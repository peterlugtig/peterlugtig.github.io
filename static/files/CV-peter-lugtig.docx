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EEE5" w14:textId="2B44B1A7" w:rsidR="006F7078" w:rsidRPr="00FB0EAA" w:rsidRDefault="008C7B36">
      <w:pPr>
        <w:widowControl w:val="0"/>
        <w:autoSpaceDE w:val="0"/>
        <w:autoSpaceDN w:val="0"/>
        <w:adjustRightInd w:val="0"/>
        <w:ind w:hanging="284"/>
        <w:rPr>
          <w:rFonts w:ascii="Verdana" w:hAnsi="Verdana"/>
          <w:sz w:val="16"/>
          <w:szCs w:val="18"/>
          <w:lang w:val="en-US"/>
        </w:rPr>
      </w:pPr>
      <w:r w:rsidRPr="00FB0EAA">
        <w:rPr>
          <w:rFonts w:ascii="Verdana" w:hAnsi="Verdana"/>
          <w:sz w:val="16"/>
          <w:szCs w:val="18"/>
          <w:lang w:val="en-US"/>
        </w:rPr>
        <w:t>Last updated</w:t>
      </w:r>
      <w:r w:rsidR="007E5EBB" w:rsidRPr="00FB0EAA">
        <w:rPr>
          <w:rFonts w:ascii="Verdana" w:hAnsi="Verdana"/>
          <w:sz w:val="16"/>
          <w:szCs w:val="18"/>
          <w:lang w:val="en-US"/>
        </w:rPr>
        <w:t>:</w:t>
      </w:r>
      <w:r w:rsidR="004A638D">
        <w:rPr>
          <w:rFonts w:ascii="Verdana" w:hAnsi="Verdana"/>
          <w:sz w:val="16"/>
          <w:szCs w:val="18"/>
          <w:lang w:val="en-US"/>
        </w:rPr>
        <w:t xml:space="preserve"> </w:t>
      </w:r>
      <w:r w:rsidR="007B6CED">
        <w:rPr>
          <w:rFonts w:ascii="Verdana" w:hAnsi="Verdana"/>
          <w:sz w:val="16"/>
          <w:szCs w:val="18"/>
          <w:lang w:val="en-US"/>
        </w:rPr>
        <w:t>24</w:t>
      </w:r>
      <w:r w:rsidR="00822554">
        <w:rPr>
          <w:rFonts w:ascii="Verdana" w:hAnsi="Verdana"/>
          <w:sz w:val="16"/>
          <w:szCs w:val="18"/>
          <w:lang w:val="en-US"/>
        </w:rPr>
        <w:t xml:space="preserve"> June</w:t>
      </w:r>
      <w:r w:rsidR="00501351">
        <w:rPr>
          <w:rFonts w:ascii="Verdana" w:hAnsi="Verdana"/>
          <w:sz w:val="16"/>
          <w:szCs w:val="18"/>
          <w:lang w:val="en-US"/>
        </w:rPr>
        <w:t xml:space="preserve"> 2024</w:t>
      </w:r>
    </w:p>
    <w:p w14:paraId="168B7A4C" w14:textId="7F0935D3" w:rsidR="006F7078" w:rsidRPr="00FB0EAA" w:rsidRDefault="007436EB">
      <w:pPr>
        <w:widowControl w:val="0"/>
        <w:autoSpaceDE w:val="0"/>
        <w:autoSpaceDN w:val="0"/>
        <w:adjustRightInd w:val="0"/>
        <w:ind w:hanging="284"/>
        <w:rPr>
          <w:rFonts w:ascii="Verdana" w:hAnsi="Verdana"/>
          <w:b/>
          <w:bCs/>
          <w:sz w:val="20"/>
          <w:lang w:val="en-US"/>
        </w:rPr>
      </w:pPr>
      <w:r w:rsidRPr="00FB0EAA">
        <w:rPr>
          <w:rFonts w:ascii="Verdana" w:hAnsi="Verdana"/>
          <w:b/>
          <w:noProof/>
          <w:sz w:val="32"/>
          <w:lang w:val="en-US" w:eastAsia="en-US"/>
        </w:rPr>
        <w:drawing>
          <wp:anchor distT="0" distB="0" distL="114300" distR="114300" simplePos="0" relativeHeight="251657216" behindDoc="1" locked="0" layoutInCell="1" allowOverlap="1" wp14:anchorId="278FAAF1" wp14:editId="481310FD">
            <wp:simplePos x="717550" y="1028700"/>
            <wp:positionH relativeFrom="margin">
              <wp:align>right</wp:align>
            </wp:positionH>
            <wp:positionV relativeFrom="margin">
              <wp:align>top</wp:align>
            </wp:positionV>
            <wp:extent cx="1351870" cy="901700"/>
            <wp:effectExtent l="133350" t="114300" r="153670" b="1651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r Lugtig-020.jpg"/>
                    <pic:cNvPicPr/>
                  </pic:nvPicPr>
                  <pic:blipFill>
                    <a:blip r:embed="rId8">
                      <a:extLst>
                        <a:ext uri="{28A0092B-C50C-407E-A947-70E740481C1C}">
                          <a14:useLocalDpi xmlns:a14="http://schemas.microsoft.com/office/drawing/2010/main" val="0"/>
                        </a:ext>
                      </a:extLst>
                    </a:blip>
                    <a:stretch>
                      <a:fillRect/>
                    </a:stretch>
                  </pic:blipFill>
                  <pic:spPr>
                    <a:xfrm>
                      <a:off x="0" y="0"/>
                      <a:ext cx="1351870" cy="901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A13041C" w14:textId="77777777" w:rsidR="003E5D1B"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bCs/>
          <w:sz w:val="32"/>
          <w:lang w:val="en-US"/>
        </w:rPr>
        <w:t>CURRICULUM VITAE</w:t>
      </w:r>
    </w:p>
    <w:p w14:paraId="4D2FA7ED" w14:textId="19EDFFB9" w:rsidR="006F7078" w:rsidRPr="005B50D9" w:rsidRDefault="006F7078" w:rsidP="003E5D1B">
      <w:pPr>
        <w:widowControl w:val="0"/>
        <w:autoSpaceDE w:val="0"/>
        <w:autoSpaceDN w:val="0"/>
        <w:adjustRightInd w:val="0"/>
        <w:ind w:hanging="284"/>
        <w:jc w:val="center"/>
        <w:rPr>
          <w:rFonts w:ascii="Verdana" w:hAnsi="Verdana"/>
          <w:b/>
          <w:bCs/>
          <w:sz w:val="32"/>
          <w:lang w:val="en-US"/>
        </w:rPr>
      </w:pPr>
      <w:r w:rsidRPr="005B50D9">
        <w:rPr>
          <w:rFonts w:ascii="Verdana" w:hAnsi="Verdana"/>
          <w:b/>
          <w:sz w:val="32"/>
          <w:lang w:val="en-US"/>
        </w:rPr>
        <w:t>Peter Lugtig</w:t>
      </w:r>
    </w:p>
    <w:p w14:paraId="28027817" w14:textId="77777777" w:rsidR="003E5D1B" w:rsidRPr="005B50D9" w:rsidRDefault="003E5D1B">
      <w:pPr>
        <w:widowControl w:val="0"/>
        <w:autoSpaceDE w:val="0"/>
        <w:autoSpaceDN w:val="0"/>
        <w:adjustRightInd w:val="0"/>
        <w:ind w:hanging="284"/>
        <w:rPr>
          <w:rFonts w:ascii="Verdana" w:hAnsi="Verdana"/>
          <w:sz w:val="20"/>
          <w:lang w:val="en-US"/>
        </w:rPr>
      </w:pPr>
    </w:p>
    <w:p w14:paraId="01C5CF85" w14:textId="77777777" w:rsidR="003E5D1B" w:rsidRPr="005B50D9" w:rsidRDefault="003E5D1B">
      <w:pPr>
        <w:widowControl w:val="0"/>
        <w:autoSpaceDE w:val="0"/>
        <w:autoSpaceDN w:val="0"/>
        <w:adjustRightInd w:val="0"/>
        <w:ind w:hanging="284"/>
        <w:rPr>
          <w:rFonts w:ascii="Verdana" w:hAnsi="Verdana"/>
          <w:sz w:val="20"/>
          <w:lang w:val="en-US"/>
        </w:rPr>
      </w:pPr>
    </w:p>
    <w:p w14:paraId="4A8C322C" w14:textId="77777777" w:rsidR="006F7078" w:rsidRPr="005B50D9" w:rsidRDefault="00000000">
      <w:pPr>
        <w:widowControl w:val="0"/>
        <w:autoSpaceDE w:val="0"/>
        <w:autoSpaceDN w:val="0"/>
        <w:adjustRightInd w:val="0"/>
        <w:ind w:hanging="284"/>
        <w:rPr>
          <w:rFonts w:ascii="Verdana" w:hAnsi="Verdana"/>
          <w:sz w:val="20"/>
          <w:lang w:val="en-US"/>
        </w:rPr>
      </w:pPr>
      <w:hyperlink r:id="rId9" w:history="1">
        <w:r w:rsidR="00037EEA" w:rsidRPr="005B50D9">
          <w:rPr>
            <w:rStyle w:val="Hyperlink"/>
            <w:rFonts w:ascii="Verdana" w:hAnsi="Verdana"/>
            <w:sz w:val="20"/>
            <w:lang w:val="en-US"/>
          </w:rPr>
          <w:t>p.lugtig@uu.nl</w:t>
        </w:r>
      </w:hyperlink>
    </w:p>
    <w:p w14:paraId="7F6DA1D0" w14:textId="77777777" w:rsidR="00037EEA" w:rsidRPr="005B50D9" w:rsidRDefault="00037EEA">
      <w:pPr>
        <w:widowControl w:val="0"/>
        <w:autoSpaceDE w:val="0"/>
        <w:autoSpaceDN w:val="0"/>
        <w:adjustRightInd w:val="0"/>
        <w:ind w:hanging="284"/>
        <w:rPr>
          <w:rFonts w:ascii="Verdana" w:hAnsi="Verdana"/>
          <w:sz w:val="20"/>
          <w:lang w:val="en-US"/>
        </w:rPr>
      </w:pPr>
      <w:r w:rsidRPr="005B50D9">
        <w:rPr>
          <w:rFonts w:ascii="Verdana" w:hAnsi="Verdana"/>
          <w:sz w:val="20"/>
          <w:lang w:val="en-US"/>
        </w:rPr>
        <w:t>+31 612697816</w:t>
      </w:r>
    </w:p>
    <w:p w14:paraId="2C53631D" w14:textId="5DF47A37" w:rsidR="003E5D1B" w:rsidRPr="005B50D9" w:rsidRDefault="00000000" w:rsidP="003E5D1B">
      <w:pPr>
        <w:widowControl w:val="0"/>
        <w:pBdr>
          <w:bottom w:val="single" w:sz="12" w:space="1" w:color="auto"/>
        </w:pBdr>
        <w:autoSpaceDE w:val="0"/>
        <w:autoSpaceDN w:val="0"/>
        <w:adjustRightInd w:val="0"/>
        <w:ind w:hanging="284"/>
        <w:rPr>
          <w:rFonts w:ascii="Verdana" w:hAnsi="Verdana"/>
          <w:sz w:val="20"/>
          <w:lang w:val="en-US"/>
        </w:rPr>
      </w:pPr>
      <w:hyperlink r:id="rId10" w:history="1">
        <w:r w:rsidR="006F7078" w:rsidRPr="005B50D9">
          <w:rPr>
            <w:rFonts w:ascii="Verdana" w:hAnsi="Verdana"/>
            <w:color w:val="0000FF"/>
            <w:sz w:val="20"/>
            <w:u w:val="single" w:color="0000FF"/>
            <w:lang w:val="en-US"/>
          </w:rPr>
          <w:t>http://www.peterlugtig.com</w:t>
        </w:r>
      </w:hyperlink>
    </w:p>
    <w:p w14:paraId="07017C41" w14:textId="77777777" w:rsidR="003E5D1B" w:rsidRPr="005B50D9" w:rsidRDefault="003E5D1B" w:rsidP="003E5D1B">
      <w:pPr>
        <w:widowControl w:val="0"/>
        <w:pBdr>
          <w:bottom w:val="single" w:sz="12" w:space="1" w:color="auto"/>
        </w:pBdr>
        <w:autoSpaceDE w:val="0"/>
        <w:autoSpaceDN w:val="0"/>
        <w:adjustRightInd w:val="0"/>
        <w:ind w:hanging="284"/>
        <w:rPr>
          <w:rFonts w:ascii="Verdana" w:hAnsi="Verdana"/>
          <w:sz w:val="20"/>
          <w:lang w:val="en-US"/>
        </w:rPr>
      </w:pPr>
    </w:p>
    <w:p w14:paraId="18FBA3C1" w14:textId="77777777" w:rsidR="003E5D1B" w:rsidRPr="005B50D9" w:rsidRDefault="003E5D1B">
      <w:pPr>
        <w:widowControl w:val="0"/>
        <w:pBdr>
          <w:bottom w:val="single" w:sz="12" w:space="1" w:color="auto"/>
        </w:pBdr>
        <w:autoSpaceDE w:val="0"/>
        <w:autoSpaceDN w:val="0"/>
        <w:adjustRightInd w:val="0"/>
        <w:ind w:hanging="284"/>
        <w:rPr>
          <w:rFonts w:ascii="Verdana" w:hAnsi="Verdana"/>
          <w:b/>
          <w:bCs/>
          <w:sz w:val="20"/>
          <w:lang w:val="en-US"/>
        </w:rPr>
      </w:pPr>
    </w:p>
    <w:p w14:paraId="5D328C42" w14:textId="77777777" w:rsidR="006F7078" w:rsidRPr="005B50D9" w:rsidRDefault="006F7078">
      <w:pPr>
        <w:widowControl w:val="0"/>
        <w:pBdr>
          <w:bottom w:val="single" w:sz="12" w:space="1" w:color="auto"/>
        </w:pBdr>
        <w:autoSpaceDE w:val="0"/>
        <w:autoSpaceDN w:val="0"/>
        <w:adjustRightInd w:val="0"/>
        <w:ind w:hanging="284"/>
        <w:rPr>
          <w:rFonts w:ascii="Verdana" w:hAnsi="Verdana"/>
          <w:b/>
          <w:bCs/>
          <w:sz w:val="20"/>
          <w:lang w:val="en-US"/>
        </w:rPr>
      </w:pPr>
      <w:r w:rsidRPr="005B50D9">
        <w:rPr>
          <w:rFonts w:ascii="Verdana" w:hAnsi="Verdana"/>
          <w:b/>
          <w:bCs/>
          <w:sz w:val="20"/>
          <w:lang w:val="en-US"/>
        </w:rPr>
        <w:t>ACADEMIC POSITIONS</w:t>
      </w:r>
    </w:p>
    <w:p w14:paraId="35A9F854" w14:textId="77777777" w:rsidR="003E5D1B" w:rsidRPr="005B50D9" w:rsidRDefault="003E5D1B">
      <w:pPr>
        <w:widowControl w:val="0"/>
        <w:autoSpaceDE w:val="0"/>
        <w:autoSpaceDN w:val="0"/>
        <w:adjustRightInd w:val="0"/>
        <w:ind w:hanging="284"/>
        <w:rPr>
          <w:rFonts w:ascii="Verdana" w:hAnsi="Verdana"/>
          <w:b/>
          <w:bCs/>
          <w:sz w:val="20"/>
          <w:lang w:val="en-US"/>
        </w:rPr>
      </w:pPr>
    </w:p>
    <w:p w14:paraId="47AA18D5" w14:textId="00E85EEC" w:rsidR="009E7D4D" w:rsidRPr="00FB0EAA" w:rsidRDefault="009E7D4D" w:rsidP="009E7D4D">
      <w:pPr>
        <w:widowControl w:val="0"/>
        <w:tabs>
          <w:tab w:val="left" w:pos="2978"/>
        </w:tabs>
        <w:autoSpaceDE w:val="0"/>
        <w:autoSpaceDN w:val="0"/>
        <w:adjustRightInd w:val="0"/>
        <w:ind w:hanging="284"/>
        <w:rPr>
          <w:rFonts w:ascii="Verdana" w:hAnsi="Verdana"/>
          <w:b/>
          <w:bCs/>
          <w:sz w:val="20"/>
          <w:lang w:val="en-US"/>
        </w:rPr>
      </w:pPr>
      <w:r w:rsidRPr="00FB0EAA">
        <w:rPr>
          <w:rFonts w:ascii="Verdana" w:hAnsi="Verdana"/>
          <w:b/>
          <w:bCs/>
          <w:sz w:val="20"/>
          <w:lang w:val="en-US"/>
        </w:rPr>
        <w:t>Associate Professor</w:t>
      </w:r>
    </w:p>
    <w:p w14:paraId="753440C4" w14:textId="5C00B75D"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2016 - present</w:t>
      </w:r>
    </w:p>
    <w:p w14:paraId="4BE88F31" w14:textId="168871D5" w:rsidR="009E7D4D" w:rsidRPr="00FB0EAA" w:rsidRDefault="009E7D4D" w:rsidP="009E7D4D">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Research Associate</w:t>
      </w:r>
    </w:p>
    <w:p w14:paraId="2B7F40E0" w14:textId="2B3F1998" w:rsidR="009E7D4D" w:rsidRPr="00FB0EAA" w:rsidRDefault="009E7D4D" w:rsidP="009E7D4D">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2015</w:t>
      </w:r>
      <w:r w:rsidR="00082165" w:rsidRPr="00FB0EAA">
        <w:rPr>
          <w:rFonts w:ascii="Verdana" w:hAnsi="Verdana"/>
          <w:sz w:val="20"/>
          <w:lang w:val="en-US"/>
        </w:rPr>
        <w:t>-</w:t>
      </w:r>
      <w:r w:rsidR="00A50EF1" w:rsidRPr="00FB0EAA">
        <w:rPr>
          <w:rFonts w:ascii="Verdana" w:hAnsi="Verdana"/>
          <w:sz w:val="20"/>
          <w:lang w:val="en-US"/>
        </w:rPr>
        <w:t>present</w:t>
      </w:r>
    </w:p>
    <w:p w14:paraId="487F6AF2"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 xml:space="preserve">Senior Research Officer </w:t>
      </w:r>
    </w:p>
    <w:p w14:paraId="5B36A273" w14:textId="3E41A276" w:rsidR="006F7078" w:rsidRPr="00FB0EAA" w:rsidRDefault="006F707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Institute for Social and Economic Research, University of Essex, 2012-</w:t>
      </w:r>
      <w:r w:rsidR="009E7D4D" w:rsidRPr="00FB0EAA">
        <w:rPr>
          <w:rFonts w:ascii="Verdana" w:hAnsi="Verdana"/>
          <w:sz w:val="20"/>
          <w:lang w:val="en-US"/>
        </w:rPr>
        <w:t>2015</w:t>
      </w:r>
    </w:p>
    <w:p w14:paraId="5A02FC21" w14:textId="77071C2A" w:rsidR="00013448" w:rsidRPr="001A1A74" w:rsidRDefault="006F7078" w:rsidP="00013448">
      <w:pPr>
        <w:widowControl w:val="0"/>
        <w:tabs>
          <w:tab w:val="left" w:pos="2978"/>
        </w:tabs>
        <w:autoSpaceDE w:val="0"/>
        <w:autoSpaceDN w:val="0"/>
        <w:adjustRightInd w:val="0"/>
        <w:ind w:hanging="284"/>
        <w:rPr>
          <w:rFonts w:ascii="Verdana" w:hAnsi="Verdana"/>
          <w:sz w:val="20"/>
          <w:lang w:val="en-US"/>
        </w:rPr>
      </w:pPr>
      <w:r w:rsidRPr="00FB0EAA">
        <w:rPr>
          <w:rFonts w:ascii="Verdana" w:hAnsi="Verdana"/>
          <w:b/>
          <w:bCs/>
          <w:sz w:val="20"/>
          <w:lang w:val="en-US"/>
        </w:rPr>
        <w:t>Assistant Professor</w:t>
      </w:r>
      <w:r w:rsidR="001A1A74">
        <w:rPr>
          <w:rFonts w:ascii="Verdana" w:hAnsi="Verdana"/>
          <w:b/>
          <w:bCs/>
          <w:sz w:val="20"/>
          <w:lang w:val="en-US"/>
        </w:rPr>
        <w:t xml:space="preserve"> </w:t>
      </w:r>
    </w:p>
    <w:p w14:paraId="3F8F5C79" w14:textId="66D07270" w:rsidR="00013448" w:rsidRDefault="00013448" w:rsidP="00013448">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2011-</w:t>
      </w:r>
      <w:r w:rsidR="009E7D4D" w:rsidRPr="00FB0EAA">
        <w:rPr>
          <w:rFonts w:ascii="Verdana" w:hAnsi="Verdana"/>
          <w:sz w:val="20"/>
          <w:lang w:val="en-US"/>
        </w:rPr>
        <w:t>2015</w:t>
      </w:r>
    </w:p>
    <w:p w14:paraId="65C32434" w14:textId="0A50BFDA" w:rsidR="001A1A74" w:rsidRPr="00FB0EAA" w:rsidRDefault="001A1A74" w:rsidP="00013448">
      <w:pPr>
        <w:widowControl w:val="0"/>
        <w:autoSpaceDE w:val="0"/>
        <w:autoSpaceDN w:val="0"/>
        <w:adjustRightInd w:val="0"/>
        <w:ind w:left="284" w:hanging="284"/>
        <w:rPr>
          <w:rFonts w:ascii="Verdana" w:hAnsi="Verdana"/>
          <w:sz w:val="20"/>
          <w:lang w:val="en-US"/>
        </w:rPr>
      </w:pPr>
      <w:r w:rsidRPr="001A1A74">
        <w:rPr>
          <w:rFonts w:ascii="Verdana" w:hAnsi="Verdana"/>
          <w:sz w:val="20"/>
          <w:lang w:val="en-US"/>
        </w:rPr>
        <w:t>(seconded 2012-2015 to University of Essex)</w:t>
      </w:r>
    </w:p>
    <w:p w14:paraId="79DB69AB" w14:textId="77777777" w:rsidR="006F7078" w:rsidRPr="00FB0EAA" w:rsidRDefault="006F7078">
      <w:pPr>
        <w:widowControl w:val="0"/>
        <w:autoSpaceDE w:val="0"/>
        <w:autoSpaceDN w:val="0"/>
        <w:adjustRightInd w:val="0"/>
        <w:ind w:hanging="284"/>
        <w:rPr>
          <w:rFonts w:ascii="Verdana" w:hAnsi="Verdana"/>
          <w:sz w:val="20"/>
          <w:lang w:val="en-US"/>
        </w:rPr>
      </w:pPr>
      <w:r w:rsidRPr="00FB0EAA">
        <w:rPr>
          <w:rFonts w:ascii="Verdana" w:hAnsi="Verdana"/>
          <w:b/>
          <w:bCs/>
          <w:sz w:val="20"/>
          <w:lang w:val="en-US"/>
        </w:rPr>
        <w:t>Ph.D. student and lecturer</w:t>
      </w:r>
    </w:p>
    <w:p w14:paraId="7171AB8C" w14:textId="77777777" w:rsidR="00C37D87" w:rsidRPr="00FB0EAA" w:rsidRDefault="006F7078" w:rsidP="00C37D87">
      <w:pPr>
        <w:widowControl w:val="0"/>
        <w:autoSpaceDE w:val="0"/>
        <w:autoSpaceDN w:val="0"/>
        <w:adjustRightInd w:val="0"/>
        <w:ind w:left="284" w:hanging="284"/>
        <w:rPr>
          <w:rFonts w:ascii="Verdana" w:hAnsi="Verdana"/>
          <w:sz w:val="20"/>
          <w:lang w:val="en-US"/>
        </w:rPr>
      </w:pPr>
      <w:r w:rsidRPr="00FB0EAA">
        <w:rPr>
          <w:rFonts w:ascii="Verdana" w:hAnsi="Verdana"/>
          <w:sz w:val="20"/>
          <w:lang w:val="en-US"/>
        </w:rPr>
        <w:t>Department of methods and statistics, Utrecht University, 2006-2011</w:t>
      </w:r>
    </w:p>
    <w:p w14:paraId="0ECA0993"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77DDFEFA" w14:textId="77777777" w:rsidR="003E5D1B" w:rsidRPr="00FB0EAA" w:rsidRDefault="003E5D1B">
      <w:pPr>
        <w:widowControl w:val="0"/>
        <w:pBdr>
          <w:bottom w:val="single" w:sz="12" w:space="1" w:color="auto"/>
        </w:pBdr>
        <w:autoSpaceDE w:val="0"/>
        <w:autoSpaceDN w:val="0"/>
        <w:adjustRightInd w:val="0"/>
        <w:ind w:hanging="284"/>
        <w:rPr>
          <w:rFonts w:ascii="Verdana" w:hAnsi="Verdana"/>
          <w:sz w:val="20"/>
          <w:lang w:val="en-US"/>
        </w:rPr>
      </w:pPr>
    </w:p>
    <w:p w14:paraId="471DF29E" w14:textId="61CACE48" w:rsidR="003E5D1B" w:rsidRPr="00FB0EAA" w:rsidRDefault="006F7078">
      <w:pPr>
        <w:widowControl w:val="0"/>
        <w:pBdr>
          <w:bottom w:val="single" w:sz="12" w:space="1" w:color="auto"/>
        </w:pBdr>
        <w:autoSpaceDE w:val="0"/>
        <w:autoSpaceDN w:val="0"/>
        <w:adjustRightInd w:val="0"/>
        <w:ind w:hanging="284"/>
        <w:rPr>
          <w:rFonts w:ascii="Verdana" w:hAnsi="Verdana"/>
          <w:b/>
          <w:bCs/>
          <w:sz w:val="20"/>
        </w:rPr>
      </w:pPr>
      <w:r w:rsidRPr="00FB0EAA">
        <w:rPr>
          <w:rFonts w:ascii="Verdana" w:hAnsi="Verdana"/>
          <w:b/>
          <w:bCs/>
          <w:sz w:val="20"/>
        </w:rPr>
        <w:t>S</w:t>
      </w:r>
      <w:r w:rsidR="00E573BC" w:rsidRPr="00FB0EAA">
        <w:rPr>
          <w:rFonts w:ascii="Verdana" w:hAnsi="Verdana"/>
          <w:b/>
          <w:bCs/>
          <w:sz w:val="20"/>
        </w:rPr>
        <w:t>PECIALTIES</w:t>
      </w:r>
    </w:p>
    <w:p w14:paraId="6285D6AC" w14:textId="65EBFFC6" w:rsidR="00013448" w:rsidRDefault="006F7078" w:rsidP="003E5D1B">
      <w:pPr>
        <w:widowControl w:val="0"/>
        <w:autoSpaceDE w:val="0"/>
        <w:autoSpaceDN w:val="0"/>
        <w:adjustRightInd w:val="0"/>
        <w:ind w:hanging="284"/>
        <w:rPr>
          <w:rFonts w:ascii="MS Gothic" w:eastAsia="MS Gothic" w:hAnsi="MS Gothic" w:cs="MS Gothic"/>
          <w:sz w:val="20"/>
        </w:rPr>
      </w:pPr>
      <w:r w:rsidRPr="00FB0EAA">
        <w:rPr>
          <w:rFonts w:ascii="Verdana" w:hAnsi="Verdana"/>
          <w:b/>
          <w:bCs/>
          <w:sz w:val="20"/>
        </w:rPr>
        <w:t xml:space="preserve"> </w:t>
      </w:r>
      <w:r w:rsidRPr="00FB0EAA">
        <w:rPr>
          <w:rFonts w:ascii="MS Gothic" w:eastAsia="MS Gothic" w:hAnsi="MS Gothic" w:cs="MS Gothic" w:hint="eastAsia"/>
          <w:sz w:val="20"/>
        </w:rPr>
        <w:t> </w:t>
      </w:r>
    </w:p>
    <w:p w14:paraId="29C04C5C" w14:textId="530BCDCC" w:rsidR="005B1BB7" w:rsidRPr="005B1BB7" w:rsidRDefault="005B1BB7" w:rsidP="005B1BB7">
      <w:pPr>
        <w:widowControl w:val="0"/>
        <w:autoSpaceDE w:val="0"/>
        <w:autoSpaceDN w:val="0"/>
        <w:adjustRightInd w:val="0"/>
        <w:ind w:hanging="284"/>
        <w:rPr>
          <w:rFonts w:ascii="Verdana" w:eastAsia="MS-Mincho" w:hAnsi="Verdana"/>
          <w:sz w:val="20"/>
          <w:lang w:val="en-US"/>
        </w:rPr>
      </w:pPr>
      <w:r>
        <w:rPr>
          <w:rFonts w:ascii="Verdana" w:eastAsia="MS-Mincho" w:hAnsi="Verdana"/>
          <w:b/>
          <w:bCs/>
          <w:sz w:val="20"/>
          <w:lang w:val="en-US"/>
        </w:rPr>
        <w:t>Data quality:</w:t>
      </w:r>
    </w:p>
    <w:p w14:paraId="5B319DED" w14:textId="77777777" w:rsidR="005B1BB7" w:rsidRPr="005436A0" w:rsidRDefault="005B1BB7" w:rsidP="005B1BB7">
      <w:pPr>
        <w:widowControl w:val="0"/>
        <w:numPr>
          <w:ilvl w:val="0"/>
          <w:numId w:val="1"/>
        </w:numPr>
        <w:autoSpaceDE w:val="0"/>
        <w:autoSpaceDN w:val="0"/>
        <w:adjustRightInd w:val="0"/>
        <w:rPr>
          <w:rFonts w:ascii="Verdana" w:eastAsia="MS-Mincho" w:hAnsi="Verdana"/>
          <w:sz w:val="20"/>
          <w:lang w:val="en-US"/>
        </w:rPr>
      </w:pPr>
      <w:r w:rsidRPr="005436A0">
        <w:rPr>
          <w:rFonts w:ascii="Verdana" w:eastAsia="MS-Mincho" w:hAnsi="Verdana"/>
          <w:sz w:val="20"/>
          <w:lang w:val="en-US"/>
        </w:rPr>
        <w:t>Components of data quality, a</w:t>
      </w:r>
      <w:r>
        <w:rPr>
          <w:rFonts w:ascii="Verdana" w:eastAsia="MS-Mincho" w:hAnsi="Verdana"/>
          <w:sz w:val="20"/>
          <w:lang w:val="en-US"/>
        </w:rPr>
        <w:t>nalysis in designed data and Big Data</w:t>
      </w:r>
    </w:p>
    <w:p w14:paraId="19846E22"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Models for estimating components of</w:t>
      </w:r>
      <w:r>
        <w:rPr>
          <w:rFonts w:ascii="Verdana" w:eastAsia="MS-Mincho" w:hAnsi="Verdana"/>
          <w:sz w:val="20"/>
          <w:lang w:val="en-US"/>
        </w:rPr>
        <w:t xml:space="preserve"> data quality</w:t>
      </w:r>
      <w:r w:rsidRPr="00FB0EAA">
        <w:rPr>
          <w:rFonts w:ascii="Verdana" w:eastAsia="MS-Mincho" w:hAnsi="Verdana"/>
          <w:sz w:val="20"/>
          <w:lang w:val="en-US"/>
        </w:rPr>
        <w:t xml:space="preserve"> in surveys</w:t>
      </w:r>
    </w:p>
    <w:p w14:paraId="0881CA73"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64044D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Mixed-mode and mixed-device surveys</w:t>
      </w:r>
    </w:p>
    <w:p w14:paraId="1A9CD1C1"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rPr>
      </w:pPr>
      <w:r w:rsidRPr="00FB0EAA">
        <w:rPr>
          <w:rFonts w:ascii="Verdana" w:eastAsia="MS-Mincho" w:hAnsi="Verdana"/>
          <w:sz w:val="20"/>
        </w:rPr>
        <w:t xml:space="preserve">Smartphone </w:t>
      </w:r>
      <w:proofErr w:type="spellStart"/>
      <w:r w:rsidRPr="00FB0EAA">
        <w:rPr>
          <w:rFonts w:ascii="Verdana" w:eastAsia="MS-Mincho" w:hAnsi="Verdana"/>
          <w:sz w:val="20"/>
        </w:rPr>
        <w:t>surveys</w:t>
      </w:r>
      <w:proofErr w:type="spellEnd"/>
      <w:r w:rsidRPr="00FB0EAA">
        <w:rPr>
          <w:rFonts w:ascii="Verdana" w:eastAsia="MS-Mincho" w:hAnsi="Verdana"/>
          <w:sz w:val="20"/>
        </w:rPr>
        <w:t xml:space="preserve"> and sensor </w:t>
      </w:r>
      <w:proofErr w:type="spellStart"/>
      <w:r w:rsidRPr="00FB0EAA">
        <w:rPr>
          <w:rFonts w:ascii="Verdana" w:eastAsia="MS-Mincho" w:hAnsi="Verdana"/>
          <w:sz w:val="20"/>
        </w:rPr>
        <w:t>measurements</w:t>
      </w:r>
      <w:proofErr w:type="spellEnd"/>
    </w:p>
    <w:p w14:paraId="0D27AC10" w14:textId="77777777" w:rsidR="005B1BB7" w:rsidRPr="00FB0EAA" w:rsidRDefault="005B1BB7" w:rsidP="005B1BB7">
      <w:pPr>
        <w:widowControl w:val="0"/>
        <w:numPr>
          <w:ilvl w:val="0"/>
          <w:numId w:val="1"/>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Use of Big data in </w:t>
      </w:r>
      <w:r>
        <w:rPr>
          <w:rFonts w:ascii="Verdana" w:eastAsia="MS-Mincho" w:hAnsi="Verdana"/>
          <w:sz w:val="20"/>
          <w:lang w:val="en-US"/>
        </w:rPr>
        <w:t>combination with designed data</w:t>
      </w:r>
      <w:r w:rsidRPr="00FB0EAA">
        <w:rPr>
          <w:rFonts w:ascii="Verdana" w:eastAsia="MS-Mincho" w:hAnsi="Verdana"/>
          <w:sz w:val="20"/>
          <w:lang w:val="en-US"/>
        </w:rPr>
        <w:t>.</w:t>
      </w:r>
    </w:p>
    <w:p w14:paraId="7C5DD1B6"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6432289" w14:textId="6137143A" w:rsidR="006F7078" w:rsidRPr="00FB0EAA" w:rsidRDefault="007C696B">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Methods and s</w:t>
      </w:r>
      <w:r w:rsidR="006F7078" w:rsidRPr="00FB0EAA">
        <w:rPr>
          <w:rFonts w:ascii="Verdana" w:eastAsia="MS-Mincho" w:hAnsi="Verdana"/>
          <w:b/>
          <w:bCs/>
          <w:sz w:val="20"/>
          <w:lang w:val="en-US"/>
        </w:rPr>
        <w:t>tatistics of social science research:</w:t>
      </w:r>
      <w:r w:rsidR="006F7078" w:rsidRPr="00FB0EAA">
        <w:rPr>
          <w:rFonts w:ascii="Verdana" w:eastAsia="MS-Mincho" w:hAnsi="Verdana"/>
          <w:sz w:val="20"/>
          <w:lang w:val="en-US"/>
        </w:rPr>
        <w:t xml:space="preserve"> </w:t>
      </w:r>
    </w:p>
    <w:p w14:paraId="4890BF81" w14:textId="667C29B0"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choosing research designs: appropriate method of analysis to answer a research question including experiments (randomized control), quasi-experiments (matching, weighting) and non-experiments (surveys). I am particularly interested in the m</w:t>
      </w:r>
      <w:r w:rsidR="00271491" w:rsidRPr="00FB0EAA">
        <w:rPr>
          <w:rFonts w:ascii="Verdana" w:eastAsia="MS-Mincho" w:hAnsi="Verdana"/>
          <w:sz w:val="20"/>
          <w:lang w:val="en-US"/>
        </w:rPr>
        <w:t>ethodology of collec</w:t>
      </w:r>
      <w:r w:rsidR="008647CE" w:rsidRPr="00FB0EAA">
        <w:rPr>
          <w:rFonts w:ascii="Verdana" w:eastAsia="MS-Mincho" w:hAnsi="Verdana"/>
          <w:sz w:val="20"/>
          <w:lang w:val="en-US"/>
        </w:rPr>
        <w:t xml:space="preserve">ting and </w:t>
      </w:r>
      <w:proofErr w:type="spellStart"/>
      <w:r w:rsidR="008647CE" w:rsidRPr="00FB0EAA">
        <w:rPr>
          <w:rFonts w:ascii="Verdana" w:eastAsia="MS-Mincho" w:hAnsi="Verdana"/>
          <w:sz w:val="20"/>
          <w:lang w:val="en-US"/>
        </w:rPr>
        <w:t>analysing</w:t>
      </w:r>
      <w:proofErr w:type="spellEnd"/>
      <w:r w:rsidR="008647CE" w:rsidRPr="00FB0EAA">
        <w:rPr>
          <w:rFonts w:ascii="Verdana" w:eastAsia="MS-Mincho" w:hAnsi="Verdana"/>
          <w:sz w:val="20"/>
          <w:lang w:val="en-US"/>
        </w:rPr>
        <w:t xml:space="preserve"> panel survey</w:t>
      </w:r>
      <w:r w:rsidR="00271491" w:rsidRPr="00FB0EAA">
        <w:rPr>
          <w:rFonts w:ascii="Verdana" w:eastAsia="MS-Mincho" w:hAnsi="Verdana"/>
          <w:sz w:val="20"/>
          <w:lang w:val="en-US"/>
        </w:rPr>
        <w:t xml:space="preserve"> data</w:t>
      </w:r>
      <w:r w:rsidR="00DE35D1" w:rsidRPr="00FB0EAA">
        <w:rPr>
          <w:rFonts w:ascii="Verdana" w:eastAsia="MS-Mincho" w:hAnsi="Verdana"/>
          <w:sz w:val="20"/>
          <w:lang w:val="en-US"/>
        </w:rPr>
        <w:t xml:space="preserve"> and sensor data collected with smartphones</w:t>
      </w:r>
    </w:p>
    <w:p w14:paraId="740F9A9E" w14:textId="77777777" w:rsidR="006F7078" w:rsidRPr="00FB0EAA" w:rsidRDefault="006F7078">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statistics: (propensity score) matching, multivariate statistics, Structural Equation Models, multilevel models, survival models and mixtures of these. </w:t>
      </w:r>
    </w:p>
    <w:p w14:paraId="4A35589A" w14:textId="37880289" w:rsidR="00E53530" w:rsidRPr="0051304D" w:rsidRDefault="0051304D" w:rsidP="008C7B36">
      <w:pPr>
        <w:widowControl w:val="0"/>
        <w:numPr>
          <w:ilvl w:val="0"/>
          <w:numId w:val="2"/>
        </w:numPr>
        <w:autoSpaceDE w:val="0"/>
        <w:autoSpaceDN w:val="0"/>
        <w:adjustRightInd w:val="0"/>
        <w:rPr>
          <w:rFonts w:ascii="Verdana" w:eastAsia="MS-Mincho" w:hAnsi="Verdana"/>
          <w:sz w:val="20"/>
          <w:lang w:val="en-US"/>
        </w:rPr>
      </w:pPr>
      <w:r w:rsidRPr="0051304D">
        <w:rPr>
          <w:rFonts w:ascii="Verdana" w:eastAsia="MS-Mincho" w:hAnsi="Verdana"/>
          <w:sz w:val="20"/>
          <w:lang w:val="en-US"/>
        </w:rPr>
        <w:t>Data collection with</w:t>
      </w:r>
      <w:r w:rsidR="007E7D90">
        <w:rPr>
          <w:rFonts w:ascii="Verdana" w:eastAsia="MS-Mincho" w:hAnsi="Verdana"/>
          <w:sz w:val="20"/>
          <w:lang w:val="en-US"/>
        </w:rPr>
        <w:t xml:space="preserve"> web surveys and </w:t>
      </w:r>
      <w:r w:rsidRPr="0051304D">
        <w:rPr>
          <w:rFonts w:ascii="Verdana" w:eastAsia="MS-Mincho" w:hAnsi="Verdana"/>
          <w:sz w:val="20"/>
          <w:lang w:val="en-US"/>
        </w:rPr>
        <w:t>smartphone</w:t>
      </w:r>
      <w:r>
        <w:rPr>
          <w:rFonts w:ascii="Verdana" w:eastAsia="MS-Mincho" w:hAnsi="Verdana"/>
          <w:sz w:val="20"/>
          <w:lang w:val="en-US"/>
        </w:rPr>
        <w:t>s</w:t>
      </w:r>
      <w:r w:rsidRPr="0051304D">
        <w:rPr>
          <w:rFonts w:ascii="Verdana" w:eastAsia="MS-Mincho" w:hAnsi="Verdana"/>
          <w:sz w:val="20"/>
          <w:lang w:val="en-US"/>
        </w:rPr>
        <w:t xml:space="preserve"> (apps</w:t>
      </w:r>
      <w:r>
        <w:rPr>
          <w:rFonts w:ascii="Verdana" w:eastAsia="MS-Mincho" w:hAnsi="Verdana"/>
          <w:sz w:val="20"/>
          <w:lang w:val="en-US"/>
        </w:rPr>
        <w:t>)</w:t>
      </w:r>
    </w:p>
    <w:p w14:paraId="23593DF4" w14:textId="2751980B" w:rsidR="00A50EF1" w:rsidRPr="00FB0EAA" w:rsidRDefault="005B55AA"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Combining</w:t>
      </w:r>
      <w:r w:rsidR="00A50EF1" w:rsidRPr="00FB0EAA">
        <w:rPr>
          <w:rFonts w:ascii="Verdana" w:eastAsia="MS-Mincho" w:hAnsi="Verdana"/>
          <w:sz w:val="20"/>
          <w:lang w:val="en-US"/>
        </w:rPr>
        <w:t xml:space="preserve"> spatial data (GIS), admin</w:t>
      </w:r>
      <w:r w:rsidRPr="00FB0EAA">
        <w:rPr>
          <w:rFonts w:ascii="Verdana" w:eastAsia="MS-Mincho" w:hAnsi="Verdana"/>
          <w:sz w:val="20"/>
          <w:lang w:val="en-US"/>
        </w:rPr>
        <w:t>istrative data, and audit trail data with survey data</w:t>
      </w:r>
    </w:p>
    <w:p w14:paraId="70A71043" w14:textId="5026327B" w:rsidR="006F7078" w:rsidRPr="00FB0EAA" w:rsidRDefault="00A50EF1" w:rsidP="008C7B36">
      <w:pPr>
        <w:widowControl w:val="0"/>
        <w:numPr>
          <w:ilvl w:val="0"/>
          <w:numId w:val="2"/>
        </w:numPr>
        <w:autoSpaceDE w:val="0"/>
        <w:autoSpaceDN w:val="0"/>
        <w:adjustRightInd w:val="0"/>
        <w:rPr>
          <w:rFonts w:ascii="Verdana" w:eastAsia="MS-Mincho" w:hAnsi="Verdana"/>
          <w:sz w:val="20"/>
          <w:lang w:val="en-US"/>
        </w:rPr>
      </w:pPr>
      <w:r w:rsidRPr="00FB0EAA">
        <w:rPr>
          <w:rFonts w:ascii="Verdana" w:eastAsia="MS-Mincho" w:hAnsi="Verdana"/>
          <w:sz w:val="20"/>
          <w:lang w:val="en-US"/>
        </w:rPr>
        <w:t>teaching</w:t>
      </w:r>
      <w:r w:rsidR="006F7078" w:rsidRPr="00FB0EAA">
        <w:rPr>
          <w:rFonts w:ascii="Verdana" w:eastAsia="MS-Mincho" w:hAnsi="Verdana"/>
          <w:sz w:val="20"/>
          <w:lang w:val="en-US"/>
        </w:rPr>
        <w:t xml:space="preserve"> </w:t>
      </w:r>
      <w:r w:rsidR="00E53530" w:rsidRPr="00FB0EAA">
        <w:rPr>
          <w:rFonts w:ascii="Verdana" w:eastAsia="MS-Mincho" w:hAnsi="Verdana"/>
          <w:sz w:val="20"/>
          <w:lang w:val="en-US"/>
        </w:rPr>
        <w:t xml:space="preserve">social </w:t>
      </w:r>
      <w:r w:rsidR="006F7078" w:rsidRPr="00FB0EAA">
        <w:rPr>
          <w:rFonts w:ascii="Verdana" w:eastAsia="MS-Mincho" w:hAnsi="Verdana"/>
          <w:sz w:val="20"/>
          <w:lang w:val="en-US"/>
        </w:rPr>
        <w:t xml:space="preserve">science </w:t>
      </w:r>
      <w:r w:rsidR="000604FE" w:rsidRPr="00FB0EAA">
        <w:rPr>
          <w:rFonts w:ascii="Verdana" w:eastAsia="MS-Mincho" w:hAnsi="Verdana"/>
          <w:sz w:val="20"/>
          <w:lang w:val="en-US"/>
        </w:rPr>
        <w:t xml:space="preserve">research </w:t>
      </w:r>
      <w:r w:rsidR="006F7078" w:rsidRPr="00FB0EAA">
        <w:rPr>
          <w:rFonts w:ascii="Verdana" w:eastAsia="MS-Mincho" w:hAnsi="Verdana"/>
          <w:sz w:val="20"/>
          <w:lang w:val="en-US"/>
        </w:rPr>
        <w:t>methodology and statistics</w:t>
      </w:r>
      <w:r w:rsidR="006F7078" w:rsidRPr="00FB0EAA">
        <w:rPr>
          <w:rFonts w:ascii="MS Gothic" w:eastAsia="MS Gothic" w:hAnsi="MS Gothic" w:cs="MS Gothic" w:hint="eastAsia"/>
          <w:sz w:val="20"/>
          <w:lang w:val="en-US"/>
        </w:rPr>
        <w:t> </w:t>
      </w:r>
    </w:p>
    <w:p w14:paraId="25F372B7" w14:textId="15090AFA" w:rsidR="00C37D87" w:rsidRPr="00FB0EAA" w:rsidRDefault="006F7078" w:rsidP="007F06A0">
      <w:pPr>
        <w:widowControl w:val="0"/>
        <w:pBdr>
          <w:bottom w:val="single" w:sz="12" w:space="1" w:color="auto"/>
        </w:pBdr>
        <w:autoSpaceDE w:val="0"/>
        <w:autoSpaceDN w:val="0"/>
        <w:adjustRightInd w:val="0"/>
        <w:ind w:hanging="284"/>
        <w:rPr>
          <w:rFonts w:ascii="Verdana" w:eastAsia="MS-Mincho" w:hAnsi="Verdana"/>
          <w:b/>
          <w:sz w:val="20"/>
          <w:u w:color="0000FF"/>
          <w:lang w:val="en-US"/>
        </w:rPr>
      </w:pPr>
      <w:r w:rsidRPr="00FB0EAA">
        <w:rPr>
          <w:rFonts w:ascii="Verdana" w:eastAsia="MS-Mincho" w:hAnsi="Verdana"/>
          <w:b/>
          <w:bCs/>
          <w:sz w:val="20"/>
          <w:lang w:val="en-US"/>
        </w:rPr>
        <w:br w:type="page"/>
      </w:r>
      <w:r w:rsidR="00C37D87" w:rsidRPr="00FB0EAA">
        <w:rPr>
          <w:rFonts w:ascii="Verdana" w:eastAsia="MS-Mincho" w:hAnsi="Verdana"/>
          <w:b/>
          <w:sz w:val="20"/>
          <w:u w:color="0000FF"/>
          <w:lang w:val="en-US"/>
        </w:rPr>
        <w:lastRenderedPageBreak/>
        <w:t xml:space="preserve">MAJOR </w:t>
      </w:r>
      <w:r w:rsidR="00DB1C50" w:rsidRPr="00FB0EAA">
        <w:rPr>
          <w:rFonts w:ascii="Verdana" w:eastAsia="MS-Mincho" w:hAnsi="Verdana"/>
          <w:b/>
          <w:sz w:val="20"/>
          <w:u w:color="0000FF"/>
          <w:lang w:val="en-US"/>
        </w:rPr>
        <w:t>COLLA</w:t>
      </w:r>
      <w:r w:rsidR="00C37D87" w:rsidRPr="00FB0EAA">
        <w:rPr>
          <w:rFonts w:ascii="Verdana" w:eastAsia="MS-Mincho" w:hAnsi="Verdana"/>
          <w:b/>
          <w:sz w:val="20"/>
          <w:u w:color="0000FF"/>
          <w:lang w:val="en-US"/>
        </w:rPr>
        <w:t>BORATIONS</w:t>
      </w:r>
      <w:r w:rsidR="004C06C7" w:rsidRPr="00FB0EAA">
        <w:rPr>
          <w:rFonts w:ascii="Verdana" w:eastAsia="MS-Mincho" w:hAnsi="Verdana"/>
          <w:b/>
          <w:sz w:val="20"/>
          <w:u w:color="0000FF"/>
          <w:lang w:val="en-US"/>
        </w:rPr>
        <w:t xml:space="preserve"> and</w:t>
      </w:r>
      <w:r w:rsidR="009101EB" w:rsidRPr="00FB0EAA">
        <w:rPr>
          <w:rFonts w:ascii="Verdana" w:eastAsia="MS-Mincho" w:hAnsi="Verdana"/>
          <w:b/>
          <w:sz w:val="20"/>
          <w:u w:color="0000FF"/>
          <w:lang w:val="en-US"/>
        </w:rPr>
        <w:t xml:space="preserve"> PROJECTS</w:t>
      </w:r>
    </w:p>
    <w:p w14:paraId="6850004D" w14:textId="77777777" w:rsidR="003E5D1B" w:rsidRPr="00FB0EAA" w:rsidRDefault="003E5D1B" w:rsidP="00C37D87">
      <w:pPr>
        <w:widowControl w:val="0"/>
        <w:autoSpaceDE w:val="0"/>
        <w:autoSpaceDN w:val="0"/>
        <w:adjustRightInd w:val="0"/>
        <w:ind w:left="-284"/>
        <w:rPr>
          <w:rFonts w:ascii="Verdana" w:eastAsia="MS-Mincho" w:hAnsi="Verdana"/>
          <w:b/>
          <w:sz w:val="20"/>
          <w:u w:color="0000FF"/>
          <w:lang w:val="en-US"/>
        </w:rPr>
      </w:pPr>
    </w:p>
    <w:p w14:paraId="791E487E" w14:textId="77777777" w:rsidR="001A1A74" w:rsidRPr="00D33844" w:rsidRDefault="001A1A74" w:rsidP="00A24139">
      <w:pPr>
        <w:widowControl w:val="0"/>
        <w:autoSpaceDE w:val="0"/>
        <w:autoSpaceDN w:val="0"/>
        <w:adjustRightInd w:val="0"/>
        <w:rPr>
          <w:rFonts w:ascii="Verdana" w:eastAsia="MS-Mincho" w:hAnsi="Verdana"/>
          <w:sz w:val="20"/>
          <w:u w:color="0000FF"/>
          <w:lang w:val="en-US"/>
        </w:rPr>
      </w:pPr>
    </w:p>
    <w:p w14:paraId="6ACF6074" w14:textId="7C5882D3" w:rsidR="00FA1A76" w:rsidRPr="00FB0EAA" w:rsidRDefault="00DF031C" w:rsidP="00DF031C">
      <w:pPr>
        <w:widowControl w:val="0"/>
        <w:autoSpaceDE w:val="0"/>
        <w:autoSpaceDN w:val="0"/>
        <w:adjustRightInd w:val="0"/>
        <w:ind w:hanging="284"/>
        <w:rPr>
          <w:rFonts w:ascii="Verdana" w:eastAsia="MS-Mincho" w:hAnsi="Verdana"/>
          <w:sz w:val="20"/>
          <w:u w:color="0000FF"/>
          <w:lang w:val="en-US"/>
        </w:rPr>
      </w:pPr>
      <w:r w:rsidRPr="00D02D76">
        <w:rPr>
          <w:rFonts w:ascii="Verdana" w:eastAsia="MS-Mincho" w:hAnsi="Verdana"/>
          <w:sz w:val="20"/>
          <w:u w:color="0000FF"/>
          <w:lang w:val="en-US"/>
        </w:rPr>
        <w:t>C</w:t>
      </w:r>
      <w:r w:rsidRPr="00A24139">
        <w:rPr>
          <w:rFonts w:ascii="Verdana" w:eastAsia="MS-Mincho" w:hAnsi="Verdana"/>
          <w:b/>
          <w:bCs/>
          <w:sz w:val="20"/>
          <w:u w:color="0000FF"/>
          <w:lang w:val="en-US"/>
        </w:rPr>
        <w:t>oordinator at Utrecht University of th</w:t>
      </w:r>
      <w:r w:rsidR="003C4F93" w:rsidRPr="00A24139">
        <w:rPr>
          <w:rFonts w:ascii="Verdana" w:eastAsia="MS-Mincho" w:hAnsi="Verdana"/>
          <w:b/>
          <w:bCs/>
          <w:sz w:val="20"/>
          <w:u w:color="0000FF"/>
          <w:lang w:val="en-US"/>
        </w:rPr>
        <w:t xml:space="preserve">e </w:t>
      </w:r>
      <w:r w:rsidR="00ED28D9" w:rsidRPr="00A24139">
        <w:rPr>
          <w:rFonts w:ascii="Verdana" w:eastAsia="MS-Mincho" w:hAnsi="Verdana"/>
          <w:b/>
          <w:bCs/>
          <w:sz w:val="20"/>
          <w:u w:color="0000FF"/>
          <w:lang w:val="en-US"/>
        </w:rPr>
        <w:t xml:space="preserve">Data Collection </w:t>
      </w:r>
      <w:r w:rsidR="003C4F93" w:rsidRPr="00A24139">
        <w:rPr>
          <w:rFonts w:ascii="Verdana" w:eastAsia="MS-Mincho" w:hAnsi="Verdana"/>
          <w:b/>
          <w:bCs/>
          <w:sz w:val="20"/>
          <w:u w:color="0000FF"/>
          <w:lang w:val="en-US"/>
        </w:rPr>
        <w:t>Innovation Network</w:t>
      </w:r>
      <w:r w:rsidR="003C4F93" w:rsidRPr="00FB0EAA">
        <w:rPr>
          <w:rFonts w:ascii="Verdana" w:eastAsia="MS-Mincho" w:hAnsi="Verdana"/>
          <w:sz w:val="20"/>
          <w:u w:color="0000FF"/>
          <w:lang w:val="en-US"/>
        </w:rPr>
        <w:t xml:space="preserve"> (2016-present)</w:t>
      </w:r>
    </w:p>
    <w:p w14:paraId="61CFFEA7" w14:textId="3835DB73" w:rsidR="001A1A74" w:rsidRDefault="00ED28D9" w:rsidP="00DF031C">
      <w:pPr>
        <w:widowControl w:val="0"/>
        <w:autoSpaceDE w:val="0"/>
        <w:autoSpaceDN w:val="0"/>
        <w:adjustRightInd w:val="0"/>
        <w:ind w:hanging="284"/>
        <w:rPr>
          <w:rFonts w:ascii="Verdana" w:eastAsia="MS-Mincho" w:hAnsi="Verdana"/>
          <w:iCs/>
          <w:sz w:val="20"/>
          <w:lang w:val="en-US"/>
        </w:rPr>
      </w:pPr>
      <w:r w:rsidRPr="00FB0EAA">
        <w:rPr>
          <w:rFonts w:ascii="Verdana" w:eastAsia="MS-Mincho" w:hAnsi="Verdana"/>
          <w:i/>
          <w:sz w:val="20"/>
          <w:u w:color="0000FF"/>
          <w:lang w:val="en-US"/>
        </w:rPr>
        <w:tab/>
      </w:r>
      <w:r w:rsidRPr="001A1A74">
        <w:rPr>
          <w:rFonts w:ascii="Verdana" w:eastAsia="MS-Mincho" w:hAnsi="Verdana"/>
          <w:iCs/>
          <w:sz w:val="20"/>
          <w:u w:color="0000FF"/>
          <w:lang w:val="en-US"/>
        </w:rPr>
        <w:t>A joint research program</w:t>
      </w:r>
      <w:r w:rsidR="00FA1A76" w:rsidRPr="001A1A74">
        <w:rPr>
          <w:rFonts w:ascii="Verdana" w:eastAsia="MS-Mincho" w:hAnsi="Verdana"/>
          <w:iCs/>
          <w:sz w:val="20"/>
          <w:u w:color="0000FF"/>
          <w:lang w:val="en-US"/>
        </w:rPr>
        <w:t xml:space="preserve"> by Utrecht University and Statistics Netherlands into innovations in data collection (mobile phones, big data, integration of data sources)</w:t>
      </w:r>
      <w:r w:rsidR="001A1A74">
        <w:rPr>
          <w:rFonts w:ascii="Verdana" w:eastAsia="MS-Mincho" w:hAnsi="Verdana"/>
          <w:iCs/>
          <w:sz w:val="20"/>
          <w:u w:color="0000FF"/>
          <w:lang w:val="en-US"/>
        </w:rPr>
        <w:t xml:space="preserve">, </w:t>
      </w:r>
      <w:hyperlink r:id="rId11" w:history="1">
        <w:r w:rsidR="001A1A74" w:rsidRPr="0066426C">
          <w:rPr>
            <w:rStyle w:val="Hyperlink"/>
            <w:rFonts w:ascii="Verdana" w:eastAsia="MS-Mincho" w:hAnsi="Verdana"/>
            <w:iCs/>
            <w:sz w:val="20"/>
            <w:lang w:val="en-US"/>
          </w:rPr>
          <w:t>https://win.sites.uu.nl</w:t>
        </w:r>
      </w:hyperlink>
    </w:p>
    <w:p w14:paraId="2F98C59A" w14:textId="50DC5732" w:rsidR="001A1A74" w:rsidRDefault="001A1A74" w:rsidP="00DF031C">
      <w:pPr>
        <w:widowControl w:val="0"/>
        <w:autoSpaceDE w:val="0"/>
        <w:autoSpaceDN w:val="0"/>
        <w:adjustRightInd w:val="0"/>
        <w:ind w:hanging="284"/>
        <w:rPr>
          <w:rFonts w:ascii="Verdana" w:eastAsia="MS-Mincho" w:hAnsi="Verdana"/>
          <w:iCs/>
          <w:sz w:val="20"/>
          <w:lang w:val="en-US"/>
        </w:rPr>
      </w:pPr>
      <w:r>
        <w:rPr>
          <w:rFonts w:ascii="Verdana" w:eastAsia="MS-Mincho" w:hAnsi="Verdana"/>
          <w:iCs/>
          <w:sz w:val="20"/>
          <w:lang w:val="en-US"/>
        </w:rPr>
        <w:tab/>
        <w:t>In this project Statistics Netherlands and the data quality group at Utrecht University collaborate on innovations in data collection. I lead and coordinate the efforts from the UU. The collaboration has led to 3 joint Ph.D. students, numerous publications, 2 large European grants, and has impacted how Statistics Netherlands, and other National Statistical Institutes collect data; in particular for studies that have previously used diary (household budget, time use, travel).</w:t>
      </w:r>
      <w:r w:rsidR="00D02D76">
        <w:rPr>
          <w:rFonts w:ascii="Verdana" w:eastAsia="MS-Mincho" w:hAnsi="Verdana"/>
          <w:iCs/>
          <w:sz w:val="20"/>
          <w:lang w:val="en-US"/>
        </w:rPr>
        <w:t xml:space="preserve"> Within the UU I lead the data quality group consisting of 3 assistant professors, and several postdocs/Ph.D. students.</w:t>
      </w:r>
    </w:p>
    <w:p w14:paraId="660D7983" w14:textId="77777777" w:rsidR="00A24139" w:rsidRDefault="00A24139" w:rsidP="00DF031C">
      <w:pPr>
        <w:widowControl w:val="0"/>
        <w:autoSpaceDE w:val="0"/>
        <w:autoSpaceDN w:val="0"/>
        <w:adjustRightInd w:val="0"/>
        <w:ind w:hanging="284"/>
        <w:rPr>
          <w:rFonts w:ascii="Verdana" w:eastAsia="MS-Mincho" w:hAnsi="Verdana"/>
          <w:iCs/>
          <w:sz w:val="20"/>
          <w:lang w:val="en-US"/>
        </w:rPr>
      </w:pPr>
    </w:p>
    <w:p w14:paraId="66335F3A" w14:textId="7AF90EB3" w:rsidR="00A24139" w:rsidRDefault="00A24139" w:rsidP="00A24139">
      <w:pPr>
        <w:widowControl w:val="0"/>
        <w:autoSpaceDE w:val="0"/>
        <w:autoSpaceDN w:val="0"/>
        <w:adjustRightInd w:val="0"/>
        <w:ind w:hanging="284"/>
        <w:rPr>
          <w:rFonts w:ascii="Verdana" w:hAnsi="Verdana"/>
          <w:noProof/>
          <w:sz w:val="20"/>
          <w:szCs w:val="20"/>
          <w:lang w:val="en-US"/>
        </w:rPr>
      </w:pPr>
      <w:r w:rsidRPr="00A24139">
        <w:rPr>
          <w:rFonts w:ascii="Verdana" w:eastAsia="MS-Mincho" w:hAnsi="Verdana"/>
          <w:b/>
          <w:bCs/>
          <w:sz w:val="20"/>
          <w:u w:color="0000FF"/>
          <w:lang w:val="en-US"/>
        </w:rPr>
        <w:t>Special advisor to the European Social Survey</w:t>
      </w:r>
      <w:r>
        <w:rPr>
          <w:rFonts w:ascii="Verdana" w:eastAsia="MS-Mincho" w:hAnsi="Verdana"/>
          <w:sz w:val="20"/>
          <w:u w:color="0000FF"/>
          <w:lang w:val="en-US"/>
        </w:rPr>
        <w:t xml:space="preserve"> on the transition to self-administration, (2022-202</w:t>
      </w:r>
      <w:r w:rsidR="00757769">
        <w:rPr>
          <w:rFonts w:ascii="Verdana" w:eastAsia="MS-Mincho" w:hAnsi="Verdana"/>
          <w:sz w:val="20"/>
          <w:u w:color="0000FF"/>
          <w:lang w:val="en-US"/>
        </w:rPr>
        <w:t>4</w:t>
      </w:r>
      <w:r w:rsidRPr="00D33844">
        <w:rPr>
          <w:rFonts w:ascii="Verdana" w:eastAsia="MS-Mincho" w:hAnsi="Verdana"/>
          <w:sz w:val="20"/>
          <w:szCs w:val="20"/>
          <w:u w:color="0000FF"/>
          <w:lang w:val="en-US"/>
        </w:rPr>
        <w:t xml:space="preserve">). </w:t>
      </w:r>
      <w:hyperlink r:id="rId12" w:history="1">
        <w:r w:rsidRPr="00293980">
          <w:rPr>
            <w:rStyle w:val="Hyperlink"/>
            <w:rFonts w:ascii="Verdana" w:hAnsi="Verdana"/>
            <w:noProof/>
            <w:sz w:val="20"/>
            <w:szCs w:val="20"/>
            <w:lang w:val="en-US"/>
          </w:rPr>
          <w:t>https://www.europeansocialsurvey.org</w:t>
        </w:r>
      </w:hyperlink>
      <w:r>
        <w:rPr>
          <w:rFonts w:ascii="Verdana" w:hAnsi="Verdana"/>
          <w:noProof/>
          <w:sz w:val="20"/>
          <w:szCs w:val="20"/>
          <w:lang w:val="en-US"/>
        </w:rPr>
        <w:t xml:space="preserve"> </w:t>
      </w:r>
    </w:p>
    <w:p w14:paraId="27A0FDBF" w14:textId="33F6F2CA" w:rsidR="00A24139" w:rsidRPr="00A24139" w:rsidRDefault="00A24139" w:rsidP="00A24139">
      <w:pPr>
        <w:widowControl w:val="0"/>
        <w:autoSpaceDE w:val="0"/>
        <w:autoSpaceDN w:val="0"/>
        <w:adjustRightInd w:val="0"/>
        <w:ind w:hanging="284"/>
        <w:rPr>
          <w:rFonts w:ascii="Verdana" w:hAnsi="Verdana"/>
          <w:noProof/>
          <w:sz w:val="20"/>
          <w:szCs w:val="20"/>
          <w:lang w:val="en-US"/>
        </w:rPr>
      </w:pPr>
      <w:r>
        <w:rPr>
          <w:rFonts w:ascii="Verdana" w:hAnsi="Verdana"/>
          <w:noProof/>
          <w:sz w:val="20"/>
          <w:szCs w:val="20"/>
          <w:lang w:val="en-US"/>
        </w:rPr>
        <w:tab/>
        <w:t>The European Social Survey (ESS) is the largest European Research Infrastructure in the social sciences. Historically, the survey has been carried out every two years in about 30 countries using face-to-face interviewing. The ESS is planning to move to self-completion as the interview mode. I advise them on issues regarding the effects on data quality; in particular effects on comparability of ESS data across time, and between countries. I also carry out analytical work on existing experimental data, and advise them on data collection procedures.</w:t>
      </w:r>
    </w:p>
    <w:p w14:paraId="269D5748" w14:textId="2474CAE7" w:rsidR="00DF031C" w:rsidRPr="001A1A74" w:rsidRDefault="00A43375" w:rsidP="00DF031C">
      <w:pPr>
        <w:widowControl w:val="0"/>
        <w:autoSpaceDE w:val="0"/>
        <w:autoSpaceDN w:val="0"/>
        <w:adjustRightInd w:val="0"/>
        <w:ind w:hanging="284"/>
        <w:rPr>
          <w:rFonts w:ascii="Verdana" w:eastAsia="MS-Mincho" w:hAnsi="Verdana"/>
          <w:iCs/>
          <w:sz w:val="20"/>
          <w:u w:color="0000FF"/>
          <w:lang w:val="en-US"/>
        </w:rPr>
      </w:pPr>
      <w:r w:rsidRPr="001A1A74">
        <w:rPr>
          <w:rFonts w:ascii="Verdana" w:eastAsia="MS-Mincho" w:hAnsi="Verdana"/>
          <w:iCs/>
          <w:sz w:val="20"/>
          <w:u w:color="0000FF"/>
          <w:lang w:val="en-US"/>
        </w:rPr>
        <w:t xml:space="preserve"> </w:t>
      </w:r>
      <w:r w:rsidR="00A41201" w:rsidRPr="001A1A74">
        <w:rPr>
          <w:rFonts w:ascii="Verdana" w:eastAsia="MS-Mincho" w:hAnsi="Verdana"/>
          <w:iCs/>
          <w:sz w:val="20"/>
          <w:u w:color="0000FF"/>
          <w:lang w:val="en-US"/>
        </w:rPr>
        <w:t xml:space="preserve"> </w:t>
      </w:r>
    </w:p>
    <w:p w14:paraId="1420CED4" w14:textId="664740C5" w:rsidR="00B831AF" w:rsidRDefault="004F7147" w:rsidP="007E7D90">
      <w:pPr>
        <w:widowControl w:val="0"/>
        <w:autoSpaceDE w:val="0"/>
        <w:autoSpaceDN w:val="0"/>
        <w:adjustRightInd w:val="0"/>
        <w:ind w:hanging="284"/>
        <w:rPr>
          <w:rFonts w:ascii="Verdana" w:eastAsia="MS-Mincho" w:hAnsi="Verdana"/>
          <w:sz w:val="20"/>
          <w:u w:color="0000FF"/>
          <w:lang w:val="en-US"/>
        </w:rPr>
      </w:pPr>
      <w:r w:rsidRPr="00A24139">
        <w:rPr>
          <w:rFonts w:ascii="Verdana" w:eastAsia="MS-Mincho" w:hAnsi="Verdana"/>
          <w:b/>
          <w:bCs/>
          <w:sz w:val="20"/>
          <w:u w:color="0000FF"/>
          <w:lang w:val="en-US"/>
        </w:rPr>
        <w:t>Member of the European Master in Official Statistics governing board</w:t>
      </w:r>
      <w:r>
        <w:rPr>
          <w:rFonts w:ascii="Verdana" w:eastAsia="MS-Mincho" w:hAnsi="Verdana"/>
          <w:sz w:val="20"/>
          <w:u w:color="0000FF"/>
          <w:lang w:val="en-US"/>
        </w:rPr>
        <w:t xml:space="preserve"> (202</w:t>
      </w:r>
      <w:r w:rsidR="003330B2">
        <w:rPr>
          <w:rFonts w:ascii="Verdana" w:eastAsia="MS-Mincho" w:hAnsi="Verdana"/>
          <w:sz w:val="20"/>
          <w:u w:color="0000FF"/>
          <w:lang w:val="en-US"/>
        </w:rPr>
        <w:t>1</w:t>
      </w:r>
      <w:r>
        <w:rPr>
          <w:rFonts w:ascii="Verdana" w:eastAsia="MS-Mincho" w:hAnsi="Verdana"/>
          <w:sz w:val="20"/>
          <w:u w:color="0000FF"/>
          <w:lang w:val="en-US"/>
        </w:rPr>
        <w:t>-present). European commission/Eurostat.</w:t>
      </w:r>
    </w:p>
    <w:p w14:paraId="6B0197D3" w14:textId="412029D7" w:rsidR="001A1A74" w:rsidRDefault="001A1A74" w:rsidP="007E7D90">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ab/>
      </w:r>
      <w:r w:rsidR="00D02D76">
        <w:rPr>
          <w:rFonts w:ascii="Verdana" w:eastAsia="MS-Mincho" w:hAnsi="Verdana"/>
          <w:sz w:val="20"/>
          <w:u w:color="0000FF"/>
          <w:lang w:val="en-US"/>
        </w:rPr>
        <w:t xml:space="preserve">Utrecht University is one of about 30 universities offering a Master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awarded with the label ‘European Master of Official Statistics’. I have coordinated this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in Utrecht from 2017, and since 202</w:t>
      </w:r>
      <w:r w:rsidR="00757769">
        <w:rPr>
          <w:rFonts w:ascii="Verdana" w:eastAsia="MS-Mincho" w:hAnsi="Verdana"/>
          <w:sz w:val="20"/>
          <w:u w:color="0000FF"/>
          <w:lang w:val="en-US"/>
        </w:rPr>
        <w:t>1</w:t>
      </w:r>
      <w:r w:rsidR="00D02D76">
        <w:rPr>
          <w:rFonts w:ascii="Verdana" w:eastAsia="MS-Mincho" w:hAnsi="Verdana"/>
          <w:sz w:val="20"/>
          <w:u w:color="0000FF"/>
          <w:lang w:val="en-US"/>
        </w:rPr>
        <w:t xml:space="preserve"> have been a member of the </w:t>
      </w:r>
      <w:r w:rsidR="001E36F6">
        <w:rPr>
          <w:rFonts w:ascii="Verdana" w:eastAsia="MS-Mincho" w:hAnsi="Verdana"/>
          <w:sz w:val="20"/>
          <w:u w:color="0000FF"/>
          <w:lang w:val="en-US"/>
        </w:rPr>
        <w:t xml:space="preserve">EU </w:t>
      </w:r>
      <w:r w:rsidR="00D02D76">
        <w:rPr>
          <w:rFonts w:ascii="Verdana" w:eastAsia="MS-Mincho" w:hAnsi="Verdana"/>
          <w:sz w:val="20"/>
          <w:u w:color="0000FF"/>
          <w:lang w:val="en-US"/>
        </w:rPr>
        <w:t xml:space="preserve">governing board. The board consists of 4 representatives of universities and national statistical institutes. Together we take the decision on the accreditation and renewal of EMOS labels, and we try to advance the </w:t>
      </w:r>
      <w:proofErr w:type="spellStart"/>
      <w:r w:rsidR="00D02D76">
        <w:rPr>
          <w:rFonts w:ascii="Verdana" w:eastAsia="MS-Mincho" w:hAnsi="Verdana"/>
          <w:sz w:val="20"/>
          <w:u w:color="0000FF"/>
          <w:lang w:val="en-US"/>
        </w:rPr>
        <w:t>programme</w:t>
      </w:r>
      <w:proofErr w:type="spellEnd"/>
      <w:r w:rsidR="00D02D76">
        <w:rPr>
          <w:rFonts w:ascii="Verdana" w:eastAsia="MS-Mincho" w:hAnsi="Verdana"/>
          <w:sz w:val="20"/>
          <w:u w:color="0000FF"/>
          <w:lang w:val="en-US"/>
        </w:rPr>
        <w:t xml:space="preserve"> (e.g. by setting up exchange programmes, sharing of materials, webinars).</w:t>
      </w:r>
    </w:p>
    <w:p w14:paraId="1B14BB47" w14:textId="77777777" w:rsidR="00512C8A" w:rsidRDefault="00512C8A" w:rsidP="007E7D90">
      <w:pPr>
        <w:widowControl w:val="0"/>
        <w:autoSpaceDE w:val="0"/>
        <w:autoSpaceDN w:val="0"/>
        <w:adjustRightInd w:val="0"/>
        <w:ind w:hanging="284"/>
        <w:rPr>
          <w:rFonts w:ascii="Verdana" w:eastAsia="MS-Mincho" w:hAnsi="Verdana"/>
          <w:sz w:val="20"/>
          <w:u w:color="0000FF"/>
          <w:lang w:val="en-US"/>
        </w:rPr>
      </w:pPr>
    </w:p>
    <w:p w14:paraId="04973FC7" w14:textId="067E0C2F" w:rsidR="00512C8A" w:rsidRDefault="00512C8A" w:rsidP="007E7D90">
      <w:pPr>
        <w:widowControl w:val="0"/>
        <w:autoSpaceDE w:val="0"/>
        <w:autoSpaceDN w:val="0"/>
        <w:adjustRightInd w:val="0"/>
        <w:ind w:hanging="284"/>
        <w:rPr>
          <w:rFonts w:ascii="Verdana" w:eastAsia="MS-Mincho" w:hAnsi="Verdana"/>
          <w:sz w:val="20"/>
          <w:szCs w:val="20"/>
          <w:u w:color="0000FF"/>
          <w:lang w:val="en-US"/>
        </w:rPr>
      </w:pPr>
      <w:r w:rsidRPr="00A24139">
        <w:rPr>
          <w:rFonts w:ascii="Verdana" w:eastAsia="MS-Mincho" w:hAnsi="Verdana"/>
          <w:b/>
          <w:bCs/>
          <w:sz w:val="20"/>
          <w:u w:color="0000FF"/>
          <w:lang w:val="en-US"/>
        </w:rPr>
        <w:t>Department head</w:t>
      </w:r>
      <w:r>
        <w:rPr>
          <w:rFonts w:ascii="Verdana" w:eastAsia="MS-Mincho" w:hAnsi="Verdana"/>
          <w:sz w:val="20"/>
          <w:u w:color="0000FF"/>
          <w:lang w:val="en-US"/>
        </w:rPr>
        <w:t xml:space="preserve">, </w:t>
      </w:r>
      <w:r w:rsidRPr="00D02D76">
        <w:rPr>
          <w:rFonts w:ascii="Verdana" w:eastAsia="MS-Mincho" w:hAnsi="Verdana"/>
          <w:sz w:val="20"/>
          <w:szCs w:val="20"/>
          <w:u w:color="0000FF"/>
          <w:lang w:val="en-US"/>
        </w:rPr>
        <w:t>department of Methods and Statistics, Utrecht University (</w:t>
      </w:r>
      <w:r>
        <w:rPr>
          <w:rFonts w:ascii="Verdana" w:eastAsia="MS-Mincho" w:hAnsi="Verdana"/>
          <w:sz w:val="20"/>
          <w:szCs w:val="20"/>
          <w:u w:color="0000FF"/>
          <w:lang w:val="en-US"/>
        </w:rPr>
        <w:t>2024-present</w:t>
      </w:r>
      <w:r w:rsidRPr="00D02D76">
        <w:rPr>
          <w:rFonts w:ascii="Verdana" w:eastAsia="MS-Mincho" w:hAnsi="Verdana"/>
          <w:sz w:val="20"/>
          <w:szCs w:val="20"/>
          <w:u w:color="0000FF"/>
          <w:lang w:val="en-US"/>
        </w:rPr>
        <w:t>)</w:t>
      </w:r>
    </w:p>
    <w:p w14:paraId="3B50DF64" w14:textId="77777777"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Chair of the General Management Team</w:t>
      </w:r>
    </w:p>
    <w:p w14:paraId="1F699A58" w14:textId="2896C769" w:rsidR="00512C8A" w:rsidRP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sidRPr="00512C8A">
        <w:rPr>
          <w:rFonts w:ascii="Verdana" w:hAnsi="Verdana" w:cs="Tahoma"/>
          <w:bCs/>
          <w:sz w:val="20"/>
          <w:szCs w:val="20"/>
          <w:lang w:val="en-US"/>
        </w:rPr>
        <w:t xml:space="preserve">Manager of 9 staff members. Performance and development conversations, coaching. </w:t>
      </w:r>
    </w:p>
    <w:p w14:paraId="0762C4BB" w14:textId="2C182E0A" w:rsidR="00512C8A" w:rsidRDefault="00512C8A" w:rsidP="00512C8A">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Research director</w:t>
      </w:r>
    </w:p>
    <w:p w14:paraId="73833906" w14:textId="4B2DC7FB" w:rsidR="001A1A74" w:rsidRPr="00A24139" w:rsidRDefault="00512C8A" w:rsidP="00A24139">
      <w:pPr>
        <w:pStyle w:val="ListParagraph"/>
        <w:widowControl w:val="0"/>
        <w:numPr>
          <w:ilvl w:val="0"/>
          <w:numId w:val="20"/>
        </w:numPr>
        <w:autoSpaceDE w:val="0"/>
        <w:autoSpaceDN w:val="0"/>
        <w:adjustRightInd w:val="0"/>
        <w:rPr>
          <w:rFonts w:ascii="Verdana" w:eastAsia="MS-Mincho" w:hAnsi="Verdana"/>
          <w:sz w:val="20"/>
          <w:u w:color="0000FF"/>
          <w:lang w:val="en-US"/>
        </w:rPr>
      </w:pPr>
      <w:r>
        <w:rPr>
          <w:rFonts w:ascii="Verdana" w:eastAsia="MS-Mincho" w:hAnsi="Verdana"/>
          <w:sz w:val="20"/>
          <w:u w:color="0000FF"/>
          <w:lang w:val="en-US"/>
        </w:rPr>
        <w:t xml:space="preserve">Head of the Ph.D. </w:t>
      </w:r>
      <w:proofErr w:type="spellStart"/>
      <w:r>
        <w:rPr>
          <w:rFonts w:ascii="Verdana" w:eastAsia="MS-Mincho" w:hAnsi="Verdana"/>
          <w:sz w:val="20"/>
          <w:u w:color="0000FF"/>
          <w:lang w:val="en-US"/>
        </w:rPr>
        <w:t>programme</w:t>
      </w:r>
      <w:proofErr w:type="spellEnd"/>
    </w:p>
    <w:p w14:paraId="1462A146" w14:textId="28047617" w:rsidR="001C7731" w:rsidRPr="00D02D76" w:rsidRDefault="001C7731" w:rsidP="001C7731">
      <w:pPr>
        <w:widowControl w:val="0"/>
        <w:autoSpaceDE w:val="0"/>
        <w:autoSpaceDN w:val="0"/>
        <w:adjustRightInd w:val="0"/>
        <w:ind w:left="-283" w:firstLine="2"/>
        <w:rPr>
          <w:rFonts w:ascii="Verdana" w:eastAsia="MS-Mincho" w:hAnsi="Verdana"/>
          <w:sz w:val="20"/>
          <w:szCs w:val="20"/>
          <w:u w:color="0000FF"/>
          <w:lang w:val="en-US"/>
        </w:rPr>
      </w:pPr>
      <w:r w:rsidRPr="004F47B6">
        <w:rPr>
          <w:rFonts w:ascii="Verdana" w:eastAsia="MS-Mincho" w:hAnsi="Verdana"/>
          <w:b/>
          <w:bCs/>
          <w:sz w:val="20"/>
          <w:szCs w:val="20"/>
          <w:u w:color="0000FF"/>
          <w:lang w:val="en-US"/>
        </w:rPr>
        <w:t>Director of Education</w:t>
      </w:r>
      <w:r w:rsidRPr="00D02D76">
        <w:rPr>
          <w:rFonts w:ascii="Verdana" w:eastAsia="MS-Mincho" w:hAnsi="Verdana"/>
          <w:sz w:val="20"/>
          <w:szCs w:val="20"/>
          <w:u w:color="0000FF"/>
          <w:lang w:val="en-US"/>
        </w:rPr>
        <w:t>, department of Methods and Statistics, Utrecht University</w:t>
      </w:r>
      <w:r w:rsidR="004F7147" w:rsidRPr="00D02D76">
        <w:rPr>
          <w:rFonts w:ascii="Verdana" w:eastAsia="MS-Mincho" w:hAnsi="Verdana"/>
          <w:sz w:val="20"/>
          <w:szCs w:val="20"/>
          <w:u w:color="0000FF"/>
          <w:lang w:val="en-US"/>
        </w:rPr>
        <w:t xml:space="preserve"> (</w:t>
      </w:r>
      <w:r w:rsidRPr="00D02D76">
        <w:rPr>
          <w:rFonts w:ascii="Verdana" w:eastAsia="MS-Mincho" w:hAnsi="Verdana"/>
          <w:sz w:val="20"/>
          <w:szCs w:val="20"/>
          <w:u w:color="0000FF"/>
          <w:lang w:val="en-US"/>
        </w:rPr>
        <w:t>2021</w:t>
      </w:r>
      <w:r w:rsidR="004F7147" w:rsidRPr="00D02D76">
        <w:rPr>
          <w:rFonts w:ascii="Verdana" w:eastAsia="MS-Mincho" w:hAnsi="Verdana"/>
          <w:sz w:val="20"/>
          <w:szCs w:val="20"/>
          <w:u w:color="0000FF"/>
          <w:lang w:val="en-US"/>
        </w:rPr>
        <w:t>-</w:t>
      </w:r>
      <w:r w:rsidR="00512C8A">
        <w:rPr>
          <w:rFonts w:ascii="Verdana" w:eastAsia="MS-Mincho" w:hAnsi="Verdana"/>
          <w:sz w:val="20"/>
          <w:szCs w:val="20"/>
          <w:u w:color="0000FF"/>
          <w:lang w:val="en-US"/>
        </w:rPr>
        <w:t>2024</w:t>
      </w:r>
      <w:r w:rsidR="004F7147" w:rsidRPr="00D02D76">
        <w:rPr>
          <w:rFonts w:ascii="Verdana" w:eastAsia="MS-Mincho" w:hAnsi="Verdana"/>
          <w:sz w:val="20"/>
          <w:szCs w:val="20"/>
          <w:u w:color="0000FF"/>
          <w:lang w:val="en-US"/>
        </w:rPr>
        <w:t>)</w:t>
      </w:r>
    </w:p>
    <w:p w14:paraId="1566543D" w14:textId="7E614173"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Chair of the Education Management Team</w:t>
      </w:r>
      <w:r>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r>
        <w:rPr>
          <w:rFonts w:ascii="Verdana" w:eastAsiaTheme="minorEastAsia" w:hAnsi="Verdana" w:cs="Tahoma"/>
          <w:bCs/>
          <w:sz w:val="20"/>
          <w:szCs w:val="20"/>
          <w:lang w:val="en-US" w:eastAsia="en-GB"/>
        </w:rPr>
        <w:t>D</w:t>
      </w:r>
      <w:r w:rsidRPr="00D02D76">
        <w:rPr>
          <w:rFonts w:ascii="Verdana" w:eastAsiaTheme="minorEastAsia" w:hAnsi="Verdana" w:cs="Tahoma"/>
          <w:bCs/>
          <w:sz w:val="20"/>
          <w:szCs w:val="20"/>
          <w:lang w:val="en-US" w:eastAsia="en-GB"/>
        </w:rPr>
        <w:t>iscuss staffing of courses, adjust courses based on evaluations from students and fellow teachers</w:t>
      </w:r>
      <w:r>
        <w:rPr>
          <w:rFonts w:ascii="Verdana" w:eastAsiaTheme="minorEastAsia" w:hAnsi="Verdana" w:cs="Tahoma"/>
          <w:bCs/>
          <w:sz w:val="20"/>
          <w:szCs w:val="20"/>
          <w:lang w:val="en-US" w:eastAsia="en-GB"/>
        </w:rPr>
        <w:t xml:space="preserve">, develop </w:t>
      </w:r>
      <w:r w:rsidRPr="00D02D76">
        <w:rPr>
          <w:rFonts w:ascii="Verdana" w:eastAsiaTheme="minorEastAsia" w:hAnsi="Verdana" w:cs="Tahoma"/>
          <w:bCs/>
          <w:sz w:val="20"/>
          <w:szCs w:val="20"/>
          <w:lang w:val="en-US" w:eastAsia="en-GB"/>
        </w:rPr>
        <w:t>new policies.</w:t>
      </w:r>
    </w:p>
    <w:p w14:paraId="11BA76FD" w14:textId="7CE72F61"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General Management Team</w:t>
      </w:r>
      <w:r w:rsidR="005C03A9">
        <w:rPr>
          <w:rFonts w:ascii="Verdana" w:eastAsiaTheme="minorEastAsia" w:hAnsi="Verdana" w:cs="Tahoma"/>
          <w:bCs/>
          <w:sz w:val="20"/>
          <w:szCs w:val="20"/>
          <w:lang w:val="en-US" w:eastAsia="en-GB"/>
        </w:rPr>
        <w:t>.</w:t>
      </w:r>
    </w:p>
    <w:p w14:paraId="67829565" w14:textId="4C11A91A" w:rsidR="001E36F6" w:rsidRPr="00D02D76" w:rsidRDefault="001E36F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Manager of 9 staff members. Performance and development conversations, coaching. </w:t>
      </w:r>
    </w:p>
    <w:p w14:paraId="1ECFD0F3" w14:textId="2D4DEFB6"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Pr>
          <w:rFonts w:ascii="Verdana" w:eastAsiaTheme="minorEastAsia" w:hAnsi="Verdana" w:cs="Tahoma"/>
          <w:bCs/>
          <w:sz w:val="20"/>
          <w:szCs w:val="20"/>
          <w:lang w:val="en-US" w:eastAsia="en-GB"/>
        </w:rPr>
        <w:t>L</w:t>
      </w:r>
      <w:r w:rsidRPr="00D02D76">
        <w:rPr>
          <w:rFonts w:ascii="Verdana" w:eastAsiaTheme="minorEastAsia" w:hAnsi="Verdana" w:cs="Tahoma"/>
          <w:bCs/>
          <w:sz w:val="20"/>
          <w:szCs w:val="20"/>
          <w:lang w:val="en-US" w:eastAsia="en-GB"/>
        </w:rPr>
        <w:t>eadership of the educational content of the department</w:t>
      </w:r>
      <w:r>
        <w:rPr>
          <w:rFonts w:ascii="Verdana" w:eastAsiaTheme="minorEastAsia" w:hAnsi="Verdana" w:cs="Tahoma"/>
          <w:bCs/>
          <w:sz w:val="20"/>
          <w:szCs w:val="20"/>
          <w:lang w:val="en-US" w:eastAsia="en-GB"/>
        </w:rPr>
        <w:t>, and staffing</w:t>
      </w:r>
      <w:r w:rsidRPr="00D02D76">
        <w:rPr>
          <w:rFonts w:ascii="Verdana" w:eastAsiaTheme="minorEastAsia" w:hAnsi="Verdana" w:cs="Tahoma"/>
          <w:bCs/>
          <w:sz w:val="20"/>
          <w:szCs w:val="20"/>
          <w:lang w:val="en-US" w:eastAsia="en-GB"/>
        </w:rPr>
        <w:t>.</w:t>
      </w:r>
    </w:p>
    <w:p w14:paraId="158AC575" w14:textId="77777777"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Board of Studies Undergraduate School FSW.</w:t>
      </w:r>
    </w:p>
    <w:p w14:paraId="4DBF638A" w14:textId="7462764B"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Contact person for other educational directors</w:t>
      </w:r>
      <w:r w:rsidR="001E36F6">
        <w:rPr>
          <w:rFonts w:ascii="Verdana" w:eastAsiaTheme="minorEastAsia" w:hAnsi="Verdana" w:cs="Tahoma"/>
          <w:bCs/>
          <w:sz w:val="20"/>
          <w:szCs w:val="20"/>
          <w:lang w:val="en-US" w:eastAsia="en-GB"/>
        </w:rPr>
        <w:t xml:space="preserve"> of other programmes where the M&amp;S department teaches, examination committee, support staff</w:t>
      </w:r>
    </w:p>
    <w:p w14:paraId="059933AB" w14:textId="1A258880" w:rsidR="001E36F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Member of the visitation committee for the Research Master Child Development and Education (</w:t>
      </w:r>
      <w:proofErr w:type="spellStart"/>
      <w:r w:rsidRPr="00D02D76">
        <w:rPr>
          <w:rFonts w:ascii="Verdana" w:eastAsiaTheme="minorEastAsia" w:hAnsi="Verdana" w:cs="Tahoma"/>
          <w:bCs/>
          <w:sz w:val="20"/>
          <w:szCs w:val="20"/>
          <w:lang w:val="en-US" w:eastAsia="en-GB"/>
        </w:rPr>
        <w:t>UvA</w:t>
      </w:r>
      <w:proofErr w:type="spellEnd"/>
      <w:r w:rsidRPr="00D02D76">
        <w:rPr>
          <w:rFonts w:ascii="Verdana" w:eastAsiaTheme="minorEastAsia" w:hAnsi="Verdana" w:cs="Tahoma"/>
          <w:bCs/>
          <w:sz w:val="20"/>
          <w:szCs w:val="20"/>
          <w:lang w:val="en-US" w:eastAsia="en-GB"/>
        </w:rPr>
        <w:t>), 2023</w:t>
      </w:r>
      <w:r w:rsidR="00724A4C">
        <w:rPr>
          <w:rFonts w:ascii="Verdana" w:eastAsiaTheme="minorEastAsia" w:hAnsi="Verdana" w:cs="Tahoma"/>
          <w:bCs/>
          <w:sz w:val="20"/>
          <w:szCs w:val="20"/>
          <w:lang w:val="en-US" w:eastAsia="en-GB"/>
        </w:rPr>
        <w:t>.</w:t>
      </w:r>
      <w:r w:rsidRPr="00D02D76">
        <w:rPr>
          <w:rFonts w:ascii="Verdana" w:eastAsiaTheme="minorEastAsia" w:hAnsi="Verdana" w:cs="Tahoma"/>
          <w:bCs/>
          <w:sz w:val="20"/>
          <w:szCs w:val="20"/>
          <w:lang w:val="en-US" w:eastAsia="en-GB"/>
        </w:rPr>
        <w:t xml:space="preserve"> </w:t>
      </w:r>
    </w:p>
    <w:p w14:paraId="122964CB" w14:textId="2FEF2CDF" w:rsidR="00D02D76" w:rsidRPr="00D02D76" w:rsidRDefault="00D02D76" w:rsidP="001E36F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lastRenderedPageBreak/>
        <w:t>selection committee for the new Director of Education for Professionals at FSW, 2023.</w:t>
      </w:r>
    </w:p>
    <w:p w14:paraId="590C80EF" w14:textId="56BEE2D2" w:rsidR="00D02D76" w:rsidRPr="00D02D76" w:rsidRDefault="00D02D76" w:rsidP="00D02D76">
      <w:pPr>
        <w:widowControl w:val="0"/>
        <w:numPr>
          <w:ilvl w:val="0"/>
          <w:numId w:val="19"/>
        </w:numPr>
        <w:tabs>
          <w:tab w:val="num" w:pos="72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 xml:space="preserve">Started and completed educational </w:t>
      </w:r>
      <w:r w:rsidR="001E36F6">
        <w:rPr>
          <w:rFonts w:ascii="Verdana" w:eastAsiaTheme="minorEastAsia" w:hAnsi="Verdana" w:cs="Tahoma"/>
          <w:bCs/>
          <w:sz w:val="20"/>
          <w:szCs w:val="20"/>
          <w:lang w:val="en-US" w:eastAsia="en-GB"/>
        </w:rPr>
        <w:t>change</w:t>
      </w:r>
      <w:r w:rsidRPr="00D02D76">
        <w:rPr>
          <w:rFonts w:ascii="Verdana" w:eastAsiaTheme="minorEastAsia" w:hAnsi="Verdana" w:cs="Tahoma"/>
          <w:bCs/>
          <w:sz w:val="20"/>
          <w:szCs w:val="20"/>
          <w:lang w:val="en-US" w:eastAsia="en-GB"/>
        </w:rPr>
        <w:t xml:space="preserve"> within the M&amp;S department:</w:t>
      </w:r>
    </w:p>
    <w:p w14:paraId="5A88CB9E"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Transition to the use of open software in all education</w:t>
      </w:r>
    </w:p>
    <w:p w14:paraId="4CF858D2" w14:textId="267592F9"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Use of more formative assessment instead of summative assessment in bachelor courses.</w:t>
      </w:r>
    </w:p>
    <w:p w14:paraId="6E7443C2" w14:textId="77777777" w:rsidR="00D02D76" w:rsidRPr="00D02D76" w:rsidRDefault="00D02D76" w:rsidP="00D02D76">
      <w:pPr>
        <w:widowControl w:val="0"/>
        <w:numPr>
          <w:ilvl w:val="1"/>
          <w:numId w:val="19"/>
        </w:numPr>
        <w:tabs>
          <w:tab w:val="num" w:pos="1440"/>
        </w:tabs>
        <w:autoSpaceDE w:val="0"/>
        <w:autoSpaceDN w:val="0"/>
        <w:adjustRightInd w:val="0"/>
        <w:rPr>
          <w:rFonts w:ascii="Verdana" w:eastAsiaTheme="minorEastAsia" w:hAnsi="Verdana" w:cs="Tahoma"/>
          <w:bCs/>
          <w:sz w:val="20"/>
          <w:szCs w:val="20"/>
          <w:lang w:val="en-US" w:eastAsia="en-GB"/>
        </w:rPr>
      </w:pPr>
      <w:r w:rsidRPr="00D02D76">
        <w:rPr>
          <w:rFonts w:ascii="Verdana" w:eastAsiaTheme="minorEastAsia" w:hAnsi="Verdana" w:cs="Tahoma"/>
          <w:bCs/>
          <w:sz w:val="20"/>
          <w:szCs w:val="20"/>
          <w:lang w:val="en-US" w:eastAsia="en-GB"/>
        </w:rPr>
        <w:t>Organization of new courses around Applied Data Science (minor AI, profile within Graduate School of Life/Natural Sciences)</w:t>
      </w:r>
    </w:p>
    <w:p w14:paraId="2E0ED90D" w14:textId="4BDF5244" w:rsidR="009C56F4" w:rsidRDefault="00D02D76" w:rsidP="001E36F6">
      <w:pPr>
        <w:widowControl w:val="0"/>
        <w:numPr>
          <w:ilvl w:val="1"/>
          <w:numId w:val="19"/>
        </w:numPr>
        <w:tabs>
          <w:tab w:val="num" w:pos="1440"/>
        </w:tabs>
        <w:autoSpaceDE w:val="0"/>
        <w:autoSpaceDN w:val="0"/>
        <w:adjustRightInd w:val="0"/>
        <w:rPr>
          <w:rFonts w:ascii="Verdana" w:eastAsiaTheme="minorEastAsia" w:hAnsi="Verdana" w:cs="Tahoma"/>
          <w:bCs/>
          <w:sz w:val="20"/>
          <w:szCs w:val="20"/>
          <w:lang w:eastAsia="en-GB"/>
        </w:rPr>
      </w:pPr>
      <w:r w:rsidRPr="00D02D76">
        <w:rPr>
          <w:rFonts w:ascii="Verdana" w:eastAsiaTheme="minorEastAsia" w:hAnsi="Verdana" w:cs="Tahoma"/>
          <w:bCs/>
          <w:sz w:val="20"/>
          <w:szCs w:val="20"/>
          <w:lang w:val="en-US" w:eastAsia="en-GB"/>
        </w:rPr>
        <w:t xml:space="preserve">Organization of new courses within the Utrecht Summer School, such as on Machine Learning, Python. </w:t>
      </w:r>
      <w:proofErr w:type="spellStart"/>
      <w:r w:rsidRPr="00D02D76">
        <w:rPr>
          <w:rFonts w:ascii="Verdana" w:eastAsiaTheme="minorEastAsia" w:hAnsi="Verdana" w:cs="Tahoma"/>
          <w:bCs/>
          <w:sz w:val="20"/>
          <w:szCs w:val="20"/>
          <w:lang w:eastAsia="en-GB"/>
        </w:rPr>
        <w:t>This</w:t>
      </w:r>
      <w:proofErr w:type="spellEnd"/>
      <w:r w:rsidRPr="00D02D76">
        <w:rPr>
          <w:rFonts w:ascii="Verdana" w:eastAsiaTheme="minorEastAsia" w:hAnsi="Verdana" w:cs="Tahoma"/>
          <w:bCs/>
          <w:sz w:val="20"/>
          <w:szCs w:val="20"/>
          <w:lang w:eastAsia="en-GB"/>
        </w:rPr>
        <w:t xml:space="preserve"> </w:t>
      </w:r>
      <w:proofErr w:type="spellStart"/>
      <w:r w:rsidRPr="00D02D76">
        <w:rPr>
          <w:rFonts w:ascii="Verdana" w:eastAsiaTheme="minorEastAsia" w:hAnsi="Verdana" w:cs="Tahoma"/>
          <w:bCs/>
          <w:sz w:val="20"/>
          <w:szCs w:val="20"/>
          <w:lang w:eastAsia="en-GB"/>
        </w:rPr>
        <w:t>includes</w:t>
      </w:r>
      <w:proofErr w:type="spellEnd"/>
      <w:r w:rsidRPr="00D02D76">
        <w:rPr>
          <w:rFonts w:ascii="Verdana" w:eastAsiaTheme="minorEastAsia" w:hAnsi="Verdana" w:cs="Tahoma"/>
          <w:bCs/>
          <w:sz w:val="20"/>
          <w:szCs w:val="20"/>
          <w:lang w:eastAsia="en-GB"/>
        </w:rPr>
        <w:t xml:space="preserve"> online courses.</w:t>
      </w:r>
    </w:p>
    <w:p w14:paraId="79D2F6D1" w14:textId="77777777" w:rsidR="00512C8A" w:rsidRPr="001E36F6" w:rsidRDefault="00512C8A" w:rsidP="00512C8A">
      <w:pPr>
        <w:widowControl w:val="0"/>
        <w:tabs>
          <w:tab w:val="num" w:pos="1440"/>
        </w:tabs>
        <w:autoSpaceDE w:val="0"/>
        <w:autoSpaceDN w:val="0"/>
        <w:adjustRightInd w:val="0"/>
        <w:ind w:left="786"/>
        <w:rPr>
          <w:rFonts w:ascii="Verdana" w:eastAsiaTheme="minorEastAsia" w:hAnsi="Verdana" w:cs="Tahoma"/>
          <w:bCs/>
          <w:sz w:val="20"/>
          <w:szCs w:val="20"/>
          <w:lang w:eastAsia="en-GB"/>
        </w:rPr>
      </w:pPr>
    </w:p>
    <w:p w14:paraId="559E38F5" w14:textId="3C233757" w:rsidR="00C37D87" w:rsidRPr="00FB0EAA" w:rsidRDefault="00037EEA"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GRANTS and</w:t>
      </w:r>
      <w:r w:rsidR="00C37D87" w:rsidRPr="00FB0EAA">
        <w:rPr>
          <w:rFonts w:ascii="Verdana" w:eastAsia="MS-Mincho" w:hAnsi="Verdana"/>
          <w:b/>
          <w:bCs/>
          <w:sz w:val="20"/>
          <w:u w:color="0000FF"/>
          <w:lang w:val="en-US"/>
        </w:rPr>
        <w:t xml:space="preserve"> AWARDS</w:t>
      </w:r>
    </w:p>
    <w:p w14:paraId="003A721A" w14:textId="77777777" w:rsidR="00505828" w:rsidRPr="00FB0EAA" w:rsidRDefault="00505828" w:rsidP="004F7147">
      <w:pPr>
        <w:widowControl w:val="0"/>
        <w:autoSpaceDE w:val="0"/>
        <w:autoSpaceDN w:val="0"/>
        <w:adjustRightInd w:val="0"/>
        <w:rPr>
          <w:rFonts w:ascii="Verdana" w:eastAsia="MS-Mincho" w:hAnsi="Verdana"/>
          <w:sz w:val="20"/>
          <w:u w:color="0000FF"/>
          <w:lang w:val="en-US"/>
        </w:rPr>
      </w:pPr>
      <w:bookmarkStart w:id="0" w:name="_Hlk22547064"/>
    </w:p>
    <w:p w14:paraId="1D9DD060" w14:textId="6D666CBF" w:rsidR="00420EB4" w:rsidRDefault="00420EB4" w:rsidP="00420EB4">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pandemic modeling funding for </w:t>
      </w:r>
      <w:r w:rsidR="005B50D9">
        <w:rPr>
          <w:rFonts w:ascii="Verdana" w:eastAsia="MS-Mincho" w:hAnsi="Verdana"/>
          <w:sz w:val="20"/>
          <w:szCs w:val="20"/>
          <w:u w:color="0000FF"/>
          <w:lang w:val="en-US"/>
        </w:rPr>
        <w:t>‘</w:t>
      </w:r>
      <w:r w:rsidRPr="00420EB4">
        <w:rPr>
          <w:rFonts w:ascii="Verdana" w:eastAsia="MS-Mincho" w:hAnsi="Verdana"/>
          <w:sz w:val="20"/>
          <w:szCs w:val="20"/>
          <w:u w:color="0000FF"/>
          <w:lang w:val="en-US"/>
        </w:rPr>
        <w:t>R2M2P2 Consortium: Readying Regional Mobility data for</w:t>
      </w:r>
      <w:r>
        <w:rPr>
          <w:rFonts w:ascii="Verdana" w:eastAsia="MS-Mincho" w:hAnsi="Verdana"/>
          <w:sz w:val="20"/>
          <w:szCs w:val="20"/>
          <w:u w:color="0000FF"/>
          <w:lang w:val="en-US"/>
        </w:rPr>
        <w:t xml:space="preserve"> </w:t>
      </w:r>
      <w:r w:rsidRPr="00420EB4">
        <w:rPr>
          <w:rFonts w:ascii="Verdana" w:eastAsia="MS-Mincho" w:hAnsi="Verdana"/>
          <w:sz w:val="20"/>
          <w:szCs w:val="20"/>
          <w:u w:color="0000FF"/>
          <w:lang w:val="en-US"/>
        </w:rPr>
        <w:t>Modelling Pandemic Preparedness</w:t>
      </w:r>
      <w:r w:rsidR="005B50D9">
        <w:rPr>
          <w:rFonts w:ascii="Verdana" w:eastAsia="MS-Mincho" w:hAnsi="Verdana"/>
          <w:sz w:val="20"/>
          <w:szCs w:val="20"/>
          <w:u w:color="0000FF"/>
          <w:lang w:val="en-US"/>
        </w:rPr>
        <w:t>’</w:t>
      </w:r>
      <w:r>
        <w:rPr>
          <w:rFonts w:ascii="Verdana" w:eastAsia="MS-Mincho" w:hAnsi="Verdana"/>
          <w:sz w:val="20"/>
          <w:szCs w:val="20"/>
          <w:u w:color="0000FF"/>
          <w:lang w:val="en-US"/>
        </w:rPr>
        <w:t xml:space="preserve"> (grant no. </w:t>
      </w:r>
      <w:r w:rsidRPr="00420EB4">
        <w:rPr>
          <w:rFonts w:ascii="Verdana" w:eastAsia="MS-Mincho" w:hAnsi="Verdana"/>
          <w:sz w:val="20"/>
          <w:szCs w:val="20"/>
          <w:u w:color="0000FF"/>
          <w:lang w:val="en-US"/>
        </w:rPr>
        <w:t>10710062310011</w:t>
      </w:r>
      <w:r>
        <w:rPr>
          <w:rFonts w:ascii="Verdana" w:eastAsia="MS-Mincho" w:hAnsi="Verdana"/>
          <w:sz w:val="20"/>
          <w:szCs w:val="20"/>
          <w:u w:color="0000FF"/>
          <w:lang w:val="en-US"/>
        </w:rPr>
        <w:t xml:space="preserve">)- 2024-2025. Total funding: 500k. Working with postdoc on mobility </w:t>
      </w:r>
      <w:proofErr w:type="spellStart"/>
      <w:r>
        <w:rPr>
          <w:rFonts w:ascii="Verdana" w:eastAsia="MS-Mincho" w:hAnsi="Verdana"/>
          <w:sz w:val="20"/>
          <w:szCs w:val="20"/>
          <w:u w:color="0000FF"/>
          <w:lang w:val="en-US"/>
        </w:rPr>
        <w:t>datasources</w:t>
      </w:r>
      <w:proofErr w:type="spellEnd"/>
      <w:r>
        <w:rPr>
          <w:rFonts w:ascii="Verdana" w:eastAsia="MS-Mincho" w:hAnsi="Verdana"/>
          <w:sz w:val="20"/>
          <w:szCs w:val="20"/>
          <w:u w:color="0000FF"/>
          <w:lang w:val="en-US"/>
        </w:rPr>
        <w:t>.</w:t>
      </w:r>
    </w:p>
    <w:p w14:paraId="6A55AD20" w14:textId="76883929" w:rsidR="005B50D9" w:rsidRPr="00420EB4" w:rsidRDefault="005B50D9" w:rsidP="005B50D9">
      <w:pPr>
        <w:widowControl w:val="0"/>
        <w:autoSpaceDE w:val="0"/>
        <w:autoSpaceDN w:val="0"/>
        <w:adjustRightInd w:val="0"/>
        <w:ind w:hanging="284"/>
        <w:rPr>
          <w:rFonts w:ascii="Verdana" w:eastAsia="MS-Mincho" w:hAnsi="Verdana"/>
          <w:b/>
          <w:bCs/>
          <w:sz w:val="20"/>
          <w:szCs w:val="20"/>
          <w:u w:color="0000FF"/>
          <w:lang w:val="en-US"/>
        </w:rPr>
      </w:pPr>
      <w:r>
        <w:rPr>
          <w:rFonts w:ascii="Verdana" w:eastAsia="MS-Mincho" w:hAnsi="Verdana"/>
          <w:sz w:val="20"/>
          <w:szCs w:val="20"/>
          <w:u w:color="0000FF"/>
          <w:lang w:val="en-US"/>
        </w:rPr>
        <w:t xml:space="preserve">ZONMW pandemic modeling funding for ‘modeling vaccination profiles for targeted interventions’  (grant no. </w:t>
      </w:r>
      <w:r w:rsidRPr="00420EB4">
        <w:rPr>
          <w:rFonts w:ascii="Verdana" w:eastAsia="MS-Mincho" w:hAnsi="Verdana"/>
          <w:sz w:val="20"/>
          <w:szCs w:val="20"/>
          <w:u w:color="0000FF"/>
          <w:lang w:val="en-US"/>
        </w:rPr>
        <w:t>1071006231001</w:t>
      </w:r>
      <w:r>
        <w:rPr>
          <w:rFonts w:ascii="Verdana" w:eastAsia="MS-Mincho" w:hAnsi="Verdana"/>
          <w:sz w:val="20"/>
          <w:szCs w:val="20"/>
          <w:u w:color="0000FF"/>
          <w:lang w:val="en-US"/>
        </w:rPr>
        <w:t>3)- 2024-2025. Total funding: 500k. Working with postdoc on population-level covariates data to create latent groups.</w:t>
      </w:r>
    </w:p>
    <w:p w14:paraId="0346B165" w14:textId="00A03855" w:rsidR="003C7458" w:rsidRDefault="003C7458"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ZONMW </w:t>
      </w:r>
      <w:r w:rsidR="009C56F4">
        <w:rPr>
          <w:rFonts w:ascii="Verdana" w:eastAsia="MS-Mincho" w:hAnsi="Verdana"/>
          <w:sz w:val="20"/>
          <w:szCs w:val="20"/>
          <w:u w:color="0000FF"/>
          <w:lang w:val="en-US"/>
        </w:rPr>
        <w:t xml:space="preserve">pandemic preparedness </w:t>
      </w:r>
      <w:r>
        <w:rPr>
          <w:rFonts w:ascii="Verdana" w:eastAsia="MS-Mincho" w:hAnsi="Verdana"/>
          <w:sz w:val="20"/>
          <w:szCs w:val="20"/>
          <w:u w:color="0000FF"/>
          <w:lang w:val="en-US"/>
        </w:rPr>
        <w:t>funding ‘</w:t>
      </w:r>
      <w:proofErr w:type="spellStart"/>
      <w:r>
        <w:rPr>
          <w:rFonts w:ascii="Verdana" w:eastAsia="MS-Mincho" w:hAnsi="Verdana"/>
          <w:sz w:val="20"/>
          <w:szCs w:val="20"/>
          <w:u w:color="0000FF"/>
          <w:lang w:val="en-US"/>
        </w:rPr>
        <w:t>Beprepared</w:t>
      </w:r>
      <w:proofErr w:type="spellEnd"/>
      <w:r>
        <w:rPr>
          <w:rFonts w:ascii="Verdana" w:eastAsia="MS-Mincho" w:hAnsi="Verdana"/>
          <w:sz w:val="20"/>
          <w:szCs w:val="20"/>
          <w:u w:color="0000FF"/>
          <w:lang w:val="en-US"/>
        </w:rPr>
        <w:t xml:space="preserve">’ </w:t>
      </w:r>
      <w:r w:rsidR="00947A75">
        <w:rPr>
          <w:rFonts w:ascii="Verdana" w:eastAsia="MS-Mincho" w:hAnsi="Verdana"/>
          <w:sz w:val="20"/>
          <w:szCs w:val="20"/>
          <w:u w:color="0000FF"/>
          <w:lang w:val="en-US"/>
        </w:rPr>
        <w:t xml:space="preserve">(grant no. </w:t>
      </w:r>
      <w:r w:rsidR="00947A75" w:rsidRPr="00947A75">
        <w:rPr>
          <w:rFonts w:ascii="Verdana" w:eastAsia="MS-Mincho" w:hAnsi="Verdana"/>
          <w:sz w:val="20"/>
          <w:szCs w:val="20"/>
          <w:u w:color="0000FF"/>
          <w:lang w:val="en-US"/>
        </w:rPr>
        <w:t>10710022210002</w:t>
      </w:r>
      <w:r w:rsidR="00947A75">
        <w:rPr>
          <w:rFonts w:ascii="Verdana" w:eastAsia="MS-Mincho" w:hAnsi="Verdana"/>
          <w:sz w:val="20"/>
          <w:szCs w:val="20"/>
          <w:u w:color="0000FF"/>
          <w:lang w:val="en-US"/>
        </w:rPr>
        <w:t xml:space="preserve">) </w:t>
      </w:r>
      <w:r>
        <w:rPr>
          <w:rFonts w:ascii="Verdana" w:eastAsia="MS-Mincho" w:hAnsi="Verdana"/>
          <w:sz w:val="20"/>
          <w:szCs w:val="20"/>
          <w:u w:color="0000FF"/>
          <w:lang w:val="en-US"/>
        </w:rPr>
        <w:t xml:space="preserve">– 2023-2025. Consortium to improve pandemic Preparedness.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w:t>
      </w:r>
      <w:r w:rsidR="004F47B6">
        <w:rPr>
          <w:rFonts w:ascii="Verdana" w:eastAsia="MS-Mincho" w:hAnsi="Verdana"/>
          <w:sz w:val="20"/>
          <w:szCs w:val="20"/>
          <w:u w:color="0000FF"/>
          <w:lang w:val="en-US"/>
        </w:rPr>
        <w:t>,</w:t>
      </w:r>
      <w:r>
        <w:rPr>
          <w:rFonts w:ascii="Verdana" w:eastAsia="MS-Mincho" w:hAnsi="Verdana"/>
          <w:sz w:val="20"/>
          <w:szCs w:val="20"/>
          <w:u w:color="0000FF"/>
          <w:lang w:val="en-US"/>
        </w:rPr>
        <w:t>500k, of which 90k personal. Workpackage leader on methodology (PI: Marijn de Bruin, Radboud University)</w:t>
      </w:r>
    </w:p>
    <w:p w14:paraId="3310E003" w14:textId="7DC2EDFA" w:rsidR="00354852" w:rsidRPr="00354852" w:rsidRDefault="00354852" w:rsidP="00354852">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NW</w:t>
      </w:r>
      <w:r w:rsidR="00FA46B1">
        <w:rPr>
          <w:rFonts w:ascii="Verdana" w:eastAsia="MS-Mincho" w:hAnsi="Verdana"/>
          <w:sz w:val="20"/>
          <w:szCs w:val="20"/>
          <w:u w:color="0000FF"/>
          <w:lang w:val="en-US"/>
        </w:rPr>
        <w:t>O</w:t>
      </w:r>
      <w:r>
        <w:rPr>
          <w:rFonts w:ascii="Verdana" w:eastAsia="MS-Mincho" w:hAnsi="Verdana"/>
          <w:sz w:val="20"/>
          <w:szCs w:val="20"/>
          <w:u w:color="0000FF"/>
          <w:lang w:val="en-US"/>
        </w:rPr>
        <w:t xml:space="preserve"> large scale infrastructure grant for ‘</w:t>
      </w:r>
      <w:r w:rsidRPr="00354852">
        <w:rPr>
          <w:rFonts w:ascii="Verdana" w:eastAsia="MS-Mincho" w:hAnsi="Verdana"/>
          <w:sz w:val="20"/>
          <w:szCs w:val="20"/>
          <w:u w:color="0000FF"/>
          <w:lang w:val="en-US"/>
        </w:rPr>
        <w:t>Social Science and Humani</w:t>
      </w:r>
      <w:r w:rsidR="00FA46B1" w:rsidRPr="00FA46B1">
        <w:rPr>
          <w:rFonts w:ascii="Verdana" w:eastAsia="Verdana" w:hAnsi="Verdana" w:cs="Verdana"/>
          <w:sz w:val="20"/>
          <w:szCs w:val="20"/>
          <w:u w:color="0000FF"/>
          <w:lang w:val="en-US"/>
        </w:rPr>
        <w:t>ti</w:t>
      </w:r>
      <w:r w:rsidRPr="00354852">
        <w:rPr>
          <w:rFonts w:ascii="Verdana" w:eastAsia="MS-Mincho" w:hAnsi="Verdana"/>
          <w:sz w:val="20"/>
          <w:szCs w:val="20"/>
          <w:u w:color="0000FF"/>
          <w:lang w:val="en-US"/>
        </w:rPr>
        <w:t>es</w:t>
      </w:r>
      <w:r w:rsidR="00FA46B1">
        <w:rPr>
          <w:rFonts w:ascii="Verdana" w:eastAsia="MS-Mincho" w:hAnsi="Verdana"/>
          <w:sz w:val="20"/>
          <w:szCs w:val="20"/>
          <w:u w:color="0000FF"/>
          <w:lang w:val="en-US"/>
        </w:rPr>
        <w:t>. 2024-2028.</w:t>
      </w:r>
      <w:r w:rsidRPr="00354852">
        <w:rPr>
          <w:rFonts w:ascii="Verdana" w:eastAsia="MS-Mincho" w:hAnsi="Verdana"/>
          <w:sz w:val="20"/>
          <w:szCs w:val="20"/>
          <w:u w:color="0000FF"/>
          <w:lang w:val="en-US"/>
        </w:rPr>
        <w:t xml:space="preserve"> Open Cloud for the Netherlands (SSHOC-NL)</w:t>
      </w:r>
      <w:r>
        <w:rPr>
          <w:rFonts w:ascii="Verdana" w:eastAsia="MS-Mincho" w:hAnsi="Verdana"/>
          <w:sz w:val="20"/>
          <w:szCs w:val="20"/>
          <w:u w:color="0000FF"/>
          <w:lang w:val="en-US"/>
        </w:rPr>
        <w:t xml:space="preserve"> project for ODISSEI/</w:t>
      </w:r>
      <w:proofErr w:type="spellStart"/>
      <w:r>
        <w:rPr>
          <w:rFonts w:ascii="Verdana" w:eastAsia="MS-Mincho" w:hAnsi="Verdana"/>
          <w:sz w:val="20"/>
          <w:szCs w:val="20"/>
          <w:u w:color="0000FF"/>
          <w:lang w:val="en-US"/>
        </w:rPr>
        <w:t>Clariah</w:t>
      </w:r>
      <w:proofErr w:type="spellEnd"/>
      <w:r>
        <w:rPr>
          <w:rFonts w:ascii="Verdana" w:eastAsia="MS-Mincho" w:hAnsi="Verdana"/>
          <w:sz w:val="20"/>
          <w:szCs w:val="20"/>
          <w:u w:color="0000FF"/>
          <w:lang w:val="en-US"/>
        </w:rPr>
        <w:t xml:space="preserve">. 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15</w:t>
      </w:r>
      <w:r w:rsidRPr="00FB0EAA">
        <w:rPr>
          <w:rFonts w:ascii="Verdana" w:eastAsia="MS-Mincho" w:hAnsi="Verdana"/>
          <w:sz w:val="20"/>
          <w:szCs w:val="20"/>
          <w:u w:color="0000FF"/>
          <w:lang w:val="en-US"/>
        </w:rPr>
        <w:t>.</w:t>
      </w:r>
      <w:r>
        <w:rPr>
          <w:rFonts w:ascii="Verdana" w:eastAsia="MS-Mincho" w:hAnsi="Verdana"/>
          <w:sz w:val="20"/>
          <w:szCs w:val="20"/>
          <w:u w:color="0000FF"/>
          <w:lang w:val="en-US"/>
        </w:rPr>
        <w:t>7</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 xml:space="preserve">k, of which </w:t>
      </w:r>
      <w:r w:rsidR="00C16240" w:rsidRPr="00FB0EAA">
        <w:rPr>
          <w:rFonts w:ascii="Verdana" w:eastAsia="MS-Mincho" w:hAnsi="Verdana"/>
          <w:sz w:val="20"/>
          <w:szCs w:val="20"/>
          <w:u w:color="0000FF"/>
          <w:lang w:val="en-US"/>
        </w:rPr>
        <w:t>€</w:t>
      </w:r>
      <w:r w:rsidR="00C16240">
        <w:rPr>
          <w:rFonts w:ascii="Verdana" w:eastAsia="MS-Mincho" w:hAnsi="Verdana"/>
          <w:sz w:val="20"/>
          <w:szCs w:val="20"/>
          <w:u w:color="0000FF"/>
          <w:lang w:val="en-US"/>
        </w:rPr>
        <w:t>525k personal</w:t>
      </w:r>
      <w:r>
        <w:rPr>
          <w:rFonts w:ascii="Verdana" w:eastAsia="MS-Mincho" w:hAnsi="Verdana"/>
          <w:sz w:val="20"/>
          <w:szCs w:val="20"/>
          <w:u w:color="0000FF"/>
          <w:lang w:val="en-US"/>
        </w:rPr>
        <w:t xml:space="preserve">. I lead </w:t>
      </w:r>
      <w:r w:rsidR="00FA46B1">
        <w:rPr>
          <w:rFonts w:ascii="Verdana" w:eastAsia="MS-Mincho" w:hAnsi="Verdana"/>
          <w:sz w:val="20"/>
          <w:szCs w:val="20"/>
          <w:u w:color="0000FF"/>
          <w:lang w:val="en-US"/>
        </w:rPr>
        <w:t>WP</w:t>
      </w:r>
      <w:r>
        <w:rPr>
          <w:rFonts w:ascii="Verdana" w:eastAsia="MS-Mincho" w:hAnsi="Verdana"/>
          <w:sz w:val="20"/>
          <w:szCs w:val="20"/>
          <w:u w:color="0000FF"/>
          <w:lang w:val="en-US"/>
        </w:rPr>
        <w:t xml:space="preserve"> 4.3 on </w:t>
      </w:r>
      <w:proofErr w:type="spellStart"/>
      <w:r w:rsidRPr="00307587">
        <w:rPr>
          <w:rFonts w:ascii="Verdana" w:eastAsia="MS-Mincho" w:hAnsi="Verdana"/>
          <w:sz w:val="20"/>
          <w:szCs w:val="20"/>
          <w:u w:color="0000FF"/>
          <w:lang w:val="en-US"/>
        </w:rPr>
        <w:t>Reconciliaton</w:t>
      </w:r>
      <w:proofErr w:type="spellEnd"/>
      <w:r w:rsidRPr="00307587">
        <w:rPr>
          <w:rFonts w:ascii="Verdana" w:eastAsia="MS-Mincho" w:hAnsi="Verdana"/>
          <w:sz w:val="20"/>
          <w:szCs w:val="20"/>
          <w:u w:color="0000FF"/>
          <w:lang w:val="en-US"/>
        </w:rPr>
        <w:t xml:space="preserve"> and Linkage</w:t>
      </w:r>
      <w:r w:rsidRPr="00307587">
        <w:rPr>
          <w:rFonts w:ascii="Verdana" w:eastAsia="MS-Mincho" w:hAnsi="Verdana"/>
          <w:i/>
          <w:iCs/>
          <w:sz w:val="20"/>
          <w:szCs w:val="20"/>
          <w:u w:color="0000FF"/>
          <w:lang w:val="en-US"/>
        </w:rPr>
        <w:t xml:space="preserve"> </w:t>
      </w:r>
      <w:r w:rsidRPr="00FA46B1">
        <w:rPr>
          <w:rFonts w:ascii="Verdana" w:eastAsia="MS-Mincho" w:hAnsi="Verdana"/>
          <w:iCs/>
          <w:sz w:val="20"/>
          <w:szCs w:val="20"/>
          <w:u w:color="0000FF"/>
          <w:lang w:val="en-US"/>
        </w:rPr>
        <w:t>Quality</w:t>
      </w:r>
      <w:r w:rsidR="00FA46B1">
        <w:rPr>
          <w:rFonts w:ascii="Verdana" w:eastAsia="MS-Mincho" w:hAnsi="Verdana"/>
          <w:sz w:val="20"/>
          <w:szCs w:val="20"/>
          <w:u w:color="0000FF"/>
          <w:lang w:val="en-US"/>
        </w:rPr>
        <w:t xml:space="preserve">. </w:t>
      </w:r>
    </w:p>
    <w:p w14:paraId="04F84737" w14:textId="26522EAB" w:rsidR="00852825" w:rsidRDefault="00852825"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Europe Single Market Grant for project ‘Smart Survey Implementation’ (grant no. </w:t>
      </w:r>
      <w:r w:rsidRPr="00852825">
        <w:rPr>
          <w:rFonts w:ascii="Verdana" w:eastAsia="MS-Mincho" w:hAnsi="Verdana"/>
          <w:sz w:val="20"/>
          <w:szCs w:val="20"/>
          <w:u w:color="0000FF"/>
          <w:lang w:val="en-US"/>
        </w:rPr>
        <w:t>101119594)</w:t>
      </w:r>
      <w:r>
        <w:rPr>
          <w:rFonts w:ascii="Verdana" w:eastAsia="MS-Mincho" w:hAnsi="Verdana"/>
          <w:sz w:val="20"/>
          <w:szCs w:val="20"/>
          <w:u w:color="0000FF"/>
          <w:lang w:val="en-US"/>
        </w:rPr>
        <w:t>.</w:t>
      </w:r>
      <w:r w:rsidR="00FA46B1">
        <w:rPr>
          <w:rFonts w:ascii="Verdana" w:eastAsia="MS-Mincho" w:hAnsi="Verdana"/>
          <w:sz w:val="20"/>
          <w:szCs w:val="20"/>
          <w:u w:color="0000FF"/>
          <w:lang w:val="en-US"/>
        </w:rPr>
        <w:t xml:space="preserve"> 2023-2025. </w:t>
      </w:r>
      <w:r>
        <w:rPr>
          <w:rFonts w:ascii="Verdana" w:eastAsia="MS-Mincho" w:hAnsi="Verdana"/>
          <w:sz w:val="20"/>
          <w:szCs w:val="20"/>
          <w:u w:color="0000FF"/>
          <w:lang w:val="en-US"/>
        </w:rPr>
        <w:t xml:space="preserve">Total funding </w:t>
      </w:r>
      <w:r w:rsidRPr="00FB0EAA">
        <w:rPr>
          <w:rFonts w:ascii="Verdana" w:eastAsia="MS-Mincho" w:hAnsi="Verdana"/>
          <w:sz w:val="20"/>
          <w:szCs w:val="20"/>
          <w:u w:color="0000FF"/>
          <w:lang w:val="en-US"/>
        </w:rPr>
        <w:t>€</w:t>
      </w:r>
      <w:r>
        <w:rPr>
          <w:rFonts w:ascii="Verdana" w:eastAsia="MS-Mincho" w:hAnsi="Verdana"/>
          <w:sz w:val="20"/>
          <w:szCs w:val="20"/>
          <w:u w:color="0000FF"/>
          <w:lang w:val="en-US"/>
        </w:rPr>
        <w:t>2</w:t>
      </w:r>
      <w:r w:rsidR="004F47B6">
        <w:rPr>
          <w:rFonts w:ascii="Verdana" w:eastAsia="MS-Mincho" w:hAnsi="Verdana"/>
          <w:sz w:val="20"/>
          <w:szCs w:val="20"/>
          <w:u w:color="0000FF"/>
          <w:lang w:val="en-US"/>
        </w:rPr>
        <w:t>,</w:t>
      </w:r>
      <w:r>
        <w:rPr>
          <w:rFonts w:ascii="Verdana" w:eastAsia="MS-Mincho" w:hAnsi="Verdana"/>
          <w:sz w:val="20"/>
          <w:szCs w:val="20"/>
          <w:u w:color="0000FF"/>
          <w:lang w:val="en-US"/>
        </w:rPr>
        <w:t>2</w:t>
      </w:r>
      <w:r w:rsidRPr="00FB0EAA">
        <w:rPr>
          <w:rFonts w:ascii="Verdana" w:eastAsia="MS-Mincho" w:hAnsi="Verdana"/>
          <w:sz w:val="20"/>
          <w:szCs w:val="20"/>
          <w:u w:color="0000FF"/>
          <w:lang w:val="en-US"/>
        </w:rPr>
        <w:t>00</w:t>
      </w:r>
      <w:r w:rsidR="00C16240">
        <w:rPr>
          <w:rFonts w:ascii="Verdana" w:eastAsia="MS-Mincho" w:hAnsi="Verdana"/>
          <w:sz w:val="20"/>
          <w:szCs w:val="20"/>
          <w:u w:color="0000FF"/>
          <w:lang w:val="en-US"/>
        </w:rPr>
        <w:t>k</w:t>
      </w:r>
      <w:r>
        <w:rPr>
          <w:rFonts w:ascii="Verdana" w:eastAsia="MS-Mincho" w:hAnsi="Verdana"/>
          <w:sz w:val="20"/>
          <w:szCs w:val="20"/>
          <w:u w:color="0000FF"/>
          <w:lang w:val="en-US"/>
        </w:rPr>
        <w:t xml:space="preserve">, of which </w:t>
      </w:r>
      <w:r w:rsidRPr="00FB0EAA">
        <w:rPr>
          <w:rFonts w:ascii="Verdana" w:eastAsia="MS-Mincho" w:hAnsi="Verdana"/>
          <w:sz w:val="20"/>
          <w:szCs w:val="20"/>
          <w:u w:color="0000FF"/>
          <w:lang w:val="en-US"/>
        </w:rPr>
        <w:t>€</w:t>
      </w:r>
      <w:r>
        <w:rPr>
          <w:rFonts w:ascii="Verdana" w:eastAsia="MS-Mincho" w:hAnsi="Verdana"/>
          <w:sz w:val="20"/>
          <w:szCs w:val="20"/>
          <w:u w:color="0000FF"/>
          <w:lang w:val="en-US"/>
        </w:rPr>
        <w:t>240</w:t>
      </w:r>
      <w:r w:rsidR="009C56F4">
        <w:rPr>
          <w:rFonts w:ascii="Verdana" w:eastAsia="MS-Mincho" w:hAnsi="Verdana"/>
          <w:sz w:val="20"/>
          <w:szCs w:val="20"/>
          <w:u w:color="0000FF"/>
          <w:lang w:val="en-US"/>
        </w:rPr>
        <w:t xml:space="preserve">k </w:t>
      </w:r>
      <w:r>
        <w:rPr>
          <w:rFonts w:ascii="Verdana" w:eastAsia="MS-Mincho" w:hAnsi="Verdana"/>
          <w:sz w:val="20"/>
          <w:szCs w:val="20"/>
          <w:u w:color="0000FF"/>
          <w:lang w:val="en-US"/>
        </w:rPr>
        <w:t xml:space="preserve">personal. January 2024 (PI: Statistics Netherlands). I lead workpackage 2 on methodology. </w:t>
      </w:r>
    </w:p>
    <w:p w14:paraId="326D92C2" w14:textId="51353330" w:rsidR="003C7458" w:rsidRPr="00852825" w:rsidRDefault="003C7458" w:rsidP="00505828">
      <w:pPr>
        <w:widowControl w:val="0"/>
        <w:autoSpaceDE w:val="0"/>
        <w:autoSpaceDN w:val="0"/>
        <w:adjustRightInd w:val="0"/>
        <w:ind w:hanging="284"/>
        <w:rPr>
          <w:rFonts w:ascii="Verdana" w:eastAsia="MS-Mincho" w:hAnsi="Verdana"/>
          <w:sz w:val="20"/>
          <w:szCs w:val="20"/>
          <w:u w:color="0000FF"/>
          <w:lang w:val="en-US"/>
        </w:rPr>
      </w:pPr>
      <w:r>
        <w:rPr>
          <w:rFonts w:ascii="Verdana" w:eastAsia="MS-Mincho" w:hAnsi="Verdana"/>
          <w:sz w:val="20"/>
          <w:szCs w:val="20"/>
          <w:u w:color="0000FF"/>
          <w:lang w:val="en-US"/>
        </w:rPr>
        <w:t xml:space="preserve">Understanding Society Fellowship for dr. </w:t>
      </w:r>
      <w:r w:rsidRPr="009C56F4">
        <w:rPr>
          <w:rFonts w:ascii="Verdana" w:eastAsia="MS-Mincho" w:hAnsi="Verdana"/>
          <w:sz w:val="20"/>
          <w:szCs w:val="20"/>
          <w:u w:color="0000FF"/>
          <w:lang w:val="es-ES"/>
        </w:rPr>
        <w:t xml:space="preserve">Camilla Salvatore. 2023-2024. Total </w:t>
      </w:r>
      <w:proofErr w:type="spellStart"/>
      <w:r w:rsidRPr="009C56F4">
        <w:rPr>
          <w:rFonts w:ascii="Verdana" w:eastAsia="MS-Mincho" w:hAnsi="Verdana"/>
          <w:sz w:val="20"/>
          <w:szCs w:val="20"/>
          <w:u w:color="0000FF"/>
          <w:lang w:val="es-ES"/>
        </w:rPr>
        <w:t>funding</w:t>
      </w:r>
      <w:proofErr w:type="spellEnd"/>
      <w:r w:rsidRPr="009C56F4">
        <w:rPr>
          <w:rFonts w:ascii="Verdana" w:eastAsia="MS-Mincho" w:hAnsi="Verdana"/>
          <w:sz w:val="20"/>
          <w:szCs w:val="20"/>
          <w:u w:color="0000FF"/>
          <w:lang w:val="es-ES"/>
        </w:rPr>
        <w:t xml:space="preserve">: 70k. </w:t>
      </w:r>
      <w:r>
        <w:rPr>
          <w:rFonts w:ascii="Verdana" w:eastAsia="MS-Mincho" w:hAnsi="Verdana"/>
          <w:sz w:val="20"/>
          <w:szCs w:val="20"/>
          <w:u w:color="0000FF"/>
          <w:lang w:val="en-US"/>
        </w:rPr>
        <w:t>I serve as mentor of dr. Salvatore</w:t>
      </w:r>
    </w:p>
    <w:p w14:paraId="0BEAEB4D" w14:textId="4CD79191"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FB0EAA">
        <w:rPr>
          <w:rFonts w:ascii="Verdana" w:eastAsia="MS-Mincho" w:hAnsi="Verdana"/>
          <w:sz w:val="20"/>
          <w:szCs w:val="20"/>
          <w:u w:color="0000FF"/>
          <w:lang w:val="en-US"/>
        </w:rPr>
        <w:t>National Roadmap for Large-Scale Research Infrastructure</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2019-2020</w:t>
      </w:r>
      <w:r w:rsidR="004F7147">
        <w:rPr>
          <w:rFonts w:ascii="Verdana" w:eastAsia="MS-Mincho" w:hAnsi="Verdana"/>
          <w:sz w:val="20"/>
          <w:szCs w:val="20"/>
          <w:u w:color="0000FF"/>
          <w:lang w:val="en-US"/>
        </w:rPr>
        <w:t>.</w:t>
      </w:r>
      <w:r w:rsidRPr="00FB0EAA">
        <w:rPr>
          <w:rFonts w:ascii="Verdana" w:eastAsia="MS-Mincho" w:hAnsi="Verdana"/>
          <w:sz w:val="20"/>
          <w:szCs w:val="20"/>
          <w:u w:color="0000FF"/>
          <w:lang w:val="en-US"/>
        </w:rPr>
        <w:t xml:space="preserve"> </w:t>
      </w:r>
    </w:p>
    <w:p w14:paraId="08ED4E3A" w14:textId="3FB263AA" w:rsidR="00505828" w:rsidRPr="00FB0EAA" w:rsidRDefault="00505828" w:rsidP="00505828">
      <w:pPr>
        <w:widowControl w:val="0"/>
        <w:autoSpaceDE w:val="0"/>
        <w:autoSpaceDN w:val="0"/>
        <w:adjustRightInd w:val="0"/>
        <w:rPr>
          <w:rFonts w:ascii="Verdana" w:eastAsia="MS-Mincho" w:hAnsi="Verdana"/>
          <w:sz w:val="20"/>
          <w:szCs w:val="20"/>
          <w:u w:color="0000FF"/>
          <w:lang w:val="en-US"/>
        </w:rPr>
      </w:pPr>
      <w:r w:rsidRPr="00FB0EAA">
        <w:rPr>
          <w:rFonts w:ascii="Verdana" w:eastAsia="MS-Mincho" w:hAnsi="Verdana"/>
          <w:sz w:val="20"/>
          <w:szCs w:val="20"/>
          <w:u w:color="0000FF"/>
          <w:lang w:val="en-US"/>
        </w:rPr>
        <w:t>Open Data Infrastructure for Social Science and Economic Innovations (ODISSEI) 4-year grant for the development of an infrastructure for</w:t>
      </w:r>
      <w:r w:rsidR="007A0194" w:rsidRPr="00FB0EAA">
        <w:rPr>
          <w:rFonts w:ascii="Verdana" w:eastAsia="MS-Mincho" w:hAnsi="Verdana"/>
          <w:sz w:val="20"/>
          <w:szCs w:val="20"/>
          <w:u w:color="0000FF"/>
          <w:lang w:val="en-US"/>
        </w:rPr>
        <w:t xml:space="preserve"> computational social sciences. </w:t>
      </w:r>
      <w:r w:rsidRPr="00FB0EAA">
        <w:rPr>
          <w:rFonts w:ascii="Verdana" w:eastAsia="MS-Mincho" w:hAnsi="Verdana"/>
          <w:sz w:val="20"/>
          <w:szCs w:val="20"/>
          <w:u w:color="0000FF"/>
          <w:lang w:val="en-US"/>
        </w:rPr>
        <w:t>€9</w:t>
      </w:r>
      <w:r w:rsidR="004F47B6">
        <w:rPr>
          <w:rFonts w:ascii="Verdana" w:eastAsia="MS-Mincho" w:hAnsi="Verdana"/>
          <w:sz w:val="20"/>
          <w:szCs w:val="20"/>
          <w:u w:color="0000FF"/>
          <w:lang w:val="en-US"/>
        </w:rPr>
        <w:t>,</w:t>
      </w:r>
      <w:r w:rsidRPr="00FB0EAA">
        <w:rPr>
          <w:rFonts w:ascii="Verdana" w:eastAsia="MS-Mincho" w:hAnsi="Verdana"/>
          <w:sz w:val="20"/>
          <w:szCs w:val="20"/>
          <w:u w:color="0000FF"/>
          <w:lang w:val="en-US"/>
        </w:rPr>
        <w:t>300</w:t>
      </w:r>
      <w:r w:rsidR="00C16240">
        <w:rPr>
          <w:rFonts w:ascii="Verdana" w:eastAsia="MS-Mincho" w:hAnsi="Verdana"/>
          <w:sz w:val="20"/>
          <w:szCs w:val="20"/>
          <w:u w:color="0000FF"/>
          <w:lang w:val="en-US"/>
        </w:rPr>
        <w:t xml:space="preserve">k </w:t>
      </w:r>
      <w:r w:rsidR="00852825">
        <w:rPr>
          <w:rFonts w:ascii="Verdana" w:eastAsia="MS-Mincho" w:hAnsi="Verdana"/>
          <w:sz w:val="20"/>
          <w:szCs w:val="20"/>
          <w:u w:color="0000FF"/>
          <w:lang w:val="en-US"/>
        </w:rPr>
        <w:t xml:space="preserve">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100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Pr="00FB0EAA">
        <w:rPr>
          <w:rFonts w:ascii="Verdana" w:eastAsia="MS-Mincho" w:hAnsi="Verdana"/>
          <w:sz w:val="20"/>
          <w:szCs w:val="20"/>
          <w:u w:color="0000FF"/>
          <w:lang w:val="en-US"/>
        </w:rPr>
        <w:t xml:space="preserve">. </w:t>
      </w:r>
      <w:r w:rsidR="00B56150" w:rsidRPr="00FB0EAA">
        <w:rPr>
          <w:rFonts w:ascii="Verdana" w:eastAsia="MS-Mincho" w:hAnsi="Verdana"/>
          <w:sz w:val="20"/>
          <w:szCs w:val="20"/>
          <w:u w:color="0000FF"/>
          <w:lang w:val="en-US"/>
        </w:rPr>
        <w:t>I lead a workpackage on</w:t>
      </w:r>
      <w:r w:rsidR="009C56F4">
        <w:rPr>
          <w:rFonts w:ascii="Verdana" w:eastAsia="MS-Mincho" w:hAnsi="Verdana"/>
          <w:sz w:val="20"/>
          <w:szCs w:val="20"/>
          <w:u w:color="0000FF"/>
          <w:lang w:val="en-US"/>
        </w:rPr>
        <w:t xml:space="preserve"> the data quality of</w:t>
      </w:r>
      <w:r w:rsidR="00B56150" w:rsidRPr="00FB0EAA">
        <w:rPr>
          <w:rFonts w:ascii="Verdana" w:eastAsia="MS-Mincho" w:hAnsi="Verdana"/>
          <w:sz w:val="20"/>
          <w:szCs w:val="20"/>
          <w:u w:color="0000FF"/>
          <w:lang w:val="en-US"/>
        </w:rPr>
        <w:t xml:space="preserve"> citizen science. </w:t>
      </w:r>
      <w:r w:rsidRPr="00FB0EAA">
        <w:rPr>
          <w:rFonts w:ascii="Verdana" w:eastAsia="MS-Mincho" w:hAnsi="Verdana"/>
          <w:sz w:val="20"/>
          <w:szCs w:val="20"/>
          <w:u w:color="0000FF"/>
          <w:lang w:val="en-US"/>
        </w:rPr>
        <w:t>May 2020</w:t>
      </w:r>
      <w:r w:rsidR="007A0194" w:rsidRPr="00FB0EAA">
        <w:rPr>
          <w:rFonts w:ascii="Verdana" w:eastAsia="MS-Mincho" w:hAnsi="Verdana"/>
          <w:sz w:val="20"/>
          <w:szCs w:val="20"/>
          <w:u w:color="0000FF"/>
          <w:lang w:val="en-US"/>
        </w:rPr>
        <w:t xml:space="preserve"> (Principal Investigator: Pearl Dykstra, Erasmus University)</w:t>
      </w:r>
    </w:p>
    <w:p w14:paraId="5F8F9B41" w14:textId="1308947F" w:rsidR="00505828" w:rsidRPr="00FB0EAA" w:rsidRDefault="00505828" w:rsidP="00505828">
      <w:pPr>
        <w:widowControl w:val="0"/>
        <w:autoSpaceDE w:val="0"/>
        <w:autoSpaceDN w:val="0"/>
        <w:adjustRightInd w:val="0"/>
        <w:ind w:hanging="284"/>
        <w:rPr>
          <w:rFonts w:ascii="Verdana" w:eastAsia="MS-Mincho" w:hAnsi="Verdana"/>
          <w:sz w:val="20"/>
          <w:szCs w:val="20"/>
          <w:u w:color="0000FF"/>
          <w:lang w:val="en-US"/>
        </w:rPr>
      </w:pPr>
      <w:r w:rsidRPr="00354852">
        <w:rPr>
          <w:rFonts w:ascii="Verdana" w:eastAsia="MS-Mincho" w:hAnsi="Verdana"/>
          <w:sz w:val="20"/>
          <w:szCs w:val="20"/>
          <w:u w:color="0000FF"/>
          <w:lang w:val="en-US"/>
        </w:rPr>
        <w:t>ESSNET ‘</w:t>
      </w:r>
      <w:r w:rsidRPr="00354852">
        <w:rPr>
          <w:rFonts w:ascii="Verdana" w:hAnsi="Verdana" w:cs="Arial"/>
          <w:sz w:val="20"/>
          <w:szCs w:val="20"/>
          <w:lang w:val="en-US"/>
        </w:rPr>
        <w:t>Smart Surveys’ (Eurostat grant).</w:t>
      </w:r>
      <w:r w:rsidR="004F7147" w:rsidRPr="00354852">
        <w:rPr>
          <w:rFonts w:ascii="Verdana" w:hAnsi="Verdana" w:cs="Arial"/>
          <w:sz w:val="20"/>
          <w:szCs w:val="20"/>
          <w:lang w:val="en-US"/>
        </w:rPr>
        <w:t xml:space="preserve"> </w:t>
      </w:r>
      <w:r w:rsidR="004F7147" w:rsidRPr="00FB0EAA">
        <w:rPr>
          <w:rFonts w:ascii="Verdana" w:eastAsia="MS-Mincho" w:hAnsi="Verdana"/>
          <w:sz w:val="20"/>
          <w:szCs w:val="20"/>
          <w:u w:color="0000FF"/>
          <w:lang w:val="en-US"/>
        </w:rPr>
        <w:t>2019</w:t>
      </w:r>
      <w:r w:rsidR="004F7147">
        <w:rPr>
          <w:rFonts w:ascii="Verdana" w:eastAsia="MS-Mincho" w:hAnsi="Verdana"/>
          <w:sz w:val="20"/>
          <w:szCs w:val="20"/>
          <w:u w:color="0000FF"/>
          <w:lang w:val="en-US"/>
        </w:rPr>
        <w:t>-2022.</w:t>
      </w:r>
      <w:r w:rsidRPr="00FB0EAA">
        <w:rPr>
          <w:rFonts w:ascii="Verdana" w:hAnsi="Verdana" w:cs="Arial"/>
          <w:sz w:val="20"/>
          <w:szCs w:val="20"/>
          <w:lang w:val="en-US"/>
        </w:rPr>
        <w:t xml:space="preserve"> 2-year project on using apps in data collection</w:t>
      </w:r>
      <w:r w:rsidR="007A0194" w:rsidRPr="00FB0EAA">
        <w:rPr>
          <w:rFonts w:ascii="Verdana" w:hAnsi="Verdana" w:cs="Arial"/>
          <w:sz w:val="20"/>
          <w:szCs w:val="20"/>
          <w:lang w:val="en-US"/>
        </w:rPr>
        <w:t xml:space="preserve"> for official statistics.</w:t>
      </w:r>
      <w:r w:rsidR="00852825">
        <w:rPr>
          <w:rFonts w:ascii="Verdana" w:hAnsi="Verdana" w:cs="Arial"/>
          <w:sz w:val="20"/>
          <w:szCs w:val="20"/>
          <w:lang w:val="en-US"/>
        </w:rPr>
        <w:t xml:space="preserve"> Total funding</w:t>
      </w:r>
      <w:r w:rsidR="007A0194" w:rsidRPr="00FB0EAA">
        <w:rPr>
          <w:rFonts w:ascii="Verdana" w:hAnsi="Verdana" w:cs="Arial"/>
          <w:sz w:val="20"/>
          <w:szCs w:val="20"/>
          <w:lang w:val="en-US"/>
        </w:rPr>
        <w:t xml:space="preserve"> </w:t>
      </w:r>
      <w:r w:rsidRPr="00FB0EAA">
        <w:rPr>
          <w:rFonts w:ascii="Verdana" w:eastAsia="MS-Mincho" w:hAnsi="Verdana"/>
          <w:sz w:val="20"/>
          <w:szCs w:val="20"/>
          <w:u w:color="0000FF"/>
          <w:lang w:val="en-US"/>
        </w:rPr>
        <w:t>€900</w:t>
      </w:r>
      <w:r w:rsidR="00C16240">
        <w:rPr>
          <w:rFonts w:ascii="Verdana" w:eastAsia="MS-Mincho" w:hAnsi="Verdana"/>
          <w:sz w:val="20"/>
          <w:szCs w:val="20"/>
          <w:u w:color="0000FF"/>
          <w:lang w:val="en-US"/>
        </w:rPr>
        <w:t>k</w:t>
      </w:r>
      <w:r w:rsidRPr="00FB0EAA">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I participate in workpackage 2.</w:t>
      </w:r>
      <w:r w:rsidR="004F7147">
        <w:rPr>
          <w:rFonts w:ascii="Verdana" w:eastAsia="MS-Mincho" w:hAnsi="Verdana"/>
          <w:sz w:val="20"/>
          <w:szCs w:val="20"/>
          <w:u w:color="0000FF"/>
          <w:lang w:val="en-US"/>
        </w:rPr>
        <w:t xml:space="preserve"> </w:t>
      </w:r>
      <w:r w:rsidR="007A0194" w:rsidRPr="00FB0EAA">
        <w:rPr>
          <w:rFonts w:ascii="Verdana" w:eastAsia="MS-Mincho" w:hAnsi="Verdana"/>
          <w:sz w:val="20"/>
          <w:szCs w:val="20"/>
          <w:u w:color="0000FF"/>
          <w:lang w:val="en-US"/>
        </w:rPr>
        <w:t>(</w:t>
      </w:r>
      <w:r w:rsidR="007A0194" w:rsidRPr="00FB0EAA">
        <w:rPr>
          <w:rFonts w:ascii="Verdana" w:hAnsi="Verdana" w:cs="Arial"/>
          <w:sz w:val="20"/>
          <w:szCs w:val="20"/>
          <w:lang w:val="en-US"/>
        </w:rPr>
        <w:t>PI: Barry Schouten, Statistics Netherlands).</w:t>
      </w:r>
    </w:p>
    <w:p w14:paraId="0820AD27" w14:textId="1D7C1992" w:rsidR="00FE52CD" w:rsidRPr="00FB0EAA" w:rsidRDefault="00E276F3"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Zo</w:t>
      </w:r>
      <w:r w:rsidR="00FE52CD" w:rsidRPr="00FB0EAA">
        <w:rPr>
          <w:rFonts w:ascii="Verdana" w:eastAsia="MS-Mincho" w:hAnsi="Verdana"/>
          <w:sz w:val="20"/>
          <w:u w:color="0000FF"/>
          <w:lang w:val="en-US"/>
        </w:rPr>
        <w:t>nMW</w:t>
      </w:r>
      <w:proofErr w:type="spellEnd"/>
      <w:r w:rsidR="00FE52CD" w:rsidRPr="00FB0EAA">
        <w:rPr>
          <w:rFonts w:ascii="Verdana" w:eastAsia="MS-Mincho" w:hAnsi="Verdana"/>
          <w:sz w:val="20"/>
          <w:u w:color="0000FF"/>
          <w:lang w:val="en-US"/>
        </w:rPr>
        <w:t xml:space="preserve"> </w:t>
      </w:r>
      <w:proofErr w:type="spellStart"/>
      <w:r w:rsidR="00FE52CD" w:rsidRPr="00FB0EAA">
        <w:rPr>
          <w:rFonts w:ascii="Verdana" w:eastAsia="MS-Mincho" w:hAnsi="Verdana"/>
          <w:sz w:val="20"/>
          <w:u w:color="0000FF"/>
          <w:lang w:val="en-US"/>
        </w:rPr>
        <w:t>Middelgroot</w:t>
      </w:r>
      <w:proofErr w:type="spellEnd"/>
      <w:r w:rsidR="00FE52CD" w:rsidRPr="00FB0EAA">
        <w:rPr>
          <w:rFonts w:ascii="Verdana" w:eastAsia="MS-Mincho" w:hAnsi="Verdana"/>
          <w:sz w:val="20"/>
          <w:u w:color="0000FF"/>
          <w:lang w:val="en-US"/>
        </w:rPr>
        <w:t xml:space="preserve">: Ten Years Up: Self-regulation in progress (10YUP). </w:t>
      </w:r>
      <w:r w:rsidR="004F7147">
        <w:rPr>
          <w:rFonts w:ascii="Verdana" w:eastAsia="MS-Mincho" w:hAnsi="Verdana"/>
          <w:sz w:val="20"/>
          <w:u w:color="0000FF"/>
          <w:lang w:val="en-US"/>
        </w:rPr>
        <w:t xml:space="preserve">2018-2020. </w:t>
      </w:r>
      <w:r w:rsidR="00FE52CD" w:rsidRPr="00FB0EAA">
        <w:rPr>
          <w:rFonts w:ascii="Verdana" w:eastAsia="MS-Mincho" w:hAnsi="Verdana"/>
          <w:sz w:val="20"/>
          <w:u w:color="0000FF"/>
          <w:lang w:val="en-US"/>
        </w:rPr>
        <w:t>2-year grant to set up a new cohort study of adolescents who will be followed over time. €15</w:t>
      </w:r>
      <w:r w:rsidR="00C16240">
        <w:rPr>
          <w:rFonts w:ascii="Verdana" w:eastAsia="MS-Mincho" w:hAnsi="Verdana"/>
          <w:sz w:val="20"/>
          <w:u w:color="0000FF"/>
          <w:lang w:val="en-US"/>
        </w:rPr>
        <w:t>6k</w:t>
      </w:r>
      <w:r w:rsidR="005B55AA" w:rsidRPr="00FB0EAA">
        <w:rPr>
          <w:rFonts w:ascii="Verdana" w:eastAsia="MS-Mincho" w:hAnsi="Verdana"/>
          <w:sz w:val="20"/>
          <w:u w:color="0000FF"/>
          <w:lang w:val="en-US"/>
        </w:rPr>
        <w:t>.</w:t>
      </w:r>
      <w:r w:rsidR="007A0194" w:rsidRPr="00FB0EAA">
        <w:rPr>
          <w:rFonts w:ascii="Verdana" w:eastAsia="MS-Mincho" w:hAnsi="Verdana"/>
          <w:sz w:val="20"/>
          <w:u w:color="0000FF"/>
          <w:lang w:val="en-US"/>
        </w:rPr>
        <w:t xml:space="preserve"> I p</w:t>
      </w:r>
      <w:r w:rsidR="00007AFB" w:rsidRPr="00FB0EAA">
        <w:rPr>
          <w:rFonts w:ascii="Verdana" w:eastAsia="MS-Mincho" w:hAnsi="Verdana"/>
          <w:sz w:val="20"/>
          <w:u w:color="0000FF"/>
          <w:lang w:val="en-US"/>
        </w:rPr>
        <w:t>articipate in the project as Co-</w:t>
      </w:r>
      <w:r w:rsidR="007A0194" w:rsidRPr="00FB0EAA">
        <w:rPr>
          <w:rFonts w:ascii="Verdana" w:eastAsia="MS-Mincho" w:hAnsi="Verdana"/>
          <w:sz w:val="20"/>
          <w:u w:color="0000FF"/>
          <w:lang w:val="en-US"/>
        </w:rPr>
        <w:t>I.</w:t>
      </w:r>
      <w:r w:rsidR="005B55AA" w:rsidRPr="00FB0EAA">
        <w:rPr>
          <w:rFonts w:ascii="Verdana" w:eastAsia="MS-Mincho" w:hAnsi="Verdana"/>
          <w:sz w:val="20"/>
          <w:u w:color="0000FF"/>
          <w:lang w:val="en-US"/>
        </w:rPr>
        <w:t xml:space="preserve"> </w:t>
      </w:r>
      <w:r w:rsidR="007A0194" w:rsidRPr="00FB0EAA">
        <w:rPr>
          <w:rFonts w:ascii="Verdana" w:eastAsia="MS-Mincho" w:hAnsi="Verdana"/>
          <w:sz w:val="20"/>
          <w:u w:color="0000FF"/>
          <w:lang w:val="en-US"/>
        </w:rPr>
        <w:t>(PI: Denise de Ridder, Utrecht University)</w:t>
      </w:r>
    </w:p>
    <w:p w14:paraId="610859AE" w14:textId="37DC92E3" w:rsidR="00F462E7" w:rsidRPr="00FB0EAA" w:rsidRDefault="00F462E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Innovation grant, Utrecht Univers</w:t>
      </w:r>
      <w:r w:rsidR="00B831AF" w:rsidRPr="00FB0EAA">
        <w:rPr>
          <w:rFonts w:ascii="Verdana" w:eastAsia="MS-Mincho" w:hAnsi="Verdana"/>
          <w:sz w:val="20"/>
          <w:u w:color="0000FF"/>
          <w:lang w:val="en-US"/>
        </w:rPr>
        <w:t>i</w:t>
      </w:r>
      <w:r w:rsidRPr="00FB0EAA">
        <w:rPr>
          <w:rFonts w:ascii="Verdana" w:eastAsia="MS-Mincho" w:hAnsi="Verdana"/>
          <w:sz w:val="20"/>
          <w:u w:color="0000FF"/>
          <w:lang w:val="en-US"/>
        </w:rPr>
        <w:t>ty focus area institutions.</w:t>
      </w:r>
      <w:r w:rsidR="004F7147">
        <w:rPr>
          <w:rFonts w:ascii="Verdana" w:eastAsia="MS-Mincho" w:hAnsi="Verdana"/>
          <w:sz w:val="20"/>
          <w:u w:color="0000FF"/>
          <w:lang w:val="en-US"/>
        </w:rPr>
        <w:t xml:space="preserve"> 2017-2018.</w:t>
      </w:r>
      <w:r w:rsidRPr="00FB0EAA">
        <w:rPr>
          <w:rFonts w:ascii="Verdana" w:eastAsia="MS-Mincho" w:hAnsi="Verdana"/>
          <w:sz w:val="20"/>
          <w:u w:color="0000FF"/>
          <w:lang w:val="en-US"/>
        </w:rPr>
        <w:t xml:space="preserve"> 1-year grant for ‘</w:t>
      </w:r>
      <w:r w:rsidRPr="00FB0EAA">
        <w:rPr>
          <w:rFonts w:ascii="Verdana" w:eastAsia="MS-Mincho" w:hAnsi="Verdana"/>
          <w:sz w:val="20"/>
          <w:lang w:val="en-US"/>
        </w:rPr>
        <w:t xml:space="preserve">What drives individual behavior in networked institutions’ </w:t>
      </w:r>
      <w:r w:rsidRPr="00FB0EAA">
        <w:rPr>
          <w:rFonts w:ascii="Verdana" w:eastAsia="MS-Mincho" w:hAnsi="Verdana"/>
          <w:sz w:val="20"/>
          <w:u w:color="0000FF"/>
          <w:lang w:val="en-US"/>
        </w:rPr>
        <w:t>€19</w:t>
      </w:r>
      <w:r w:rsidR="009C56F4">
        <w:rPr>
          <w:rFonts w:ascii="Verdana" w:eastAsia="MS-Mincho" w:hAnsi="Verdana"/>
          <w:sz w:val="20"/>
          <w:u w:color="0000FF"/>
          <w:lang w:val="en-US"/>
        </w:rPr>
        <w:t>k</w:t>
      </w:r>
      <w:r w:rsidRPr="00FB0EAA">
        <w:rPr>
          <w:rFonts w:ascii="Verdana" w:eastAsia="MS-Mincho" w:hAnsi="Verdana"/>
          <w:sz w:val="20"/>
          <w:u w:color="0000FF"/>
          <w:lang w:val="en-US"/>
        </w:rPr>
        <w:t xml:space="preserve"> (with Wouter </w:t>
      </w:r>
      <w:proofErr w:type="spellStart"/>
      <w:r w:rsidRPr="00FB0EAA">
        <w:rPr>
          <w:rFonts w:ascii="Verdana" w:eastAsia="MS-Mincho" w:hAnsi="Verdana"/>
          <w:sz w:val="20"/>
          <w:u w:color="0000FF"/>
          <w:lang w:val="en-US"/>
        </w:rPr>
        <w:t>Vandenabeele</w:t>
      </w:r>
      <w:proofErr w:type="spellEnd"/>
      <w:r w:rsidRPr="00FB0EAA">
        <w:rPr>
          <w:rFonts w:ascii="Verdana" w:eastAsia="MS-Mincho" w:hAnsi="Verdana"/>
          <w:sz w:val="20"/>
          <w:u w:color="0000FF"/>
          <w:lang w:val="en-US"/>
        </w:rPr>
        <w:t xml:space="preserve"> and Iris </w:t>
      </w:r>
      <w:proofErr w:type="spellStart"/>
      <w:r w:rsidRPr="00FB0EAA">
        <w:rPr>
          <w:rFonts w:ascii="Verdana" w:eastAsia="MS-Mincho" w:hAnsi="Verdana"/>
          <w:sz w:val="20"/>
          <w:u w:color="0000FF"/>
          <w:lang w:val="en-US"/>
        </w:rPr>
        <w:t>Muis</w:t>
      </w:r>
      <w:proofErr w:type="spellEnd"/>
      <w:r w:rsidRPr="00FB0EAA">
        <w:rPr>
          <w:rFonts w:ascii="Verdana" w:eastAsia="MS-Mincho" w:hAnsi="Verdana"/>
          <w:sz w:val="20"/>
          <w:u w:color="0000FF"/>
          <w:lang w:val="en-US"/>
        </w:rPr>
        <w:t>).</w:t>
      </w:r>
      <w:r w:rsidR="005B55AA" w:rsidRPr="00FB0EAA">
        <w:rPr>
          <w:rFonts w:ascii="Verdana" w:eastAsia="MS-Mincho" w:hAnsi="Verdana"/>
          <w:sz w:val="20"/>
          <w:u w:color="0000FF"/>
          <w:lang w:val="en-US"/>
        </w:rPr>
        <w:t xml:space="preserve"> </w:t>
      </w:r>
    </w:p>
    <w:p w14:paraId="03389C14" w14:textId="068F877B" w:rsidR="00E11883" w:rsidRPr="00FB0EAA" w:rsidRDefault="00E1188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Research IT grant, Utrecht University. </w:t>
      </w:r>
      <w:r w:rsidR="004F7147">
        <w:rPr>
          <w:rFonts w:ascii="Verdana" w:eastAsia="MS-Mincho" w:hAnsi="Verdana"/>
          <w:sz w:val="20"/>
          <w:u w:color="0000FF"/>
          <w:lang w:val="en-US"/>
        </w:rPr>
        <w:t xml:space="preserve">2017-2018. </w:t>
      </w:r>
      <w:r w:rsidRPr="00FB0EAA">
        <w:rPr>
          <w:rFonts w:ascii="Verdana" w:eastAsia="MS-Mincho" w:hAnsi="Verdana"/>
          <w:sz w:val="20"/>
          <w:u w:color="0000FF"/>
          <w:lang w:val="en-US"/>
        </w:rPr>
        <w:t>1-year grant for ‘</w:t>
      </w:r>
      <w:r w:rsidR="00F462E7" w:rsidRPr="00FB0EAA">
        <w:rPr>
          <w:rFonts w:ascii="Verdana" w:eastAsia="MS-Mincho" w:hAnsi="Verdana"/>
          <w:sz w:val="20"/>
          <w:u w:color="0000FF"/>
          <w:lang w:val="en-US"/>
        </w:rPr>
        <w:t>A</w:t>
      </w:r>
      <w:r w:rsidRPr="00FB0EAA">
        <w:rPr>
          <w:rFonts w:ascii="Verdana" w:eastAsia="MS-Mincho" w:hAnsi="Verdana"/>
          <w:sz w:val="20"/>
          <w:u w:color="0000FF"/>
          <w:lang w:val="en-US"/>
        </w:rPr>
        <w:t>n infrastructure for collecting sensitive data through mobile phones’. €25</w:t>
      </w:r>
      <w:r w:rsidR="00C16240">
        <w:rPr>
          <w:rFonts w:ascii="Verdana" w:eastAsia="MS-Mincho" w:hAnsi="Verdana"/>
          <w:sz w:val="20"/>
          <w:u w:color="0000FF"/>
          <w:lang w:val="en-US"/>
        </w:rPr>
        <w:t>k</w:t>
      </w:r>
      <w:r w:rsidRPr="00FB0EAA">
        <w:rPr>
          <w:rFonts w:ascii="Verdana" w:eastAsia="MS-Mincho" w:hAnsi="Verdana"/>
          <w:sz w:val="20"/>
          <w:u w:color="0000FF"/>
          <w:lang w:val="en-US"/>
        </w:rPr>
        <w:t xml:space="preserve"> (with Anne Elevelt, Marieke Haan, Vera Toepoel, Bella Struminskaya, Barry Schouten).</w:t>
      </w:r>
      <w:r w:rsidR="005B55AA" w:rsidRPr="00FB0EAA">
        <w:rPr>
          <w:rFonts w:ascii="Verdana" w:eastAsia="MS-Mincho" w:hAnsi="Verdana"/>
          <w:sz w:val="20"/>
          <w:u w:color="0000FF"/>
          <w:lang w:val="en-US"/>
        </w:rPr>
        <w:t xml:space="preserve"> </w:t>
      </w:r>
    </w:p>
    <w:bookmarkEnd w:id="0"/>
    <w:p w14:paraId="3F641A50" w14:textId="3B0FE6B0" w:rsidR="00EF7BD9" w:rsidRPr="00FB0EAA" w:rsidRDefault="00EF7BD9"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Dutch Ministry of Social Affairs. </w:t>
      </w:r>
      <w:r w:rsidR="004F7147">
        <w:rPr>
          <w:rFonts w:ascii="Verdana" w:eastAsia="MS-Mincho" w:hAnsi="Verdana"/>
          <w:sz w:val="20"/>
          <w:u w:color="0000FF"/>
          <w:lang w:val="en-US"/>
        </w:rPr>
        <w:t xml:space="preserve">2017-2021. </w:t>
      </w:r>
      <w:r w:rsidRPr="00FB0EAA">
        <w:rPr>
          <w:rFonts w:ascii="Verdana" w:eastAsia="MS-Mincho" w:hAnsi="Verdana"/>
          <w:sz w:val="20"/>
          <w:u w:color="0000FF"/>
          <w:lang w:val="en-US"/>
        </w:rPr>
        <w:t xml:space="preserve">4 year grant to monitor the quality of Dutch childcare </w:t>
      </w:r>
      <w:proofErr w:type="spellStart"/>
      <w:r w:rsidRPr="00FB0EAA">
        <w:rPr>
          <w:rFonts w:ascii="Verdana" w:eastAsia="MS-Mincho" w:hAnsi="Verdana"/>
          <w:sz w:val="20"/>
          <w:u w:color="0000FF"/>
          <w:lang w:val="en-US"/>
        </w:rPr>
        <w:t>centres</w:t>
      </w:r>
      <w:proofErr w:type="spellEnd"/>
      <w:r w:rsidRPr="00FB0EAA">
        <w:rPr>
          <w:rFonts w:ascii="Verdana" w:eastAsia="MS-Mincho" w:hAnsi="Verdana"/>
          <w:sz w:val="20"/>
          <w:u w:color="0000FF"/>
          <w:lang w:val="en-US"/>
        </w:rPr>
        <w:t>. Total funding €1</w:t>
      </w:r>
      <w:r w:rsidR="004F47B6">
        <w:rPr>
          <w:rFonts w:ascii="Verdana" w:eastAsia="MS-Mincho" w:hAnsi="Verdana"/>
          <w:sz w:val="20"/>
          <w:u w:color="0000FF"/>
          <w:lang w:val="en-US"/>
        </w:rPr>
        <w:t>,</w:t>
      </w:r>
      <w:r w:rsidRPr="00FB0EAA">
        <w:rPr>
          <w:rFonts w:ascii="Verdana" w:eastAsia="MS-Mincho" w:hAnsi="Verdana"/>
          <w:sz w:val="20"/>
          <w:u w:color="0000FF"/>
          <w:lang w:val="en-US"/>
        </w:rPr>
        <w:t>500</w:t>
      </w:r>
      <w:r w:rsidR="00275D84">
        <w:rPr>
          <w:rFonts w:ascii="Verdana" w:eastAsia="MS-Mincho" w:hAnsi="Verdana"/>
          <w:sz w:val="20"/>
          <w:u w:color="0000FF"/>
          <w:lang w:val="en-US"/>
        </w:rPr>
        <w:t>k</w:t>
      </w:r>
      <w:r w:rsidRPr="00FB0EAA">
        <w:rPr>
          <w:rFonts w:ascii="Verdana" w:eastAsia="MS-Mincho" w:hAnsi="Verdana"/>
          <w:sz w:val="20"/>
          <w:u w:color="0000FF"/>
          <w:lang w:val="en-US"/>
        </w:rPr>
        <w:t>. I participate</w:t>
      </w:r>
      <w:r w:rsidR="00275D84">
        <w:rPr>
          <w:rFonts w:ascii="Verdana" w:eastAsia="MS-Mincho" w:hAnsi="Verdana"/>
          <w:sz w:val="20"/>
          <w:u w:color="0000FF"/>
          <w:lang w:val="en-US"/>
        </w:rPr>
        <w:t>d</w:t>
      </w:r>
      <w:r w:rsidRPr="00FB0EAA">
        <w:rPr>
          <w:rFonts w:ascii="Verdana" w:eastAsia="MS-Mincho" w:hAnsi="Verdana"/>
          <w:sz w:val="20"/>
          <w:u w:color="0000FF"/>
          <w:lang w:val="en-US"/>
        </w:rPr>
        <w:t xml:space="preserve"> in the project as an expert on sampling and statistical analyses</w:t>
      </w:r>
      <w:r w:rsidR="00A91864" w:rsidRPr="00FB0EAA">
        <w:rPr>
          <w:rFonts w:ascii="Verdana" w:eastAsia="MS-Mincho" w:hAnsi="Verdana"/>
          <w:sz w:val="20"/>
          <w:u w:color="0000FF"/>
          <w:lang w:val="en-US"/>
        </w:rPr>
        <w:t xml:space="preserve"> (PI: Paul Leseman, Utrecht University)</w:t>
      </w:r>
      <w:r w:rsidR="005B55AA" w:rsidRPr="00FB0EAA">
        <w:rPr>
          <w:rFonts w:ascii="Verdana" w:eastAsia="MS-Mincho" w:hAnsi="Verdana"/>
          <w:sz w:val="20"/>
          <w:u w:color="0000FF"/>
          <w:lang w:val="en-US"/>
        </w:rPr>
        <w:t xml:space="preserve">. </w:t>
      </w:r>
    </w:p>
    <w:p w14:paraId="00C1663D" w14:textId="7E4A1012" w:rsidR="004B19D3" w:rsidRPr="00FB0EAA" w:rsidRDefault="004B19D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Horizon 2020: Infra-Dev 02. Funding for developing the infrastructure of the Gender and Generations Programme. </w:t>
      </w:r>
      <w:r w:rsidR="004F7147">
        <w:rPr>
          <w:rFonts w:ascii="Verdana" w:eastAsia="MS-Mincho" w:hAnsi="Verdana"/>
          <w:sz w:val="20"/>
          <w:u w:color="0000FF"/>
          <w:lang w:val="en-US"/>
        </w:rPr>
        <w:t xml:space="preserve">2017-2019. </w:t>
      </w:r>
      <w:r w:rsidRPr="00FB0EAA">
        <w:rPr>
          <w:rFonts w:ascii="Verdana" w:eastAsia="MS-Mincho" w:hAnsi="Verdana"/>
          <w:sz w:val="20"/>
          <w:u w:color="0000FF"/>
          <w:lang w:val="en-US"/>
        </w:rPr>
        <w:t>Total funding: €2</w:t>
      </w:r>
      <w:r w:rsidR="004F47B6">
        <w:rPr>
          <w:rFonts w:ascii="Verdana" w:eastAsia="MS-Mincho" w:hAnsi="Verdana"/>
          <w:sz w:val="20"/>
          <w:u w:color="0000FF"/>
          <w:lang w:val="en-US"/>
        </w:rPr>
        <w:t>,</w:t>
      </w:r>
      <w:r w:rsidRPr="00FB0EAA">
        <w:rPr>
          <w:rFonts w:ascii="Verdana" w:eastAsia="MS-Mincho" w:hAnsi="Verdana"/>
          <w:sz w:val="20"/>
          <w:u w:color="0000FF"/>
          <w:lang w:val="en-US"/>
        </w:rPr>
        <w:t>000</w:t>
      </w:r>
      <w:r w:rsidR="00C16240">
        <w:rPr>
          <w:rFonts w:ascii="Verdana" w:eastAsia="MS-Mincho" w:hAnsi="Verdana"/>
          <w:sz w:val="20"/>
          <w:u w:color="0000FF"/>
          <w:lang w:val="en-US"/>
        </w:rPr>
        <w:t>k</w:t>
      </w:r>
      <w:r w:rsidR="00852825">
        <w:rPr>
          <w:rFonts w:ascii="Verdana" w:eastAsia="MS-Mincho" w:hAnsi="Verdana"/>
          <w:sz w:val="20"/>
          <w:u w:color="0000FF"/>
          <w:lang w:val="en-US"/>
        </w:rPr>
        <w:t xml:space="preserve">, of which </w:t>
      </w:r>
      <w:r w:rsidR="00852825" w:rsidRPr="00FB0EAA">
        <w:rPr>
          <w:rFonts w:ascii="Verdana" w:eastAsia="MS-Mincho" w:hAnsi="Verdana"/>
          <w:sz w:val="20"/>
          <w:szCs w:val="20"/>
          <w:u w:color="0000FF"/>
          <w:lang w:val="en-US"/>
        </w:rPr>
        <w:t>€</w:t>
      </w:r>
      <w:r w:rsidR="00852825">
        <w:rPr>
          <w:rFonts w:ascii="Verdana" w:eastAsia="MS-Mincho" w:hAnsi="Verdana"/>
          <w:sz w:val="20"/>
          <w:szCs w:val="20"/>
          <w:u w:color="0000FF"/>
          <w:lang w:val="en-US"/>
        </w:rPr>
        <w:t>200</w:t>
      </w:r>
      <w:r w:rsidR="00C16240">
        <w:rPr>
          <w:rFonts w:ascii="Verdana" w:eastAsia="MS-Mincho" w:hAnsi="Verdana"/>
          <w:sz w:val="20"/>
          <w:szCs w:val="20"/>
          <w:u w:color="0000FF"/>
          <w:lang w:val="en-US"/>
        </w:rPr>
        <w:t>k</w:t>
      </w:r>
      <w:r w:rsidR="00852825">
        <w:rPr>
          <w:rFonts w:ascii="Verdana" w:eastAsia="MS-Mincho" w:hAnsi="Verdana"/>
          <w:sz w:val="20"/>
          <w:szCs w:val="20"/>
          <w:u w:color="0000FF"/>
          <w:lang w:val="en-US"/>
        </w:rPr>
        <w:t xml:space="preserve"> personal</w:t>
      </w:r>
      <w:r w:rsidR="00A91864" w:rsidRPr="00FB0EAA">
        <w:rPr>
          <w:rFonts w:ascii="Verdana" w:eastAsia="MS-Mincho" w:hAnsi="Verdana"/>
          <w:sz w:val="20"/>
          <w:u w:color="0000FF"/>
          <w:lang w:val="en-US"/>
        </w:rPr>
        <w:t xml:space="preserve">. </w:t>
      </w:r>
      <w:r w:rsidR="00B56150" w:rsidRPr="00FB0EAA">
        <w:rPr>
          <w:rFonts w:ascii="Verdana" w:eastAsia="MS-Mincho" w:hAnsi="Verdana"/>
          <w:sz w:val="20"/>
          <w:u w:color="0000FF"/>
          <w:lang w:val="en-US"/>
        </w:rPr>
        <w:t xml:space="preserve">I participate in workpackage 2 on experimental push-to-web strategies. </w:t>
      </w:r>
      <w:r w:rsidR="00A91864" w:rsidRPr="00FB0EAA">
        <w:rPr>
          <w:rFonts w:ascii="Verdana" w:eastAsia="MS-Mincho" w:hAnsi="Verdana"/>
          <w:sz w:val="20"/>
          <w:u w:color="0000FF"/>
          <w:lang w:val="en-US"/>
        </w:rPr>
        <w:t xml:space="preserve">(PI: Anne Gauthier, </w:t>
      </w:r>
      <w:r w:rsidR="00A91864" w:rsidRPr="00FB0EAA">
        <w:rPr>
          <w:rFonts w:ascii="Verdana" w:eastAsia="MS-Mincho" w:hAnsi="Verdana"/>
          <w:sz w:val="20"/>
          <w:u w:color="0000FF"/>
          <w:lang w:val="en-US"/>
        </w:rPr>
        <w:lastRenderedPageBreak/>
        <w:t>NIDI, the Hague)</w:t>
      </w:r>
    </w:p>
    <w:p w14:paraId="31FBFA4D" w14:textId="12B79A5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NWO Roadmap for large infrastructure projects: seam subsidy for project ‘Gender and Generation</w:t>
      </w:r>
      <w:r w:rsidR="00E573BC" w:rsidRPr="00FB0EAA">
        <w:rPr>
          <w:rFonts w:ascii="Verdana" w:eastAsia="MS-Mincho" w:hAnsi="Verdana"/>
          <w:sz w:val="20"/>
          <w:u w:color="0000FF"/>
          <w:lang w:val="en-US"/>
        </w:rPr>
        <w:t>s</w:t>
      </w:r>
      <w:r w:rsidR="00DE35D1" w:rsidRPr="00FB0EAA">
        <w:rPr>
          <w:rFonts w:ascii="Verdana" w:eastAsia="MS-Mincho" w:hAnsi="Verdana"/>
          <w:sz w:val="20"/>
          <w:u w:color="0000FF"/>
          <w:lang w:val="en-US"/>
        </w:rPr>
        <w:t>’</w:t>
      </w:r>
      <w:r w:rsidR="00E573BC" w:rsidRPr="00FB0EAA">
        <w:rPr>
          <w:rFonts w:ascii="Verdana" w:eastAsia="MS-Mincho" w:hAnsi="Verdana"/>
          <w:sz w:val="20"/>
          <w:u w:color="0000FF"/>
          <w:lang w:val="en-US"/>
        </w:rPr>
        <w:t>, €500</w:t>
      </w:r>
      <w:r w:rsidR="00C16240">
        <w:rPr>
          <w:rFonts w:ascii="Verdana" w:eastAsia="MS-Mincho" w:hAnsi="Verdana"/>
          <w:sz w:val="20"/>
          <w:u w:color="0000FF"/>
          <w:lang w:val="en-US"/>
        </w:rPr>
        <w:t>k</w:t>
      </w:r>
      <w:r w:rsidR="00E573BC" w:rsidRPr="00FB0EAA">
        <w:rPr>
          <w:rFonts w:ascii="Verdana" w:eastAsia="MS-Mincho" w:hAnsi="Verdana"/>
          <w:sz w:val="20"/>
          <w:u w:color="0000FF"/>
          <w:lang w:val="en-US"/>
        </w:rPr>
        <w:t xml:space="preserve">. </w:t>
      </w:r>
      <w:r w:rsidR="004F7147">
        <w:rPr>
          <w:rFonts w:ascii="Verdana" w:eastAsia="MS-Mincho" w:hAnsi="Verdana"/>
          <w:sz w:val="20"/>
          <w:u w:color="0000FF"/>
          <w:lang w:val="en-US"/>
        </w:rPr>
        <w:t xml:space="preserve">2013-2015. </w:t>
      </w:r>
      <w:r w:rsidR="00E573BC" w:rsidRPr="00FB0EAA">
        <w:rPr>
          <w:rFonts w:ascii="Verdana" w:eastAsia="MS-Mincho" w:hAnsi="Verdana"/>
          <w:sz w:val="20"/>
          <w:u w:color="0000FF"/>
          <w:lang w:val="en-US"/>
        </w:rPr>
        <w:t xml:space="preserve">Collaboration between department of methods and statistics, Utrecht University, </w:t>
      </w:r>
      <w:r w:rsidRPr="00FB0EAA">
        <w:rPr>
          <w:rFonts w:ascii="Verdana" w:eastAsia="MS-Mincho" w:hAnsi="Verdana"/>
          <w:sz w:val="20"/>
          <w:u w:color="0000FF"/>
          <w:lang w:val="en-US"/>
        </w:rPr>
        <w:t>the Netherlands Institute for Demography, and the department of Sociology, Erasmus University Rotterdam.</w:t>
      </w:r>
      <w:r w:rsidR="00A91864" w:rsidRPr="00FB0EAA">
        <w:rPr>
          <w:rFonts w:ascii="Verdana" w:eastAsia="MS-Mincho" w:hAnsi="Verdana"/>
          <w:sz w:val="20"/>
          <w:u w:color="0000FF"/>
          <w:lang w:val="en-US"/>
        </w:rPr>
        <w:t xml:space="preserve"> (PI: Pearl Dykstra, Erasmus University, Rotterdam)</w:t>
      </w:r>
    </w:p>
    <w:p w14:paraId="2ABE3A02" w14:textId="7078C36D" w:rsidR="00037EEA" w:rsidRPr="00FB0EAA" w:rsidRDefault="00C638DE"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ESRC Future Leaders Grant, €190</w:t>
      </w:r>
      <w:r w:rsidR="00C16240">
        <w:rPr>
          <w:rFonts w:ascii="Verdana" w:eastAsia="MS-Mincho" w:hAnsi="Verdana"/>
          <w:sz w:val="20"/>
          <w:u w:color="0000FF"/>
          <w:lang w:val="en-US"/>
        </w:rPr>
        <w:t>k</w:t>
      </w:r>
      <w:r w:rsidR="00C37D87" w:rsidRPr="00FB0EAA">
        <w:rPr>
          <w:rFonts w:ascii="Verdana" w:eastAsia="MS-Mincho" w:hAnsi="Verdana"/>
          <w:sz w:val="20"/>
          <w:u w:color="0000FF"/>
          <w:lang w:val="en-US"/>
        </w:rPr>
        <w:t xml:space="preserve">. </w:t>
      </w:r>
      <w:r w:rsidR="00FA1A76" w:rsidRPr="00FB0EAA">
        <w:rPr>
          <w:rFonts w:ascii="Verdana" w:eastAsia="MS-Mincho" w:hAnsi="Verdana"/>
          <w:sz w:val="20"/>
          <w:u w:color="0000FF"/>
          <w:lang w:val="en-US"/>
        </w:rPr>
        <w:t>Personal g</w:t>
      </w:r>
      <w:r w:rsidR="00E53530" w:rsidRPr="00FB0EAA">
        <w:rPr>
          <w:rFonts w:ascii="Verdana" w:eastAsia="MS-Mincho" w:hAnsi="Verdana"/>
          <w:sz w:val="20"/>
          <w:u w:color="0000FF"/>
          <w:lang w:val="en-US"/>
        </w:rPr>
        <w:t>rant</w:t>
      </w:r>
      <w:r w:rsidR="003E1F7E" w:rsidRPr="00FB0EAA">
        <w:rPr>
          <w:rFonts w:ascii="Verdana" w:eastAsia="MS-Mincho" w:hAnsi="Verdana"/>
          <w:sz w:val="20"/>
          <w:u w:color="0000FF"/>
          <w:lang w:val="en-US"/>
        </w:rPr>
        <w:t xml:space="preserve"> for three-</w:t>
      </w:r>
      <w:r w:rsidR="00C37D87" w:rsidRPr="00FB0EAA">
        <w:rPr>
          <w:rFonts w:ascii="Verdana" w:eastAsia="MS-Mincho" w:hAnsi="Verdana"/>
          <w:sz w:val="20"/>
          <w:u w:color="0000FF"/>
          <w:lang w:val="en-US"/>
        </w:rPr>
        <w:t xml:space="preserve">year research project ‘Trade-offs between nonresponse and measurement error in a panel survey’. </w:t>
      </w:r>
      <w:r w:rsidR="004F7147">
        <w:rPr>
          <w:rFonts w:ascii="Verdana" w:eastAsia="MS-Mincho" w:hAnsi="Verdana"/>
          <w:sz w:val="20"/>
          <w:u w:color="0000FF"/>
          <w:lang w:val="en-US"/>
        </w:rPr>
        <w:t>2013-2015</w:t>
      </w:r>
    </w:p>
    <w:p w14:paraId="57B88F6B" w14:textId="43EBBE34" w:rsidR="00F12E76" w:rsidRPr="00FB0EAA" w:rsidRDefault="00F12E76" w:rsidP="00F12E7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(interactive learning)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w:t>
      </w:r>
      <w:r w:rsidR="004F7147">
        <w:rPr>
          <w:rFonts w:ascii="Verdana" w:eastAsia="MS-Mincho" w:hAnsi="Verdana"/>
          <w:sz w:val="20"/>
          <w:u w:color="0000FF"/>
          <w:lang w:val="en-US"/>
        </w:rPr>
        <w:t>. 2015-2016.</w:t>
      </w:r>
      <w:r w:rsidRPr="00FB0EAA">
        <w:rPr>
          <w:rFonts w:ascii="Verdana" w:eastAsia="MS-Mincho" w:hAnsi="Verdana"/>
          <w:sz w:val="20"/>
          <w:u w:color="0000FF"/>
          <w:lang w:val="en-US"/>
        </w:rPr>
        <w:t xml:space="preserve"> €12</w:t>
      </w:r>
      <w:r w:rsidR="00C16240">
        <w:rPr>
          <w:rFonts w:ascii="Verdana" w:eastAsia="MS-Mincho" w:hAnsi="Verdana"/>
          <w:sz w:val="20"/>
          <w:u w:color="0000FF"/>
          <w:lang w:val="en-US"/>
        </w:rPr>
        <w:t>k</w:t>
      </w:r>
      <w:r w:rsidR="004F7147">
        <w:rPr>
          <w:rFonts w:ascii="Verdana" w:eastAsia="MS-Mincho" w:hAnsi="Verdana"/>
          <w:sz w:val="20"/>
          <w:u w:color="0000FF"/>
          <w:lang w:val="en-US"/>
        </w:rPr>
        <w:t>.</w:t>
      </w:r>
      <w:r w:rsidRPr="00FB0EAA">
        <w:rPr>
          <w:rFonts w:ascii="Verdana" w:eastAsia="MS-Mincho" w:hAnsi="Verdana"/>
          <w:sz w:val="20"/>
          <w:u w:color="0000FF"/>
          <w:lang w:val="en-US"/>
        </w:rPr>
        <w:t xml:space="preserve"> </w:t>
      </w:r>
    </w:p>
    <w:p w14:paraId="0FB0147D" w14:textId="208D1A12"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Educational innovation grant (</w:t>
      </w:r>
      <w:proofErr w:type="spellStart"/>
      <w:r w:rsidRPr="00FB0EAA">
        <w:rPr>
          <w:rFonts w:ascii="Verdana" w:eastAsia="MS-Mincho" w:hAnsi="Verdana"/>
          <w:sz w:val="20"/>
          <w:u w:color="0000FF"/>
          <w:lang w:val="en-US"/>
        </w:rPr>
        <w:t>powersnacks</w:t>
      </w:r>
      <w:proofErr w:type="spellEnd"/>
      <w:r w:rsidRPr="00FB0EAA">
        <w:rPr>
          <w:rFonts w:ascii="Verdana" w:eastAsia="MS-Mincho" w:hAnsi="Verdana"/>
          <w:sz w:val="20"/>
          <w:u w:color="0000FF"/>
          <w:lang w:val="en-US"/>
        </w:rPr>
        <w:t>) at Faculty of Social Sciences, Utrecht University (with Ellen Hamaker), €12</w:t>
      </w:r>
      <w:r w:rsidR="00C16240">
        <w:rPr>
          <w:rFonts w:ascii="Verdana" w:eastAsia="MS-Mincho" w:hAnsi="Verdana"/>
          <w:sz w:val="20"/>
          <w:u w:color="0000FF"/>
          <w:lang w:val="en-US"/>
        </w:rPr>
        <w:t>k</w:t>
      </w:r>
      <w:r w:rsidR="004F7147">
        <w:rPr>
          <w:rFonts w:ascii="Verdana" w:eastAsia="MS-Mincho" w:hAnsi="Verdana"/>
          <w:sz w:val="20"/>
          <w:u w:color="0000FF"/>
          <w:lang w:val="en-US"/>
        </w:rPr>
        <w:t>. 2015-2016</w:t>
      </w:r>
    </w:p>
    <w:p w14:paraId="2C15B474" w14:textId="597D065B" w:rsidR="00F12E76" w:rsidRPr="00FB0EAA" w:rsidRDefault="00F12E76"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Educational innovation grant (short videos on statistics and methods) at Faculty of Social Sciences, Utrecht University (with Marieke </w:t>
      </w:r>
      <w:r w:rsidR="008B2ED5">
        <w:rPr>
          <w:rFonts w:ascii="Verdana" w:eastAsia="MS-Mincho" w:hAnsi="Verdana"/>
          <w:sz w:val="20"/>
          <w:u w:color="0000FF"/>
          <w:lang w:val="en-US"/>
        </w:rPr>
        <w:t>den Otter</w:t>
      </w:r>
      <w:r w:rsidRPr="00FB0EAA">
        <w:rPr>
          <w:rFonts w:ascii="Verdana" w:eastAsia="MS-Mincho" w:hAnsi="Verdana"/>
          <w:sz w:val="20"/>
          <w:u w:color="0000FF"/>
          <w:lang w:val="en-US"/>
        </w:rPr>
        <w:t xml:space="preserve">, Vera Toepoel, Rens van de Schoot and Leonie van </w:t>
      </w:r>
      <w:proofErr w:type="spellStart"/>
      <w:r w:rsidRPr="00FB0EAA">
        <w:rPr>
          <w:rFonts w:ascii="Verdana" w:eastAsia="MS-Mincho" w:hAnsi="Verdana"/>
          <w:sz w:val="20"/>
          <w:u w:color="0000FF"/>
          <w:lang w:val="en-US"/>
        </w:rPr>
        <w:t>Tichem</w:t>
      </w:r>
      <w:proofErr w:type="spellEnd"/>
      <w:r w:rsidRPr="00FB0EAA">
        <w:rPr>
          <w:rFonts w:ascii="Verdana" w:eastAsia="MS-Mincho" w:hAnsi="Verdana"/>
          <w:sz w:val="20"/>
          <w:u w:color="0000FF"/>
          <w:lang w:val="en-US"/>
        </w:rPr>
        <w:t>), €32</w:t>
      </w:r>
      <w:r w:rsidR="00C16240">
        <w:rPr>
          <w:rFonts w:ascii="Verdana" w:eastAsia="MS-Mincho" w:hAnsi="Verdana"/>
          <w:sz w:val="20"/>
          <w:u w:color="0000FF"/>
          <w:lang w:val="en-US"/>
        </w:rPr>
        <w:t>k</w:t>
      </w:r>
      <w:r w:rsidR="004F7147">
        <w:rPr>
          <w:rFonts w:ascii="Verdana" w:eastAsia="MS-Mincho" w:hAnsi="Verdana"/>
          <w:sz w:val="20"/>
          <w:u w:color="0000FF"/>
          <w:lang w:val="en-US"/>
        </w:rPr>
        <w:t>. 2016-2017</w:t>
      </w:r>
    </w:p>
    <w:p w14:paraId="22740A2D" w14:textId="4E575FB0" w:rsidR="00037EEA" w:rsidRPr="00FB0EAA" w:rsidRDefault="00C37D87" w:rsidP="00037EE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w:t>
      </w:r>
      <w:r w:rsidRPr="00FB0EAA">
        <w:rPr>
          <w:rFonts w:ascii="Verdana" w:eastAsia="MS-Mincho" w:hAnsi="Verdana"/>
          <w:sz w:val="20"/>
          <w:u w:color="0000FF"/>
          <w:vertAlign w:val="superscript"/>
          <w:lang w:val="en-US"/>
        </w:rPr>
        <w:t>nd</w:t>
      </w:r>
      <w:r w:rsidRPr="00FB0EAA">
        <w:rPr>
          <w:rFonts w:ascii="Verdana" w:eastAsia="MS-Mincho" w:hAnsi="Verdana"/>
          <w:sz w:val="20"/>
          <w:u w:color="0000FF"/>
          <w:lang w:val="en-US"/>
        </w:rPr>
        <w:t xml:space="preserve"> prize: International Journal of Market Research award for collaborative research, 2012. Market </w:t>
      </w:r>
      <w:r w:rsidR="007C696B" w:rsidRPr="00FB0EAA">
        <w:rPr>
          <w:rFonts w:ascii="Verdana" w:eastAsia="MS-Mincho" w:hAnsi="Verdana"/>
          <w:sz w:val="20"/>
          <w:u w:color="0000FF"/>
          <w:lang w:val="en-US"/>
        </w:rPr>
        <w:t>R</w:t>
      </w:r>
      <w:r w:rsidRPr="00FB0EAA">
        <w:rPr>
          <w:rFonts w:ascii="Verdana" w:eastAsia="MS-Mincho" w:hAnsi="Verdana"/>
          <w:sz w:val="20"/>
          <w:u w:color="0000FF"/>
          <w:lang w:val="en-US"/>
        </w:rPr>
        <w:t>esearch Society, UK.</w:t>
      </w:r>
    </w:p>
    <w:p w14:paraId="50F6D5DC" w14:textId="77777777" w:rsidR="00C638DE" w:rsidRPr="00FB0EAA" w:rsidRDefault="00C638DE" w:rsidP="00C638DE">
      <w:pPr>
        <w:widowControl w:val="0"/>
        <w:autoSpaceDE w:val="0"/>
        <w:autoSpaceDN w:val="0"/>
        <w:adjustRightInd w:val="0"/>
        <w:rPr>
          <w:rFonts w:ascii="Verdana" w:eastAsia="MS-Mincho" w:hAnsi="Verdana"/>
          <w:b/>
          <w:bCs/>
          <w:sz w:val="20"/>
          <w:u w:color="0000FF"/>
          <w:lang w:val="en-US"/>
        </w:rPr>
      </w:pPr>
    </w:p>
    <w:p w14:paraId="2877457F" w14:textId="176B2ECB" w:rsidR="00C638DE" w:rsidRPr="00FB0EAA" w:rsidRDefault="004C06C7" w:rsidP="00C638DE">
      <w:pPr>
        <w:widowControl w:val="0"/>
        <w:pBdr>
          <w:bottom w:val="single" w:sz="12" w:space="1" w:color="auto"/>
        </w:pBdr>
        <w:autoSpaceDE w:val="0"/>
        <w:autoSpaceDN w:val="0"/>
        <w:adjustRightInd w:val="0"/>
        <w:ind w:hanging="284"/>
        <w:rPr>
          <w:rFonts w:ascii="Verdana" w:eastAsia="MS-Mincho" w:hAnsi="Verdana"/>
          <w:sz w:val="20"/>
          <w:u w:color="0000FF"/>
          <w:lang w:val="en-US"/>
        </w:rPr>
      </w:pPr>
      <w:r w:rsidRPr="00FB0EAA">
        <w:rPr>
          <w:rFonts w:ascii="Verdana" w:eastAsia="MS-Mincho" w:hAnsi="Verdana"/>
          <w:b/>
          <w:bCs/>
          <w:sz w:val="20"/>
          <w:u w:color="0000FF"/>
          <w:lang w:val="en-US"/>
        </w:rPr>
        <w:t>REVIEW and</w:t>
      </w:r>
      <w:r w:rsidR="00C638DE" w:rsidRPr="00FB0EAA">
        <w:rPr>
          <w:rFonts w:ascii="Verdana" w:eastAsia="MS-Mincho" w:hAnsi="Verdana"/>
          <w:b/>
          <w:bCs/>
          <w:sz w:val="20"/>
          <w:u w:color="0000FF"/>
          <w:lang w:val="en-US"/>
        </w:rPr>
        <w:t xml:space="preserve"> EDITORIAL ACTIVITIES</w:t>
      </w:r>
    </w:p>
    <w:p w14:paraId="7E7B277D" w14:textId="77777777" w:rsidR="003E5D1B" w:rsidRPr="00FB0EAA" w:rsidRDefault="003E5D1B" w:rsidP="00C638DE">
      <w:pPr>
        <w:widowControl w:val="0"/>
        <w:autoSpaceDE w:val="0"/>
        <w:autoSpaceDN w:val="0"/>
        <w:adjustRightInd w:val="0"/>
        <w:ind w:hanging="284"/>
        <w:rPr>
          <w:rFonts w:ascii="Verdana" w:eastAsia="MS-Mincho" w:hAnsi="Verdana"/>
          <w:sz w:val="20"/>
          <w:u w:color="0000FF"/>
          <w:lang w:val="en-US"/>
        </w:rPr>
      </w:pPr>
    </w:p>
    <w:p w14:paraId="566B4681" w14:textId="7E534410" w:rsidR="009101EB" w:rsidRPr="00FB0EAA" w:rsidRDefault="003E5D1B" w:rsidP="009101EB">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E</w:t>
      </w:r>
      <w:r w:rsidR="006825E2" w:rsidRPr="00FB0EAA">
        <w:rPr>
          <w:rFonts w:ascii="Verdana" w:eastAsia="MS-Mincho" w:hAnsi="Verdana"/>
          <w:sz w:val="20"/>
          <w:u w:color="0000FF"/>
          <w:lang w:val="en-US"/>
        </w:rPr>
        <w:t>ditor ‘Methodology’</w:t>
      </w:r>
      <w:r w:rsidR="00DE35D1" w:rsidRPr="00FB0EAA">
        <w:rPr>
          <w:rFonts w:ascii="Verdana" w:eastAsia="MS-Mincho" w:hAnsi="Verdana"/>
          <w:sz w:val="20"/>
          <w:u w:color="0000FF"/>
          <w:lang w:val="en-US"/>
        </w:rPr>
        <w:t xml:space="preserve"> </w:t>
      </w:r>
      <w:r w:rsidR="006825E2" w:rsidRPr="00FB0EAA">
        <w:rPr>
          <w:rFonts w:ascii="Verdana" w:eastAsia="MS-Mincho" w:hAnsi="Verdana"/>
          <w:sz w:val="20"/>
          <w:u w:color="0000FF"/>
          <w:lang w:val="en-US"/>
        </w:rPr>
        <w:t xml:space="preserve">- </w:t>
      </w:r>
      <w:r w:rsidR="00DE35D1" w:rsidRPr="00FB0EAA">
        <w:rPr>
          <w:rFonts w:ascii="Verdana" w:eastAsia="MS-Mincho" w:hAnsi="Verdana"/>
          <w:sz w:val="20"/>
          <w:u w:color="0000FF"/>
          <w:lang w:val="en-US"/>
        </w:rPr>
        <w:t>Journal of the European Association for Methodology.</w:t>
      </w:r>
      <w:r w:rsidR="00C638DE" w:rsidRPr="00FB0EAA">
        <w:rPr>
          <w:rFonts w:ascii="Verdana" w:eastAsia="MS-Mincho" w:hAnsi="Verdana"/>
          <w:sz w:val="20"/>
          <w:u w:color="0000FF"/>
          <w:lang w:val="en-US"/>
        </w:rPr>
        <w:t xml:space="preserve"> 2014-</w:t>
      </w:r>
      <w:r w:rsidR="00E276F3" w:rsidRPr="00FB0EAA">
        <w:rPr>
          <w:rFonts w:ascii="Verdana" w:eastAsia="MS-Mincho" w:hAnsi="Verdana"/>
          <w:sz w:val="20"/>
          <w:u w:color="0000FF"/>
          <w:lang w:val="en-US"/>
        </w:rPr>
        <w:t>201</w:t>
      </w:r>
      <w:r w:rsidR="00347A17" w:rsidRPr="00FB0EAA">
        <w:rPr>
          <w:rFonts w:ascii="Verdana" w:eastAsia="MS-Mincho" w:hAnsi="Verdana"/>
          <w:sz w:val="20"/>
          <w:u w:color="0000FF"/>
          <w:lang w:val="en-US"/>
        </w:rPr>
        <w:t>8</w:t>
      </w:r>
    </w:p>
    <w:p w14:paraId="5BE2E1D3" w14:textId="2B6012CA" w:rsidR="009101EB" w:rsidRPr="00FB0EAA" w:rsidRDefault="009101EB" w:rsidP="009101EB">
      <w:pPr>
        <w:widowControl w:val="0"/>
        <w:autoSpaceDE w:val="0"/>
        <w:autoSpaceDN w:val="0"/>
        <w:adjustRightInd w:val="0"/>
        <w:ind w:hanging="284"/>
        <w:rPr>
          <w:rFonts w:ascii="Verdana" w:eastAsia="MS-Mincho" w:hAnsi="Verdana"/>
          <w:i/>
          <w:sz w:val="20"/>
          <w:lang w:val="en-US"/>
        </w:rPr>
      </w:pPr>
      <w:r w:rsidRPr="00FB0EAA">
        <w:rPr>
          <w:rFonts w:ascii="Verdana" w:eastAsia="MS-Mincho" w:hAnsi="Verdana"/>
          <w:sz w:val="20"/>
          <w:lang w:val="en-US"/>
        </w:rPr>
        <w:tab/>
      </w:r>
      <w:r w:rsidRPr="00FB0EAA">
        <w:rPr>
          <w:rFonts w:ascii="Verdana" w:eastAsia="MS-Mincho" w:hAnsi="Verdana"/>
          <w:i/>
          <w:sz w:val="20"/>
          <w:lang w:val="en-US"/>
        </w:rPr>
        <w:t>Methodology is a peer-reviewed journal in the field of social science methodology. It is the official journal of the Europ</w:t>
      </w:r>
      <w:r w:rsidR="008B0CFB" w:rsidRPr="00FB0EAA">
        <w:rPr>
          <w:rFonts w:ascii="Verdana" w:eastAsia="MS-Mincho" w:hAnsi="Verdana"/>
          <w:i/>
          <w:sz w:val="20"/>
          <w:lang w:val="en-US"/>
        </w:rPr>
        <w:t xml:space="preserve">ean Association for Methodology. </w:t>
      </w:r>
      <w:hyperlink r:id="rId13" w:history="1">
        <w:r w:rsidR="00DE35D1" w:rsidRPr="00FB0EAA">
          <w:rPr>
            <w:rFonts w:ascii="Verdana" w:eastAsia="MS-Mincho" w:hAnsi="Verdana"/>
            <w:color w:val="0000FF"/>
            <w:sz w:val="20"/>
            <w:u w:val="single" w:color="0000FF"/>
            <w:lang w:val="en-US"/>
          </w:rPr>
          <w:t>http://www.hogrefe.com/periodicals/methodology</w:t>
        </w:r>
      </w:hyperlink>
    </w:p>
    <w:p w14:paraId="63A07221" w14:textId="72FF34D2" w:rsidR="00E276F3"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Managing editor Methodology</w:t>
      </w:r>
      <w:r w:rsidR="009D5D6D"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2009</w:t>
      </w:r>
      <w:r w:rsidR="00F12E76" w:rsidRPr="00FB0EAA">
        <w:rPr>
          <w:rFonts w:ascii="Verdana" w:eastAsia="MS-Mincho" w:hAnsi="Verdana"/>
          <w:sz w:val="20"/>
          <w:u w:color="0000FF"/>
          <w:lang w:val="en-US"/>
        </w:rPr>
        <w:t xml:space="preserve"> </w:t>
      </w:r>
      <w:r w:rsidR="00E276F3" w:rsidRPr="00FB0EAA">
        <w:rPr>
          <w:rFonts w:ascii="Verdana" w:eastAsia="MS-Mincho" w:hAnsi="Verdana"/>
          <w:sz w:val="20"/>
          <w:u w:color="0000FF"/>
          <w:lang w:val="en-US"/>
        </w:rPr>
        <w:t>–</w:t>
      </w:r>
      <w:r w:rsidR="00F12E76" w:rsidRPr="00FB0EAA">
        <w:rPr>
          <w:rFonts w:ascii="Verdana" w:eastAsia="MS-Mincho" w:hAnsi="Verdana"/>
          <w:sz w:val="20"/>
          <w:u w:color="0000FF"/>
          <w:lang w:val="en-US"/>
        </w:rPr>
        <w:t xml:space="preserve"> </w:t>
      </w:r>
      <w:r w:rsidRPr="00FB0EAA">
        <w:rPr>
          <w:rFonts w:ascii="Verdana" w:eastAsia="MS-Mincho" w:hAnsi="Verdana"/>
          <w:sz w:val="20"/>
          <w:u w:color="0000FF"/>
          <w:lang w:val="en-US"/>
        </w:rPr>
        <w:t>2014</w:t>
      </w:r>
    </w:p>
    <w:p w14:paraId="7368E41A" w14:textId="1188A1AB" w:rsidR="00C638DE" w:rsidRPr="00FB0EAA" w:rsidRDefault="00C638DE"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peer review college – Economic and Social Research Council, 2013 </w:t>
      </w:r>
      <w:r w:rsidR="006825E2" w:rsidRPr="00FB0EAA">
        <w:rPr>
          <w:rFonts w:ascii="Verdana" w:eastAsia="MS-Mincho" w:hAnsi="Verdana"/>
          <w:sz w:val="20"/>
          <w:u w:color="0000FF"/>
          <w:lang w:val="en-US"/>
        </w:rPr>
        <w:t>–</w:t>
      </w:r>
      <w:r w:rsidRPr="00FB0EAA">
        <w:rPr>
          <w:rFonts w:ascii="Verdana" w:eastAsia="MS-Mincho" w:hAnsi="Verdana"/>
          <w:sz w:val="20"/>
          <w:u w:color="0000FF"/>
          <w:lang w:val="en-US"/>
        </w:rPr>
        <w:t xml:space="preserve"> 2015</w:t>
      </w:r>
    </w:p>
    <w:p w14:paraId="5B671A2A" w14:textId="3CBDAFB3" w:rsidR="006825E2" w:rsidRPr="00FB0EAA" w:rsidRDefault="006825E2"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NWO-SSH (Dutch Science Foundation) committee for VENI grants, 2019.</w:t>
      </w:r>
    </w:p>
    <w:p w14:paraId="540A3214" w14:textId="420FCE35" w:rsidR="00A43375" w:rsidRPr="00FB0EAA" w:rsidRDefault="00A43375" w:rsidP="00C638DE">
      <w:pPr>
        <w:widowControl w:val="0"/>
        <w:autoSpaceDE w:val="0"/>
        <w:autoSpaceDN w:val="0"/>
        <w:adjustRightInd w:val="0"/>
        <w:ind w:hanging="284"/>
        <w:rPr>
          <w:rFonts w:ascii="Verdana" w:eastAsia="MS-Mincho" w:hAnsi="Verdana"/>
          <w:sz w:val="20"/>
          <w:u w:color="0000FF"/>
          <w:lang w:val="en-US"/>
        </w:rPr>
      </w:pPr>
      <w:bookmarkStart w:id="1" w:name="_Hlk22547572"/>
      <w:r w:rsidRPr="00FB0EAA">
        <w:rPr>
          <w:rFonts w:ascii="Verdana" w:eastAsia="MS-Mincho" w:hAnsi="Verdana"/>
          <w:sz w:val="20"/>
          <w:u w:color="0000FF"/>
          <w:lang w:val="en-US"/>
        </w:rPr>
        <w:t>Associate editor for Methods, Data, Analysis. 2018-present</w:t>
      </w:r>
      <w:r w:rsidRPr="00FB0EAA">
        <w:rPr>
          <w:rFonts w:ascii="Verdana" w:hAnsi="Verdana"/>
          <w:lang w:val="en-US"/>
        </w:rPr>
        <w:t xml:space="preserve"> </w:t>
      </w:r>
      <w:hyperlink r:id="rId14" w:history="1">
        <w:r w:rsidRPr="00FB0EAA">
          <w:rPr>
            <w:rStyle w:val="Hyperlink"/>
            <w:rFonts w:ascii="Verdana" w:eastAsia="MS-Mincho" w:hAnsi="Verdana"/>
            <w:sz w:val="20"/>
            <w:lang w:val="en-US"/>
          </w:rPr>
          <w:t>https://mda.gesis.org/index.php/mda</w:t>
        </w:r>
      </w:hyperlink>
      <w:r w:rsidRPr="00FB0EAA">
        <w:rPr>
          <w:rFonts w:ascii="Verdana" w:eastAsia="MS-Mincho" w:hAnsi="Verdana"/>
          <w:sz w:val="20"/>
          <w:u w:color="0000FF"/>
          <w:lang w:val="en-US"/>
        </w:rPr>
        <w:t xml:space="preserve"> </w:t>
      </w:r>
      <w:bookmarkEnd w:id="1"/>
    </w:p>
    <w:p w14:paraId="1BFAB3B9" w14:textId="2C89A3A9" w:rsidR="00B56150" w:rsidRPr="00FB0EAA" w:rsidRDefault="00B56150" w:rsidP="00C638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Associate editor for Journal of the Royal Statistical Society Series A. 2019-present</w:t>
      </w:r>
      <w:r w:rsidRPr="00FB0EAA">
        <w:rPr>
          <w:rFonts w:ascii="Verdana" w:hAnsi="Verdana"/>
          <w:lang w:val="en-US"/>
        </w:rPr>
        <w:t xml:space="preserve"> </w:t>
      </w:r>
    </w:p>
    <w:p w14:paraId="3517FEE2" w14:textId="4BF8D1E5" w:rsidR="00E573BC" w:rsidRPr="00FB0EAA" w:rsidRDefault="00C638DE" w:rsidP="00E573BC">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Ad hoc reviewer for </w:t>
      </w:r>
      <w:r w:rsidR="00462955">
        <w:rPr>
          <w:rFonts w:ascii="Verdana" w:eastAsia="MS-Mincho" w:hAnsi="Verdana"/>
          <w:sz w:val="20"/>
          <w:u w:color="0000FF"/>
          <w:lang w:val="en-US"/>
        </w:rPr>
        <w:t xml:space="preserve">various journals: </w:t>
      </w:r>
      <w:r w:rsidR="00ED28D9" w:rsidRPr="00FB0EAA">
        <w:rPr>
          <w:rFonts w:ascii="Verdana" w:eastAsia="MS-Mincho" w:hAnsi="Verdana"/>
          <w:sz w:val="20"/>
          <w:u w:color="0000FF"/>
          <w:lang w:val="en-US"/>
        </w:rPr>
        <w:t xml:space="preserve">European Journal of Developmental Psychology, Field Methods, International Journal for Public Opinion Research, Journal of Official Statistics, </w:t>
      </w:r>
      <w:r w:rsidRPr="00FB0EAA">
        <w:rPr>
          <w:rFonts w:ascii="Verdana" w:eastAsia="MS-Mincho" w:hAnsi="Verdana"/>
          <w:sz w:val="20"/>
          <w:u w:color="0000FF"/>
          <w:lang w:val="en-US"/>
        </w:rPr>
        <w:t xml:space="preserve">Journal of the Royal Statistical Society (series A), </w:t>
      </w:r>
      <w:r w:rsidR="00ED28D9" w:rsidRPr="00FB0EAA">
        <w:rPr>
          <w:rFonts w:ascii="Verdana" w:eastAsia="MS-Mincho" w:hAnsi="Verdana"/>
          <w:sz w:val="20"/>
          <w:u w:color="0000FF"/>
          <w:lang w:val="en-US"/>
        </w:rPr>
        <w:t>Mathematical population studies, Methodology, Methodological Review of Applied Research, Multivariate Behavio</w:t>
      </w:r>
      <w:r w:rsidR="002A6E6D" w:rsidRPr="00FB0EAA">
        <w:rPr>
          <w:rFonts w:ascii="Verdana" w:eastAsia="MS-Mincho" w:hAnsi="Verdana"/>
          <w:sz w:val="20"/>
          <w:u w:color="0000FF"/>
          <w:lang w:val="en-US"/>
        </w:rPr>
        <w:t>u</w:t>
      </w:r>
      <w:r w:rsidR="00ED28D9" w:rsidRPr="00FB0EAA">
        <w:rPr>
          <w:rFonts w:ascii="Verdana" w:eastAsia="MS-Mincho" w:hAnsi="Verdana"/>
          <w:sz w:val="20"/>
          <w:u w:color="0000FF"/>
          <w:lang w:val="en-US"/>
        </w:rPr>
        <w:t xml:space="preserve">ral Research, Public Opinion Quarterly, Social Science Computer Review, PLOS ONE, </w:t>
      </w:r>
      <w:r w:rsidRPr="00FB0EAA">
        <w:rPr>
          <w:rFonts w:ascii="Verdana" w:eastAsia="MS-Mincho" w:hAnsi="Verdana"/>
          <w:sz w:val="20"/>
          <w:u w:color="0000FF"/>
          <w:lang w:val="en-US"/>
        </w:rPr>
        <w:t xml:space="preserve">Sociological Methods and Research, </w:t>
      </w:r>
      <w:proofErr w:type="spellStart"/>
      <w:r w:rsidR="00ED28D9" w:rsidRPr="00FB0EAA">
        <w:rPr>
          <w:rFonts w:ascii="Verdana" w:eastAsia="MS-Mincho" w:hAnsi="Verdana"/>
          <w:sz w:val="20"/>
          <w:u w:color="0000FF"/>
          <w:lang w:val="en-US"/>
        </w:rPr>
        <w:t>Statistica</w:t>
      </w:r>
      <w:proofErr w:type="spellEnd"/>
      <w:r w:rsidR="00ED28D9" w:rsidRPr="00FB0EAA">
        <w:rPr>
          <w:rFonts w:ascii="Verdana" w:eastAsia="MS-Mincho" w:hAnsi="Verdana"/>
          <w:sz w:val="20"/>
          <w:u w:color="0000FF"/>
          <w:lang w:val="en-US"/>
        </w:rPr>
        <w:t xml:space="preserve"> </w:t>
      </w:r>
      <w:proofErr w:type="spellStart"/>
      <w:r w:rsidR="00ED28D9" w:rsidRPr="00FB0EAA">
        <w:rPr>
          <w:rFonts w:ascii="Verdana" w:eastAsia="MS-Mincho" w:hAnsi="Verdana"/>
          <w:sz w:val="20"/>
          <w:u w:color="0000FF"/>
          <w:lang w:val="en-US"/>
        </w:rPr>
        <w:t>Neerlandica</w:t>
      </w:r>
      <w:proofErr w:type="spellEnd"/>
      <w:r w:rsidR="00ED28D9" w:rsidRPr="00FB0EAA">
        <w:rPr>
          <w:rFonts w:ascii="Verdana" w:eastAsia="MS-Mincho" w:hAnsi="Verdana"/>
          <w:sz w:val="20"/>
          <w:u w:color="0000FF"/>
          <w:lang w:val="en-US"/>
        </w:rPr>
        <w:t xml:space="preserve">, </w:t>
      </w:r>
      <w:r w:rsidRPr="00FB0EAA">
        <w:rPr>
          <w:rFonts w:ascii="Verdana" w:eastAsia="MS-Mincho" w:hAnsi="Verdana"/>
          <w:sz w:val="20"/>
          <w:u w:color="0000FF"/>
          <w:lang w:val="en-US"/>
        </w:rPr>
        <w:t>Survey Methodology,</w:t>
      </w:r>
      <w:r w:rsidR="00F92388" w:rsidRPr="00FB0EAA">
        <w:rPr>
          <w:rFonts w:ascii="Verdana" w:eastAsia="MS-Mincho" w:hAnsi="Verdana"/>
          <w:sz w:val="20"/>
          <w:u w:color="0000FF"/>
          <w:lang w:val="en-US"/>
        </w:rPr>
        <w:t xml:space="preserve"> Survey Research Methods,</w:t>
      </w:r>
      <w:r w:rsidRPr="00FB0EAA">
        <w:rPr>
          <w:rFonts w:ascii="Verdana" w:eastAsia="MS-Mincho" w:hAnsi="Verdana"/>
          <w:sz w:val="20"/>
          <w:u w:color="0000FF"/>
          <w:lang w:val="en-US"/>
        </w:rPr>
        <w:t xml:space="preserve"> </w:t>
      </w:r>
      <w:r w:rsidR="003E4AE5" w:rsidRPr="00FB0EAA">
        <w:rPr>
          <w:rFonts w:ascii="Verdana" w:eastAsia="MS-Mincho" w:hAnsi="Verdana"/>
          <w:sz w:val="20"/>
          <w:u w:color="0000FF"/>
          <w:lang w:val="en-US"/>
        </w:rPr>
        <w:t>Social Sci</w:t>
      </w:r>
      <w:r w:rsidR="002A6E6D" w:rsidRPr="00FB0EAA">
        <w:rPr>
          <w:rFonts w:ascii="Verdana" w:eastAsia="MS-Mincho" w:hAnsi="Verdana"/>
          <w:sz w:val="20"/>
          <w:u w:color="0000FF"/>
          <w:lang w:val="en-US"/>
        </w:rPr>
        <w:t>e</w:t>
      </w:r>
      <w:r w:rsidR="003E4AE5" w:rsidRPr="00FB0EAA">
        <w:rPr>
          <w:rFonts w:ascii="Verdana" w:eastAsia="MS-Mincho" w:hAnsi="Verdana"/>
          <w:sz w:val="20"/>
          <w:u w:color="0000FF"/>
          <w:lang w:val="en-US"/>
        </w:rPr>
        <w:t xml:space="preserve">nce Research, </w:t>
      </w:r>
      <w:proofErr w:type="spellStart"/>
      <w:r w:rsidRPr="00FB0EAA">
        <w:rPr>
          <w:rFonts w:ascii="Verdana" w:eastAsia="MS-Mincho" w:hAnsi="Verdana"/>
          <w:sz w:val="20"/>
          <w:u w:color="0000FF"/>
          <w:lang w:val="en-US"/>
        </w:rPr>
        <w:t>ZonMW</w:t>
      </w:r>
      <w:proofErr w:type="spellEnd"/>
      <w:r w:rsidRPr="00FB0EAA">
        <w:rPr>
          <w:rFonts w:ascii="Verdana" w:eastAsia="MS-Mincho" w:hAnsi="Verdana"/>
          <w:sz w:val="20"/>
          <w:u w:color="0000FF"/>
          <w:lang w:val="en-US"/>
        </w:rPr>
        <w:t xml:space="preserve"> (Netherlands health research council), Economic and Social Research Council (UK research council), </w:t>
      </w:r>
      <w:r w:rsidR="00C16240">
        <w:rPr>
          <w:rFonts w:ascii="Verdana" w:eastAsia="MS-Mincho" w:hAnsi="Verdana"/>
          <w:sz w:val="20"/>
          <w:u w:color="0000FF"/>
          <w:lang w:val="en-US"/>
        </w:rPr>
        <w:t xml:space="preserve">German Research Council (DFG), Belgian research Council (FWO), </w:t>
      </w:r>
      <w:proofErr w:type="spellStart"/>
      <w:r w:rsidRPr="00FB0EAA">
        <w:rPr>
          <w:rFonts w:ascii="Verdana" w:eastAsia="MS-Mincho" w:hAnsi="Verdana"/>
          <w:sz w:val="20"/>
          <w:u w:color="0000FF"/>
          <w:lang w:val="en-US"/>
        </w:rPr>
        <w:t>Revalidatiefonds</w:t>
      </w:r>
      <w:proofErr w:type="spellEnd"/>
      <w:r w:rsidRPr="00FB0EAA">
        <w:rPr>
          <w:rFonts w:ascii="Verdana" w:eastAsia="MS-Mincho" w:hAnsi="Verdana"/>
          <w:sz w:val="20"/>
          <w:u w:color="0000FF"/>
          <w:lang w:val="en-US"/>
        </w:rPr>
        <w:t xml:space="preserve"> (Netherlands research council),</w:t>
      </w:r>
      <w:r w:rsidR="00A43375" w:rsidRPr="00FB0EAA">
        <w:rPr>
          <w:rFonts w:ascii="Verdana" w:eastAsia="MS-Mincho" w:hAnsi="Verdana"/>
          <w:sz w:val="20"/>
          <w:u w:color="0000FF"/>
          <w:lang w:val="en-US"/>
        </w:rPr>
        <w:t xml:space="preserve"> Polish National Science Foundation,</w:t>
      </w:r>
      <w:r w:rsidRPr="00FB0EAA">
        <w:rPr>
          <w:rFonts w:ascii="Verdana" w:eastAsia="MS-Mincho" w:hAnsi="Verdana"/>
          <w:sz w:val="20"/>
          <w:u w:color="0000FF"/>
          <w:lang w:val="en-US"/>
        </w:rPr>
        <w:t xml:space="preserve"> </w:t>
      </w:r>
      <w:r w:rsidR="00462955">
        <w:rPr>
          <w:rFonts w:ascii="Verdana" w:eastAsia="MS-Mincho" w:hAnsi="Verdana"/>
          <w:sz w:val="20"/>
          <w:u w:color="0000FF"/>
          <w:lang w:val="en-US"/>
        </w:rPr>
        <w:t xml:space="preserve">Flemish Science Foundation, </w:t>
      </w:r>
      <w:r w:rsidR="00822554">
        <w:rPr>
          <w:rFonts w:ascii="Verdana" w:eastAsia="MS-Mincho" w:hAnsi="Verdana"/>
          <w:sz w:val="20"/>
          <w:u w:color="0000FF"/>
          <w:lang w:val="en-US"/>
        </w:rPr>
        <w:t xml:space="preserve">Swiss National Science Foundation, </w:t>
      </w:r>
      <w:r w:rsidRPr="00FB0EAA">
        <w:rPr>
          <w:rFonts w:ascii="Verdana" w:eastAsia="MS-Mincho" w:hAnsi="Verdana"/>
          <w:sz w:val="20"/>
          <w:u w:color="0000FF"/>
          <w:lang w:val="en-US"/>
        </w:rPr>
        <w:t>General Online</w:t>
      </w:r>
      <w:r w:rsidR="00B831AF" w:rsidRPr="00FB0EAA">
        <w:rPr>
          <w:rFonts w:ascii="Verdana" w:eastAsia="MS-Mincho" w:hAnsi="Verdana"/>
          <w:sz w:val="20"/>
          <w:u w:color="0000FF"/>
          <w:lang w:val="en-US"/>
        </w:rPr>
        <w:t xml:space="preserve"> Research conference</w:t>
      </w:r>
      <w:r w:rsidRPr="00FB0EAA">
        <w:rPr>
          <w:rFonts w:ascii="Verdana" w:eastAsia="MS-Mincho" w:hAnsi="Verdana"/>
          <w:sz w:val="20"/>
          <w:u w:color="0000FF"/>
          <w:lang w:val="en-US"/>
        </w:rPr>
        <w:t xml:space="preserve"> (GOR)</w:t>
      </w:r>
      <w:r w:rsidR="00B831AF" w:rsidRPr="00FB0EAA">
        <w:rPr>
          <w:rFonts w:ascii="Verdana" w:eastAsia="MS-Mincho" w:hAnsi="Verdana"/>
          <w:sz w:val="20"/>
          <w:u w:color="0000FF"/>
          <w:lang w:val="en-US"/>
        </w:rPr>
        <w:t>, European Association for Methodology conference</w:t>
      </w:r>
      <w:r w:rsidR="00275D84">
        <w:rPr>
          <w:rFonts w:ascii="Verdana" w:eastAsia="MS-Mincho" w:hAnsi="Verdana"/>
          <w:sz w:val="20"/>
          <w:u w:color="0000FF"/>
          <w:lang w:val="en-US"/>
        </w:rPr>
        <w:t>.</w:t>
      </w:r>
    </w:p>
    <w:p w14:paraId="067B3524" w14:textId="77777777" w:rsidR="00EF4183" w:rsidRPr="00FB0EAA" w:rsidRDefault="00EF4183" w:rsidP="00E573BC">
      <w:pPr>
        <w:widowControl w:val="0"/>
        <w:autoSpaceDE w:val="0"/>
        <w:autoSpaceDN w:val="0"/>
        <w:adjustRightInd w:val="0"/>
        <w:ind w:hanging="284"/>
        <w:rPr>
          <w:rFonts w:ascii="Verdana" w:eastAsia="MS-Mincho" w:hAnsi="Verdana"/>
          <w:b/>
          <w:bCs/>
          <w:sz w:val="20"/>
          <w:u w:val="single"/>
          <w:lang w:val="en-US"/>
        </w:rPr>
      </w:pPr>
    </w:p>
    <w:p w14:paraId="1B025A1A" w14:textId="7499FF10" w:rsidR="00C37D87" w:rsidRPr="00FB0EAA" w:rsidRDefault="00C37D87" w:rsidP="00E573BC">
      <w:pPr>
        <w:widowControl w:val="0"/>
        <w:autoSpaceDE w:val="0"/>
        <w:autoSpaceDN w:val="0"/>
        <w:adjustRightInd w:val="0"/>
        <w:ind w:hanging="284"/>
        <w:rPr>
          <w:rFonts w:ascii="Verdana" w:eastAsia="MS-Mincho" w:hAnsi="Verdana"/>
          <w:sz w:val="20"/>
          <w:u w:val="single"/>
          <w:lang w:val="en-US"/>
        </w:rPr>
      </w:pPr>
      <w:r w:rsidRPr="00FB0EAA">
        <w:rPr>
          <w:rFonts w:ascii="Verdana" w:eastAsia="MS-Mincho" w:hAnsi="Verdana"/>
          <w:b/>
          <w:bCs/>
          <w:sz w:val="20"/>
          <w:u w:val="single"/>
          <w:lang w:val="en-US"/>
        </w:rPr>
        <w:t>MEMBERSHIPS</w:t>
      </w:r>
    </w:p>
    <w:p w14:paraId="13A33C39" w14:textId="3A4CDB4D" w:rsidR="00DA10AA" w:rsidRPr="00FB0EAA" w:rsidRDefault="00DA10AA" w:rsidP="00DA10A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Chair of the methodological advisory</w:t>
      </w:r>
      <w:r w:rsidRPr="00FB0EAA">
        <w:rPr>
          <w:rFonts w:ascii="Verdana" w:eastAsia="MS-Mincho" w:hAnsi="Verdana"/>
          <w:sz w:val="20"/>
          <w:u w:color="0000FF"/>
          <w:lang w:val="en-US"/>
        </w:rPr>
        <w:t xml:space="preserve"> board of the Gender and Generations Programme. </w:t>
      </w:r>
    </w:p>
    <w:p w14:paraId="4EDD1CB5" w14:textId="7719C7A4" w:rsidR="00DA10AA" w:rsidRPr="00FB0EAA" w:rsidRDefault="00DA10AA" w:rsidP="00DA10AA">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w:t>
      </w:r>
      <w:r>
        <w:rPr>
          <w:rFonts w:ascii="Verdana" w:eastAsia="MS-Mincho" w:hAnsi="Verdana"/>
          <w:sz w:val="20"/>
          <w:u w:color="0000FF"/>
          <w:lang w:val="en-US"/>
        </w:rPr>
        <w:t>2021 -</w:t>
      </w:r>
      <w:r w:rsidR="00C16240">
        <w:rPr>
          <w:rFonts w:ascii="Verdana" w:eastAsia="MS-Mincho" w:hAnsi="Verdana"/>
          <w:sz w:val="20"/>
          <w:u w:color="0000FF"/>
          <w:lang w:val="en-US"/>
        </w:rPr>
        <w:t xml:space="preserve"> present</w:t>
      </w:r>
      <w:r w:rsidRPr="00FB0EAA">
        <w:rPr>
          <w:rFonts w:ascii="Verdana" w:eastAsia="MS-Mincho" w:hAnsi="Verdana"/>
          <w:sz w:val="20"/>
          <w:u w:color="0000FF"/>
          <w:lang w:val="en-US"/>
        </w:rPr>
        <w:t xml:space="preserve">). </w:t>
      </w:r>
    </w:p>
    <w:p w14:paraId="474FB7A0" w14:textId="77777777" w:rsidR="009D0A5D" w:rsidRPr="00FB0EAA" w:rsidRDefault="009D0A5D" w:rsidP="009D0A5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consortium board of the Gender and Generations Programme. </w:t>
      </w:r>
    </w:p>
    <w:p w14:paraId="3C37E4C2" w14:textId="4DF55E27" w:rsidR="009D0A5D" w:rsidRPr="00FB0EAA" w:rsidRDefault="009D0A5D" w:rsidP="009D0A5D">
      <w:pPr>
        <w:widowControl w:val="0"/>
        <w:autoSpaceDE w:val="0"/>
        <w:autoSpaceDN w:val="0"/>
        <w:adjustRightInd w:val="0"/>
        <w:rPr>
          <w:rFonts w:ascii="Verdana" w:eastAsia="MS-Mincho" w:hAnsi="Verdana"/>
          <w:sz w:val="20"/>
          <w:u w:color="0000FF"/>
          <w:lang w:val="en-US"/>
        </w:rPr>
      </w:pPr>
      <w:r w:rsidRPr="00FB0EAA">
        <w:rPr>
          <w:rFonts w:ascii="Verdana" w:eastAsia="MS-Mincho" w:hAnsi="Verdana"/>
          <w:i/>
          <w:sz w:val="20"/>
          <w:u w:color="0000FF"/>
          <w:lang w:val="en-US"/>
        </w:rPr>
        <w:t>A longitudinal, European comparative survey into issues of gender and aging</w:t>
      </w:r>
      <w:r w:rsidRPr="00FB0EAA">
        <w:rPr>
          <w:rFonts w:ascii="Verdana" w:eastAsia="MS-Mincho" w:hAnsi="Verdana"/>
          <w:sz w:val="20"/>
          <w:u w:color="0000FF"/>
          <w:lang w:val="en-US"/>
        </w:rPr>
        <w:t xml:space="preserve"> (2015-2020). Awarded with a Horizon 2020 grant. </w:t>
      </w:r>
      <w:hyperlink r:id="rId15" w:history="1">
        <w:r w:rsidRPr="00FB0EAA">
          <w:rPr>
            <w:rStyle w:val="Hyperlink"/>
            <w:rFonts w:ascii="Verdana" w:eastAsia="MS-Mincho" w:hAnsi="Verdana"/>
            <w:sz w:val="20"/>
            <w:lang w:val="en-US"/>
          </w:rPr>
          <w:t>www.ggp-i.org</w:t>
        </w:r>
      </w:hyperlink>
      <w:r w:rsidRPr="00FB0EAA">
        <w:rPr>
          <w:rFonts w:ascii="Verdana" w:eastAsia="MS-Mincho" w:hAnsi="Verdana"/>
          <w:sz w:val="20"/>
          <w:u w:color="0000FF"/>
          <w:lang w:val="en-US"/>
        </w:rPr>
        <w:t xml:space="preserve"> </w:t>
      </w:r>
    </w:p>
    <w:p w14:paraId="5C43E39A" w14:textId="51C69E70"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Member of the Methodological Advisory</w:t>
      </w:r>
      <w:r w:rsidR="003A676B" w:rsidRPr="00FB0EAA">
        <w:rPr>
          <w:rFonts w:ascii="Verdana" w:eastAsia="MS-Mincho" w:hAnsi="Verdana"/>
          <w:sz w:val="20"/>
          <w:u w:color="0000FF"/>
          <w:lang w:val="en-US"/>
        </w:rPr>
        <w:t xml:space="preserve"> Board of Understanding Society</w:t>
      </w:r>
      <w:r w:rsidR="003A676B" w:rsidRPr="00275D84">
        <w:rPr>
          <w:rFonts w:ascii="Verdana" w:eastAsia="MS-Mincho" w:hAnsi="Verdana"/>
          <w:i/>
          <w:iCs/>
          <w:sz w:val="20"/>
          <w:u w:color="0000FF"/>
          <w:lang w:val="en-US"/>
        </w:rPr>
        <w:t>:</w:t>
      </w:r>
      <w:r w:rsidRPr="00275D84">
        <w:rPr>
          <w:rFonts w:ascii="Verdana" w:eastAsia="MS-Mincho" w:hAnsi="Verdana"/>
          <w:i/>
          <w:iCs/>
          <w:sz w:val="20"/>
          <w:u w:color="0000FF"/>
          <w:lang w:val="en-US"/>
        </w:rPr>
        <w:t xml:space="preserve"> A UK longitudinal survey interviewing about 100.000 persons annually</w:t>
      </w:r>
      <w:r w:rsidRPr="00FB0EAA">
        <w:rPr>
          <w:rFonts w:ascii="Verdana" w:eastAsia="MS-Mincho" w:hAnsi="Verdana"/>
          <w:sz w:val="20"/>
          <w:u w:color="0000FF"/>
          <w:lang w:val="en-US"/>
        </w:rPr>
        <w:t>, 2016-</w:t>
      </w:r>
      <w:r w:rsidR="001943EB">
        <w:rPr>
          <w:rFonts w:ascii="Verdana" w:eastAsia="MS-Mincho" w:hAnsi="Verdana"/>
          <w:sz w:val="20"/>
          <w:u w:color="0000FF"/>
          <w:lang w:val="en-US"/>
        </w:rPr>
        <w:t xml:space="preserve">2021 </w:t>
      </w:r>
      <w:hyperlink r:id="rId16" w:history="1">
        <w:r w:rsidRPr="00FB0EAA">
          <w:rPr>
            <w:rStyle w:val="Hyperlink"/>
            <w:rFonts w:ascii="Verdana" w:eastAsia="MS-Mincho" w:hAnsi="Verdana"/>
            <w:sz w:val="20"/>
            <w:u w:color="0000FF"/>
            <w:lang w:val="en-US"/>
          </w:rPr>
          <w:t>https://www.understandingsociety.ac.uk/about/people/</w:t>
        </w:r>
      </w:hyperlink>
      <w:r w:rsidRPr="00FB0EAA">
        <w:rPr>
          <w:rFonts w:ascii="Verdana" w:eastAsia="MS-Mincho" w:hAnsi="Verdana"/>
          <w:sz w:val="20"/>
          <w:u w:color="0000FF"/>
          <w:lang w:val="en-US"/>
        </w:rPr>
        <w:t xml:space="preserve"> </w:t>
      </w:r>
    </w:p>
    <w:p w14:paraId="4163485F" w14:textId="1404BAAB" w:rsidR="009B0763" w:rsidRPr="001E5EFE"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lastRenderedPageBreak/>
        <w:t>Member of the s</w:t>
      </w:r>
      <w:r w:rsidR="00802229" w:rsidRPr="00FB0EAA">
        <w:rPr>
          <w:rFonts w:ascii="Verdana" w:eastAsia="MS-Mincho" w:hAnsi="Verdana"/>
          <w:sz w:val="20"/>
          <w:u w:color="0000FF"/>
          <w:lang w:val="en-US"/>
        </w:rPr>
        <w:t>tanding committee of GESIS new Integrated S</w:t>
      </w:r>
      <w:r w:rsidRPr="00FB0EAA">
        <w:rPr>
          <w:rFonts w:ascii="Verdana" w:eastAsia="MS-Mincho" w:hAnsi="Verdana"/>
          <w:sz w:val="20"/>
          <w:u w:color="0000FF"/>
          <w:lang w:val="en-US"/>
        </w:rPr>
        <w:t xml:space="preserve">urvey and </w:t>
      </w:r>
      <w:r w:rsidR="00802229" w:rsidRPr="00FB0EAA">
        <w:rPr>
          <w:rFonts w:ascii="Verdana" w:eastAsia="MS-Mincho" w:hAnsi="Verdana"/>
          <w:sz w:val="20"/>
          <w:u w:color="0000FF"/>
          <w:lang w:val="en-US"/>
        </w:rPr>
        <w:t>Data I</w:t>
      </w:r>
      <w:r w:rsidRPr="00FB0EAA">
        <w:rPr>
          <w:rFonts w:ascii="Verdana" w:eastAsia="MS-Mincho" w:hAnsi="Verdana"/>
          <w:sz w:val="20"/>
          <w:u w:color="0000FF"/>
          <w:lang w:val="en-US"/>
        </w:rPr>
        <w:t>nfrastructure</w:t>
      </w:r>
      <w:r w:rsidR="00802229" w:rsidRPr="00FB0EAA">
        <w:rPr>
          <w:rFonts w:ascii="Verdana" w:eastAsia="MS-Mincho" w:hAnsi="Verdana"/>
          <w:sz w:val="20"/>
          <w:u w:color="0000FF"/>
          <w:lang w:val="en-US"/>
        </w:rPr>
        <w:t xml:space="preserve"> (IEDI)</w:t>
      </w:r>
      <w:r w:rsidRPr="00FB0EAA">
        <w:rPr>
          <w:rFonts w:ascii="Verdana" w:eastAsia="MS-Mincho" w:hAnsi="Verdana"/>
          <w:sz w:val="20"/>
          <w:u w:color="0000FF"/>
          <w:lang w:val="en-US"/>
        </w:rPr>
        <w:t xml:space="preserve">. </w:t>
      </w:r>
      <w:r w:rsidRPr="001E5EFE">
        <w:rPr>
          <w:rFonts w:ascii="Verdana" w:eastAsia="MS-Mincho" w:hAnsi="Verdana"/>
          <w:sz w:val="20"/>
          <w:u w:color="0000FF"/>
          <w:lang w:val="en-US"/>
        </w:rPr>
        <w:t>2017-</w:t>
      </w:r>
      <w:r w:rsidR="001943EB">
        <w:rPr>
          <w:rFonts w:ascii="Verdana" w:eastAsia="MS-Mincho" w:hAnsi="Verdana"/>
          <w:sz w:val="20"/>
          <w:u w:color="0000FF"/>
          <w:lang w:val="en-US"/>
        </w:rPr>
        <w:t>2021</w:t>
      </w:r>
    </w:p>
    <w:p w14:paraId="76A5F67D" w14:textId="7BB12BAA"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bookmarkStart w:id="2" w:name="_Hlk20910107"/>
      <w:r w:rsidRPr="00FB0EAA">
        <w:rPr>
          <w:rFonts w:ascii="Verdana" w:eastAsia="MS-Mincho" w:hAnsi="Verdana"/>
          <w:sz w:val="20"/>
          <w:u w:color="0000FF"/>
          <w:lang w:val="en-US"/>
        </w:rPr>
        <w:t xml:space="preserve">Members of the </w:t>
      </w:r>
      <w:r w:rsidR="001943EB">
        <w:rPr>
          <w:rFonts w:ascii="Verdana" w:eastAsia="MS-Mincho" w:hAnsi="Verdana"/>
          <w:sz w:val="20"/>
          <w:u w:color="0000FF"/>
          <w:lang w:val="en-US"/>
        </w:rPr>
        <w:t>AAPOR standard</w:t>
      </w:r>
      <w:r w:rsidR="00275D84">
        <w:rPr>
          <w:rFonts w:ascii="Verdana" w:eastAsia="MS-Mincho" w:hAnsi="Verdana"/>
          <w:sz w:val="20"/>
          <w:u w:color="0000FF"/>
          <w:lang w:val="en-US"/>
        </w:rPr>
        <w:t>s</w:t>
      </w:r>
      <w:r w:rsidR="001943EB">
        <w:rPr>
          <w:rFonts w:ascii="Verdana" w:eastAsia="MS-Mincho" w:hAnsi="Verdana"/>
          <w:sz w:val="20"/>
          <w:u w:color="0000FF"/>
          <w:lang w:val="en-US"/>
        </w:rPr>
        <w:t xml:space="preserve"> committee, 2019-present</w:t>
      </w:r>
    </w:p>
    <w:p w14:paraId="628202FD" w14:textId="30CE4C1B" w:rsidR="0023240C" w:rsidRPr="00FB0EAA" w:rsidRDefault="0023240C"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hyperlink r:id="rId17" w:history="1">
        <w:r w:rsidRPr="00FB0EAA">
          <w:rPr>
            <w:rStyle w:val="Hyperlink"/>
            <w:rFonts w:ascii="Verdana" w:eastAsia="MS-Mincho" w:hAnsi="Verdana"/>
            <w:sz w:val="20"/>
            <w:u w:color="0000FF"/>
            <w:lang w:val="en-US"/>
          </w:rPr>
          <w:t>https://www.aapor.org/About-Us/Leadership/Committees-and-Taskforces.aspx?cid=STANDARDS</w:t>
        </w:r>
      </w:hyperlink>
      <w:r w:rsidRPr="00FB0EAA">
        <w:rPr>
          <w:rFonts w:ascii="Verdana" w:eastAsia="MS-Mincho" w:hAnsi="Verdana"/>
          <w:sz w:val="20"/>
          <w:u w:color="0000FF"/>
          <w:lang w:val="en-US"/>
        </w:rPr>
        <w:t xml:space="preserve"> </w:t>
      </w:r>
    </w:p>
    <w:bookmarkEnd w:id="2"/>
    <w:p w14:paraId="38E0B61A" w14:textId="56FFE90C" w:rsidR="009B0763" w:rsidRPr="00FB0EAA" w:rsidRDefault="009B0763"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ESRC project ‘Understanding survey response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a digital age: Mixed-device online surveys and mobile device use’. PI: Olga Ma</w:t>
      </w:r>
      <w:r w:rsidR="008B2ED5">
        <w:rPr>
          <w:rFonts w:ascii="Verdana" w:eastAsia="MS-Mincho" w:hAnsi="Verdana"/>
          <w:sz w:val="20"/>
          <w:u w:color="0000FF"/>
          <w:lang w:val="en-US"/>
        </w:rPr>
        <w:t>sl</w:t>
      </w:r>
      <w:r w:rsidRPr="00FB0EAA">
        <w:rPr>
          <w:rFonts w:ascii="Verdana" w:eastAsia="MS-Mincho" w:hAnsi="Verdana"/>
          <w:sz w:val="20"/>
          <w:u w:color="0000FF"/>
          <w:lang w:val="en-US"/>
        </w:rPr>
        <w:t>ovskaya</w:t>
      </w:r>
      <w:r w:rsidR="0023240C" w:rsidRPr="00FB0EAA">
        <w:rPr>
          <w:rFonts w:ascii="Verdana" w:eastAsia="MS-Mincho" w:hAnsi="Verdana"/>
          <w:sz w:val="20"/>
          <w:u w:color="0000FF"/>
          <w:lang w:val="en-US"/>
        </w:rPr>
        <w:t>. 2017-2019</w:t>
      </w:r>
    </w:p>
    <w:p w14:paraId="337F6E3B" w14:textId="6E33643D" w:rsidR="009B0763" w:rsidRPr="00FB0EAA" w:rsidRDefault="009B0763" w:rsidP="00802229">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advisory board of the Groningen Institute for Social </w:t>
      </w:r>
      <w:r w:rsidR="001E1BF7" w:rsidRPr="00FB0EAA">
        <w:rPr>
          <w:rFonts w:ascii="Verdana" w:eastAsia="MS-Mincho" w:hAnsi="Verdana"/>
          <w:sz w:val="20"/>
          <w:u w:color="0000FF"/>
          <w:lang w:val="en-US"/>
        </w:rPr>
        <w:t>R</w:t>
      </w:r>
      <w:r w:rsidRPr="00FB0EAA">
        <w:rPr>
          <w:rFonts w:ascii="Verdana" w:eastAsia="MS-Mincho" w:hAnsi="Verdana"/>
          <w:sz w:val="20"/>
          <w:u w:color="0000FF"/>
          <w:lang w:val="en-US"/>
        </w:rPr>
        <w:t xml:space="preserve">esearch (Dutch: </w:t>
      </w:r>
      <w:proofErr w:type="spellStart"/>
      <w:r w:rsidRPr="00FB0EAA">
        <w:rPr>
          <w:rFonts w:ascii="Verdana" w:eastAsia="MS-Mincho" w:hAnsi="Verdana"/>
          <w:sz w:val="20"/>
          <w:u w:color="0000FF"/>
          <w:lang w:val="en-US"/>
        </w:rPr>
        <w:t>Sociaal</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Planbureau</w:t>
      </w:r>
      <w:proofErr w:type="spellEnd"/>
      <w:r w:rsidRPr="00FB0EAA">
        <w:rPr>
          <w:rFonts w:ascii="Verdana" w:eastAsia="MS-Mincho" w:hAnsi="Verdana"/>
          <w:sz w:val="20"/>
          <w:u w:color="0000FF"/>
          <w:lang w:val="en-US"/>
        </w:rPr>
        <w:t xml:space="preserve"> Groningen), </w:t>
      </w:r>
      <w:hyperlink r:id="rId18" w:history="1">
        <w:r w:rsidRPr="00FB0EAA">
          <w:rPr>
            <w:rStyle w:val="Hyperlink"/>
            <w:rFonts w:ascii="Verdana" w:eastAsia="MS-Mincho" w:hAnsi="Verdana"/>
            <w:sz w:val="20"/>
            <w:u w:color="0000FF"/>
            <w:lang w:val="en-US"/>
          </w:rPr>
          <w:t>https://sociaalplanbureaugroningen.nl/ons-verhaal/adviesraad/</w:t>
        </w:r>
      </w:hyperlink>
      <w:r w:rsidRPr="00FB0EAA">
        <w:rPr>
          <w:rFonts w:ascii="Verdana" w:eastAsia="MS-Mincho" w:hAnsi="Verdana"/>
          <w:sz w:val="20"/>
          <w:u w:color="0000FF"/>
          <w:lang w:val="en-US"/>
        </w:rPr>
        <w:t xml:space="preserve"> </w:t>
      </w:r>
      <w:r w:rsidR="0023240C" w:rsidRPr="00FB0EAA">
        <w:rPr>
          <w:rFonts w:ascii="Verdana" w:eastAsia="MS-Mincho" w:hAnsi="Verdana"/>
          <w:sz w:val="20"/>
          <w:u w:color="0000FF"/>
          <w:lang w:val="en-US"/>
        </w:rPr>
        <w:t>2018-</w:t>
      </w:r>
      <w:r w:rsidR="00884646">
        <w:rPr>
          <w:rFonts w:ascii="Verdana" w:eastAsia="MS-Mincho" w:hAnsi="Verdana"/>
          <w:sz w:val="20"/>
          <w:u w:color="0000FF"/>
          <w:lang w:val="en-US"/>
        </w:rPr>
        <w:t xml:space="preserve"> 2022</w:t>
      </w:r>
    </w:p>
    <w:p w14:paraId="44463D4C" w14:textId="5393458B" w:rsidR="00802229" w:rsidRPr="00FB0EAA" w:rsidRDefault="005D6404" w:rsidP="0080222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Member of </w:t>
      </w:r>
      <w:r w:rsidR="00802229" w:rsidRPr="00FB0EAA">
        <w:rPr>
          <w:rFonts w:ascii="Verdana" w:eastAsia="MS-Mincho" w:hAnsi="Verdana"/>
          <w:sz w:val="20"/>
          <w:u w:color="0000FF"/>
          <w:lang w:val="en-US"/>
        </w:rPr>
        <w:t xml:space="preserve">Member of the central committee of the Dutch Platform for Survey research, 2009-present. </w:t>
      </w:r>
      <w:hyperlink r:id="rId19" w:history="1">
        <w:r w:rsidR="00802229" w:rsidRPr="00FB0EAA">
          <w:rPr>
            <w:rStyle w:val="Hyperlink"/>
            <w:rFonts w:ascii="Verdana" w:eastAsia="MS-Mincho" w:hAnsi="Verdana"/>
            <w:sz w:val="20"/>
            <w:u w:color="0000FF"/>
            <w:lang w:val="en-US"/>
          </w:rPr>
          <w:t>www.npso.net</w:t>
        </w:r>
      </w:hyperlink>
      <w:r w:rsidR="00802229" w:rsidRPr="00FB0EAA">
        <w:rPr>
          <w:rFonts w:ascii="Verdana" w:eastAsia="MS-Mincho" w:hAnsi="Verdana"/>
          <w:sz w:val="20"/>
          <w:u w:color="0000FF"/>
          <w:lang w:val="en-US"/>
        </w:rPr>
        <w:t xml:space="preserve"> </w:t>
      </w:r>
    </w:p>
    <w:p w14:paraId="44474B85" w14:textId="42721534" w:rsidR="00C37D87" w:rsidRPr="00FB0EAA" w:rsidRDefault="00B831AF" w:rsidP="009B076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Paying member of</w:t>
      </w:r>
      <w:r w:rsidR="009B0763" w:rsidRPr="00FB0EAA">
        <w:rPr>
          <w:rFonts w:ascii="Verdana" w:eastAsia="MS-Mincho" w:hAnsi="Verdana"/>
          <w:sz w:val="20"/>
          <w:u w:color="0000FF"/>
          <w:lang w:val="en-US"/>
        </w:rPr>
        <w:t xml:space="preserve">: </w:t>
      </w:r>
      <w:r w:rsidR="00C37D87" w:rsidRPr="00FB0EAA">
        <w:rPr>
          <w:rFonts w:ascii="Verdana" w:eastAsia="MS-Mincho" w:hAnsi="Verdana"/>
          <w:sz w:val="20"/>
          <w:u w:color="0000FF"/>
          <w:lang w:val="en-US"/>
        </w:rPr>
        <w:t>European Survey Research Association, American Association for Public Opinion Research, European Association for Methodology</w:t>
      </w:r>
      <w:r w:rsidR="009B0763" w:rsidRPr="00FB0EAA">
        <w:rPr>
          <w:rFonts w:ascii="Verdana" w:eastAsia="MS-Mincho" w:hAnsi="Verdana"/>
          <w:sz w:val="20"/>
          <w:u w:color="0000FF"/>
          <w:lang w:val="en-US"/>
        </w:rPr>
        <w:t>, Dutch society for statistics (VVS-or)</w:t>
      </w:r>
    </w:p>
    <w:p w14:paraId="01FCDA00" w14:textId="77777777" w:rsidR="009B0763" w:rsidRPr="00FB0EAA" w:rsidRDefault="009B0763" w:rsidP="009B0763">
      <w:pPr>
        <w:widowControl w:val="0"/>
        <w:autoSpaceDE w:val="0"/>
        <w:autoSpaceDN w:val="0"/>
        <w:adjustRightInd w:val="0"/>
        <w:ind w:hanging="170"/>
        <w:rPr>
          <w:rFonts w:ascii="Verdana" w:eastAsia="MS-Mincho" w:hAnsi="Verdana"/>
          <w:sz w:val="20"/>
          <w:u w:color="0000FF"/>
          <w:lang w:val="en-US"/>
        </w:rPr>
      </w:pPr>
    </w:p>
    <w:p w14:paraId="7E29105E" w14:textId="77777777" w:rsidR="00C37D87" w:rsidRPr="00FB0EAA" w:rsidRDefault="00C37D87" w:rsidP="00C37D87">
      <w:pPr>
        <w:widowControl w:val="0"/>
        <w:autoSpaceDE w:val="0"/>
        <w:autoSpaceDN w:val="0"/>
        <w:adjustRightInd w:val="0"/>
        <w:rPr>
          <w:rFonts w:ascii="Verdana" w:eastAsia="MS-Mincho" w:hAnsi="Verdana"/>
          <w:b/>
          <w:bCs/>
          <w:sz w:val="20"/>
          <w:lang w:val="en-US"/>
        </w:rPr>
      </w:pPr>
    </w:p>
    <w:p w14:paraId="0865EB4D" w14:textId="77777777" w:rsidR="00C37D87" w:rsidRPr="00FB0EAA" w:rsidRDefault="00C37D87" w:rsidP="00C37D87">
      <w:pPr>
        <w:widowControl w:val="0"/>
        <w:pBdr>
          <w:bottom w:val="single" w:sz="12" w:space="1" w:color="auto"/>
        </w:pBdr>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CONFERENCE ORGANISATION</w:t>
      </w:r>
    </w:p>
    <w:p w14:paraId="3F6F71DA" w14:textId="77777777" w:rsidR="003E5D1B" w:rsidRPr="00FB0EAA" w:rsidRDefault="003E5D1B" w:rsidP="00C37D87">
      <w:pPr>
        <w:widowControl w:val="0"/>
        <w:autoSpaceDE w:val="0"/>
        <w:autoSpaceDN w:val="0"/>
        <w:adjustRightInd w:val="0"/>
        <w:ind w:hanging="284"/>
        <w:rPr>
          <w:rFonts w:ascii="Verdana" w:eastAsia="MS-Mincho" w:hAnsi="Verdana"/>
          <w:sz w:val="20"/>
          <w:u w:color="0000FF"/>
          <w:lang w:val="en-US"/>
        </w:rPr>
      </w:pPr>
    </w:p>
    <w:p w14:paraId="4A500BB6" w14:textId="5FC7CBDC" w:rsidR="00884646" w:rsidRDefault="00884646" w:rsidP="00C66DDE">
      <w:pPr>
        <w:widowControl w:val="0"/>
        <w:autoSpaceDE w:val="0"/>
        <w:autoSpaceDN w:val="0"/>
        <w:adjustRightInd w:val="0"/>
        <w:ind w:hanging="284"/>
        <w:rPr>
          <w:rFonts w:ascii="Verdana" w:eastAsia="MS-Mincho" w:hAnsi="Verdana"/>
          <w:sz w:val="20"/>
          <w:u w:color="0000FF"/>
          <w:lang w:val="en-US"/>
        </w:rPr>
      </w:pPr>
      <w:bookmarkStart w:id="3" w:name="_Hlk20910191"/>
      <w:bookmarkStart w:id="4" w:name="_Hlk22547241"/>
      <w:r>
        <w:rPr>
          <w:rFonts w:ascii="Verdana" w:eastAsia="MS-Mincho" w:hAnsi="Verdana"/>
          <w:sz w:val="20"/>
          <w:u w:color="0000FF"/>
          <w:lang w:val="en-US"/>
        </w:rPr>
        <w:t>ESRA local conference committee, 2025</w:t>
      </w:r>
      <w:r w:rsidR="007E5C36">
        <w:rPr>
          <w:rFonts w:ascii="Verdana" w:eastAsia="MS-Mincho" w:hAnsi="Verdana"/>
          <w:sz w:val="20"/>
          <w:u w:color="0000FF"/>
          <w:lang w:val="en-US"/>
        </w:rPr>
        <w:t>. Utrecht, the Netherlands</w:t>
      </w:r>
    </w:p>
    <w:p w14:paraId="5E01A2C6" w14:textId="5B242936" w:rsidR="007E5C36" w:rsidRDefault="007E5C36" w:rsidP="00C66DDE">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Local organizer of the 5</w:t>
      </w:r>
      <w:r w:rsidRPr="007E5C36">
        <w:rPr>
          <w:rFonts w:ascii="Verdana" w:eastAsia="MS-Mincho" w:hAnsi="Verdana"/>
          <w:sz w:val="20"/>
          <w:u w:color="0000FF"/>
          <w:vertAlign w:val="superscript"/>
          <w:lang w:val="en-US"/>
        </w:rPr>
        <w:t>th</w:t>
      </w:r>
      <w:r>
        <w:rPr>
          <w:rFonts w:ascii="Verdana" w:eastAsia="MS-Mincho" w:hAnsi="Verdana"/>
          <w:sz w:val="20"/>
          <w:u w:color="0000FF"/>
          <w:lang w:val="en-US"/>
        </w:rPr>
        <w:t xml:space="preserve"> Panel Survey Methods Workshop. 10-11 July 2024, Utrecht, the Netherlands.</w:t>
      </w:r>
      <w:r w:rsidR="00512C8A">
        <w:rPr>
          <w:rFonts w:ascii="Verdana" w:eastAsia="MS-Mincho" w:hAnsi="Verdana"/>
          <w:sz w:val="20"/>
          <w:u w:color="0000FF"/>
          <w:lang w:val="en-US"/>
        </w:rPr>
        <w:t xml:space="preserve"> </w:t>
      </w:r>
      <w:hyperlink r:id="rId20" w:history="1">
        <w:r w:rsidR="00512C8A" w:rsidRPr="002D4639">
          <w:rPr>
            <w:rStyle w:val="Hyperlink"/>
            <w:rFonts w:ascii="Verdana" w:eastAsia="MS-Mincho" w:hAnsi="Verdana"/>
            <w:sz w:val="20"/>
            <w:lang w:val="en-US"/>
          </w:rPr>
          <w:t>https://panelsurveymethods.wordpress.com/</w:t>
        </w:r>
      </w:hyperlink>
      <w:r w:rsidR="00512C8A">
        <w:rPr>
          <w:rFonts w:ascii="Verdana" w:eastAsia="MS-Mincho" w:hAnsi="Verdana"/>
          <w:sz w:val="20"/>
          <w:u w:color="0000FF"/>
          <w:lang w:val="en-US"/>
        </w:rPr>
        <w:t xml:space="preserve"> </w:t>
      </w:r>
    </w:p>
    <w:p w14:paraId="417C94B4" w14:textId="69589D38" w:rsidR="00156F47" w:rsidRDefault="00156F4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Conference chair. Bigsurv20 conference, 4-6 November 2020, Utrecht, the Netherlands.</w:t>
      </w:r>
      <w:r w:rsidR="00DD7367" w:rsidRPr="00FB0EAA">
        <w:rPr>
          <w:rFonts w:ascii="Verdana" w:eastAsia="MS-Mincho" w:hAnsi="Verdana"/>
          <w:sz w:val="20"/>
          <w:u w:color="0000FF"/>
          <w:lang w:val="en-US"/>
        </w:rPr>
        <w:t xml:space="preserve"> </w:t>
      </w:r>
      <w:hyperlink r:id="rId21" w:history="1">
        <w:r w:rsidR="00594C37" w:rsidRPr="00FB0EAA">
          <w:rPr>
            <w:rStyle w:val="Hyperlink"/>
            <w:rFonts w:ascii="Verdana" w:eastAsia="MS-Mincho" w:hAnsi="Verdana"/>
            <w:sz w:val="20"/>
            <w:u w:color="0000FF"/>
            <w:lang w:val="en-US"/>
          </w:rPr>
          <w:t>www.bigsurv20.org</w:t>
        </w:r>
      </w:hyperlink>
      <w:r w:rsidR="00594C37" w:rsidRPr="00FB0EAA">
        <w:rPr>
          <w:rFonts w:ascii="Verdana" w:eastAsia="MS-Mincho" w:hAnsi="Verdana"/>
          <w:sz w:val="20"/>
          <w:u w:color="0000FF"/>
          <w:lang w:val="en-US"/>
        </w:rPr>
        <w:t xml:space="preserve"> </w:t>
      </w:r>
    </w:p>
    <w:p w14:paraId="68945B44" w14:textId="265451ED" w:rsidR="007E5C36" w:rsidRDefault="007E5C36" w:rsidP="007E5C36">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t>Organiser</w:t>
      </w:r>
      <w:proofErr w:type="spellEnd"/>
      <w:r w:rsidRPr="00FB0EAA">
        <w:rPr>
          <w:rFonts w:ascii="Verdana" w:eastAsia="MS-Mincho" w:hAnsi="Verdana"/>
          <w:sz w:val="20"/>
          <w:u w:color="0000FF"/>
          <w:lang w:val="en-US"/>
        </w:rPr>
        <w:t xml:space="preserve"> of the</w:t>
      </w:r>
      <w:r>
        <w:rPr>
          <w:rFonts w:ascii="Verdana" w:eastAsia="MS-Mincho" w:hAnsi="Verdana"/>
          <w:sz w:val="20"/>
          <w:u w:color="0000FF"/>
          <w:lang w:val="en-US"/>
        </w:rPr>
        <w:t xml:space="preserve"> 5 workshops</w:t>
      </w:r>
      <w:r w:rsidRPr="00FB0EAA">
        <w:rPr>
          <w:rFonts w:ascii="Verdana" w:eastAsia="MS-Mincho" w:hAnsi="Verdana"/>
          <w:sz w:val="20"/>
          <w:u w:color="0000FF"/>
          <w:lang w:val="en-US"/>
        </w:rPr>
        <w:t xml:space="preserve"> ‘Methodology of Apps and Sensors in Surveys’ workshop</w:t>
      </w:r>
      <w:r>
        <w:rPr>
          <w:rFonts w:ascii="Verdana" w:eastAsia="MS-Mincho" w:hAnsi="Verdana"/>
          <w:sz w:val="20"/>
          <w:u w:color="0000FF"/>
          <w:lang w:val="en-US"/>
        </w:rPr>
        <w:t xml:space="preserve">. See </w:t>
      </w:r>
      <w:hyperlink r:id="rId22" w:history="1">
        <w:r w:rsidRPr="004D6705">
          <w:rPr>
            <w:rStyle w:val="Hyperlink"/>
            <w:rFonts w:ascii="Verdana" w:eastAsia="MS-Mincho" w:hAnsi="Verdana"/>
            <w:sz w:val="20"/>
            <w:lang w:val="en-US"/>
          </w:rPr>
          <w:t>www.massworkshop.org</w:t>
        </w:r>
      </w:hyperlink>
      <w:r>
        <w:rPr>
          <w:rFonts w:ascii="Verdana" w:eastAsia="MS-Mincho" w:hAnsi="Verdana"/>
          <w:sz w:val="20"/>
          <w:u w:color="0000FF"/>
          <w:lang w:val="en-US"/>
        </w:rPr>
        <w:t xml:space="preserve"> </w:t>
      </w:r>
    </w:p>
    <w:p w14:paraId="1E7E39EA"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2019 in Ma</w:t>
      </w:r>
      <w:r>
        <w:rPr>
          <w:rFonts w:ascii="Verdana" w:eastAsia="MS-Mincho" w:hAnsi="Verdana"/>
          <w:sz w:val="20"/>
          <w:u w:color="0000FF"/>
          <w:lang w:val="de-DE"/>
        </w:rPr>
        <w:t>nnheim</w:t>
      </w:r>
    </w:p>
    <w:p w14:paraId="6B80834C"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2021 (onlin</w:t>
      </w:r>
      <w:r>
        <w:rPr>
          <w:rFonts w:ascii="Verdana" w:eastAsia="MS-Mincho" w:hAnsi="Verdana"/>
          <w:sz w:val="20"/>
          <w:u w:color="0000FF"/>
          <w:lang w:val="de-DE"/>
        </w:rPr>
        <w:t>e)</w:t>
      </w:r>
    </w:p>
    <w:p w14:paraId="3C39EAC7" w14:textId="77777777" w:rsidR="007E5C36" w:rsidRDefault="007E5C36" w:rsidP="007E5C36">
      <w:pPr>
        <w:pStyle w:val="ListParagraph"/>
        <w:widowControl w:val="0"/>
        <w:numPr>
          <w:ilvl w:val="0"/>
          <w:numId w:val="17"/>
        </w:numPr>
        <w:autoSpaceDE w:val="0"/>
        <w:autoSpaceDN w:val="0"/>
        <w:adjustRightInd w:val="0"/>
        <w:rPr>
          <w:rFonts w:ascii="Verdana" w:eastAsia="MS-Mincho" w:hAnsi="Verdana"/>
          <w:sz w:val="20"/>
          <w:u w:color="0000FF"/>
          <w:lang w:val="nl-NL"/>
        </w:rPr>
      </w:pPr>
      <w:r w:rsidRPr="007E5C36">
        <w:rPr>
          <w:rFonts w:ascii="Verdana" w:eastAsia="MS-Mincho" w:hAnsi="Verdana"/>
          <w:sz w:val="20"/>
          <w:u w:color="0000FF"/>
          <w:lang w:val="nl-NL"/>
        </w:rPr>
        <w:t>2022 in Utrecht</w:t>
      </w:r>
    </w:p>
    <w:p w14:paraId="1BD86EBE" w14:textId="77777777" w:rsid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7E5C36">
        <w:rPr>
          <w:rFonts w:ascii="Verdana" w:eastAsia="MS-Mincho" w:hAnsi="Verdana"/>
          <w:sz w:val="20"/>
          <w:u w:color="0000FF"/>
          <w:lang w:val="de-DE"/>
        </w:rPr>
        <w:t>2023 in Ma</w:t>
      </w:r>
      <w:r>
        <w:rPr>
          <w:rFonts w:ascii="Verdana" w:eastAsia="MS-Mincho" w:hAnsi="Verdana"/>
          <w:sz w:val="20"/>
          <w:u w:color="0000FF"/>
          <w:lang w:val="de-DE"/>
        </w:rPr>
        <w:t>nchester</w:t>
      </w:r>
    </w:p>
    <w:p w14:paraId="07946D06" w14:textId="6088E499" w:rsidR="007E5C36" w:rsidRPr="00512C8A" w:rsidRDefault="007E5C36" w:rsidP="00512C8A">
      <w:pPr>
        <w:pStyle w:val="ListParagraph"/>
        <w:widowControl w:val="0"/>
        <w:numPr>
          <w:ilvl w:val="0"/>
          <w:numId w:val="17"/>
        </w:numPr>
        <w:autoSpaceDE w:val="0"/>
        <w:autoSpaceDN w:val="0"/>
        <w:adjustRightInd w:val="0"/>
        <w:rPr>
          <w:rFonts w:ascii="Verdana" w:eastAsia="MS-Mincho" w:hAnsi="Verdana"/>
          <w:sz w:val="20"/>
          <w:u w:color="0000FF"/>
          <w:lang w:val="de-DE"/>
        </w:rPr>
      </w:pPr>
      <w:r w:rsidRPr="00512C8A">
        <w:rPr>
          <w:rFonts w:ascii="Verdana" w:eastAsia="MS-Mincho" w:hAnsi="Verdana"/>
          <w:sz w:val="20"/>
          <w:u w:color="0000FF"/>
          <w:lang w:val="en-US"/>
        </w:rPr>
        <w:t xml:space="preserve">2024 in Washington, DC Session </w:t>
      </w:r>
    </w:p>
    <w:p w14:paraId="2210BBBE" w14:textId="568C8E26" w:rsidR="0036762B" w:rsidRPr="00FB0EAA" w:rsidRDefault="0036762B" w:rsidP="00C66DDE">
      <w:pPr>
        <w:widowControl w:val="0"/>
        <w:autoSpaceDE w:val="0"/>
        <w:autoSpaceDN w:val="0"/>
        <w:adjustRightInd w:val="0"/>
        <w:ind w:hanging="284"/>
        <w:rPr>
          <w:rFonts w:ascii="Verdana" w:eastAsia="MS-Mincho" w:hAnsi="Verdana"/>
          <w:sz w:val="20"/>
          <w:u w:color="0000FF"/>
        </w:rPr>
      </w:pPr>
      <w:bookmarkStart w:id="5" w:name="_Hlk20910157"/>
      <w:bookmarkEnd w:id="3"/>
      <w:r w:rsidRPr="00FB0EAA">
        <w:rPr>
          <w:rFonts w:ascii="Verdana" w:eastAsia="MS-Mincho" w:hAnsi="Verdana"/>
          <w:sz w:val="20"/>
          <w:u w:color="0000FF"/>
          <w:lang w:val="en-US"/>
        </w:rPr>
        <w:t>Scientific Committee SHARE conference. September 18-19, Budapest, Hungary.</w:t>
      </w:r>
      <w:r w:rsidR="00E92B0F" w:rsidRPr="00FB0EAA">
        <w:rPr>
          <w:rFonts w:ascii="Verdana" w:eastAsia="MS-Mincho" w:hAnsi="Verdana"/>
          <w:sz w:val="20"/>
          <w:u w:color="0000FF"/>
          <w:lang w:val="en-US"/>
        </w:rPr>
        <w:t xml:space="preserve"> </w:t>
      </w:r>
      <w:hyperlink r:id="rId23" w:history="1">
        <w:r w:rsidR="00E92B0F" w:rsidRPr="00FB0EAA">
          <w:rPr>
            <w:rStyle w:val="Hyperlink"/>
            <w:rFonts w:ascii="Verdana" w:eastAsia="MS-Mincho" w:hAnsi="Verdana"/>
            <w:sz w:val="20"/>
          </w:rPr>
          <w:t>http://www.share-project.org/home0/news/article/share-user-conference-2019-in-budapest-hungary.html</w:t>
        </w:r>
      </w:hyperlink>
      <w:r w:rsidR="00E92B0F" w:rsidRPr="00FB0EAA">
        <w:rPr>
          <w:rFonts w:ascii="Verdana" w:eastAsia="MS-Mincho" w:hAnsi="Verdana"/>
          <w:sz w:val="20"/>
          <w:u w:color="0000FF"/>
        </w:rPr>
        <w:t xml:space="preserve"> </w:t>
      </w:r>
    </w:p>
    <w:p w14:paraId="0A8C55E1" w14:textId="447581B6" w:rsidR="004F5ECF" w:rsidRPr="00FB0EAA" w:rsidRDefault="004F5ECF" w:rsidP="00C66DD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8A46AD" w:rsidRPr="00FB0EAA">
        <w:rPr>
          <w:rFonts w:ascii="Verdana" w:eastAsia="MS-Mincho" w:hAnsi="Verdana"/>
          <w:bCs/>
          <w:sz w:val="20"/>
          <w:u w:color="0000FF"/>
          <w:lang w:val="en-US"/>
        </w:rPr>
        <w:t>Evidence for Successful Recruitment Strategies for Data Collection through Smartphone Apps</w:t>
      </w:r>
      <w:r w:rsidR="008A46AD" w:rsidRPr="00FB0EAA">
        <w:rPr>
          <w:rFonts w:ascii="Verdana" w:eastAsia="MS-Mincho" w:hAnsi="Verdana"/>
          <w:b/>
          <w:bCs/>
          <w:sz w:val="20"/>
          <w:u w:color="0000FF"/>
          <w:lang w:val="en-US"/>
        </w:rPr>
        <w:t xml:space="preserve">. </w:t>
      </w:r>
      <w:r w:rsidRPr="00FB0EAA">
        <w:rPr>
          <w:rFonts w:ascii="Verdana" w:eastAsia="MS-Mincho" w:hAnsi="Verdana"/>
          <w:sz w:val="20"/>
          <w:u w:color="0000FF"/>
          <w:lang w:val="en-US"/>
        </w:rPr>
        <w:t>AAPOR</w:t>
      </w:r>
      <w:r w:rsidR="008A46AD" w:rsidRPr="00FB0EAA">
        <w:rPr>
          <w:rFonts w:ascii="Verdana" w:eastAsia="MS-Mincho" w:hAnsi="Verdana"/>
          <w:sz w:val="20"/>
          <w:u w:color="0000FF"/>
          <w:lang w:val="en-US"/>
        </w:rPr>
        <w:t xml:space="preserve"> conference (virtual) 12 June 2020.</w:t>
      </w:r>
    </w:p>
    <w:bookmarkEnd w:id="5"/>
    <w:p w14:paraId="6C96181D" w14:textId="0A2EE315" w:rsidR="00DD2484" w:rsidRPr="00FB0EAA" w:rsidRDefault="00DD2484"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human </w:t>
      </w:r>
      <w:proofErr w:type="spellStart"/>
      <w:r w:rsidRPr="00FB0EAA">
        <w:rPr>
          <w:rFonts w:ascii="Verdana" w:eastAsia="MS-Mincho" w:hAnsi="Verdana"/>
          <w:sz w:val="20"/>
          <w:u w:color="0000FF"/>
          <w:lang w:val="en-US"/>
        </w:rPr>
        <w:t>behavio</w:t>
      </w:r>
      <w:r w:rsidR="00802229" w:rsidRPr="00FB0EAA">
        <w:rPr>
          <w:rFonts w:ascii="Verdana" w:eastAsia="MS-Mincho" w:hAnsi="Verdana"/>
          <w:sz w:val="20"/>
          <w:u w:color="0000FF"/>
          <w:lang w:val="en-US"/>
        </w:rPr>
        <w:t>u</w:t>
      </w:r>
      <w:r w:rsidRPr="00FB0EAA">
        <w:rPr>
          <w:rFonts w:ascii="Verdana" w:eastAsia="MS-Mincho" w:hAnsi="Verdana"/>
          <w:sz w:val="20"/>
          <w:u w:color="0000FF"/>
          <w:lang w:val="en-US"/>
        </w:rPr>
        <w:t>r</w:t>
      </w:r>
      <w:proofErr w:type="spellEnd"/>
      <w:r w:rsidRPr="00FB0EAA">
        <w:rPr>
          <w:rFonts w:ascii="Verdana" w:eastAsia="MS-Mincho" w:hAnsi="Verdana"/>
          <w:sz w:val="20"/>
          <w:u w:color="0000FF"/>
          <w:lang w:val="en-US"/>
        </w:rPr>
        <w:t xml:space="preserve"> in a spatial context. ESRA conference,</w:t>
      </w:r>
      <w:r w:rsidR="00802229" w:rsidRPr="00FB0EAA">
        <w:rPr>
          <w:rFonts w:ascii="Verdana" w:eastAsia="MS-Mincho" w:hAnsi="Verdana"/>
          <w:sz w:val="20"/>
          <w:u w:color="0000FF"/>
          <w:lang w:val="en-US"/>
        </w:rPr>
        <w:t xml:space="preserve"> </w:t>
      </w:r>
      <w:r w:rsidRPr="00FB0EAA">
        <w:rPr>
          <w:rFonts w:ascii="Verdana" w:eastAsia="MS-Mincho" w:hAnsi="Verdana"/>
          <w:sz w:val="20"/>
          <w:u w:color="0000FF"/>
          <w:lang w:val="en-US"/>
        </w:rPr>
        <w:t>Zagreb, 23-27 July 2018</w:t>
      </w:r>
    </w:p>
    <w:p w14:paraId="362C9917" w14:textId="6B580E32" w:rsidR="008E2B37" w:rsidRPr="00FB0EAA" w:rsidRDefault="008E2B3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3</w:t>
      </w:r>
      <w:r w:rsidRPr="00FB0EAA">
        <w:rPr>
          <w:rFonts w:ascii="Verdana" w:eastAsia="MS-Mincho" w:hAnsi="Verdana"/>
          <w:sz w:val="20"/>
          <w:u w:color="0000FF"/>
          <w:vertAlign w:val="superscript"/>
          <w:lang w:val="en-US"/>
        </w:rPr>
        <w:t>rd</w:t>
      </w:r>
      <w:r w:rsidRPr="00FB0EAA">
        <w:rPr>
          <w:rFonts w:ascii="Verdana" w:eastAsia="MS-Mincho" w:hAnsi="Verdana"/>
          <w:sz w:val="20"/>
          <w:u w:color="0000FF"/>
          <w:lang w:val="en-US"/>
        </w:rPr>
        <w:t xml:space="preserve"> meeting of the ROSE network (Research in Official Statistics and Estimation). Utrecht, 22-23 March 2018.</w:t>
      </w:r>
    </w:p>
    <w:bookmarkEnd w:id="4"/>
    <w:p w14:paraId="3D943968" w14:textId="3C329A5C" w:rsidR="003C4F93" w:rsidRPr="00FB0EAA" w:rsidRDefault="003C4F93"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w:t>
      </w:r>
      <w:r w:rsidR="00ED28D9" w:rsidRPr="00FB0EAA">
        <w:rPr>
          <w:rFonts w:ascii="Verdana" w:eastAsia="MS-Mincho" w:hAnsi="Verdana"/>
          <w:sz w:val="20"/>
          <w:u w:color="0000FF"/>
          <w:lang w:val="en-US"/>
        </w:rPr>
        <w:t>new measurement capabilities of mobile phones’.</w:t>
      </w:r>
      <w:r w:rsidRPr="00FB0EAA">
        <w:rPr>
          <w:rFonts w:ascii="Verdana" w:eastAsia="MS-Mincho" w:hAnsi="Verdana"/>
          <w:sz w:val="20"/>
          <w:u w:color="0000FF"/>
          <w:lang w:val="en-US"/>
        </w:rPr>
        <w:t xml:space="preserve"> European Survey Research Association Conference, July 2017 – Lisbon, Portugal, </w:t>
      </w:r>
      <w:r w:rsidR="00BE14FB" w:rsidRPr="00FB0EAA">
        <w:rPr>
          <w:rFonts w:ascii="Verdana" w:eastAsia="MS-Mincho" w:hAnsi="Verdana"/>
          <w:sz w:val="20"/>
          <w:u w:color="0000FF"/>
          <w:lang w:val="en-US"/>
        </w:rPr>
        <w:t>(w</w:t>
      </w:r>
      <w:r w:rsidRPr="00FB0EAA">
        <w:rPr>
          <w:rFonts w:ascii="Verdana" w:eastAsia="MS-Mincho" w:hAnsi="Verdana"/>
          <w:sz w:val="20"/>
          <w:u w:color="0000FF"/>
          <w:lang w:val="en-US"/>
        </w:rPr>
        <w:t xml:space="preserve">ith </w:t>
      </w:r>
      <w:r w:rsidR="00031C7B" w:rsidRPr="00FB0EAA">
        <w:rPr>
          <w:rFonts w:ascii="Verdana" w:eastAsia="MS-Mincho" w:hAnsi="Verdana"/>
          <w:sz w:val="20"/>
          <w:u w:color="0000FF"/>
          <w:lang w:val="en-US"/>
        </w:rPr>
        <w:t>Vera Toepoel and</w:t>
      </w:r>
      <w:r w:rsidR="00BE14FB" w:rsidRPr="00FB0EAA">
        <w:rPr>
          <w:rFonts w:ascii="Verdana" w:eastAsia="MS-Mincho" w:hAnsi="Verdana"/>
          <w:sz w:val="20"/>
          <w:u w:color="0000FF"/>
          <w:lang w:val="en-US"/>
        </w:rPr>
        <w:t xml:space="preserve"> Anne Elevelt)</w:t>
      </w:r>
    </w:p>
    <w:p w14:paraId="490093E8"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Organizing Committee of the sixth conference of the European Association for Methodology, 23-25 July 2014. Utrecht, the Netherlands. </w:t>
      </w:r>
      <w:hyperlink r:id="rId24" w:history="1">
        <w:r w:rsidRPr="00FB0EAA">
          <w:rPr>
            <w:rFonts w:ascii="Verdana" w:eastAsia="MS-Mincho" w:hAnsi="Verdana"/>
            <w:color w:val="0000FF"/>
            <w:sz w:val="20"/>
            <w:u w:val="single" w:color="0000FF"/>
            <w:lang w:val="en-US"/>
          </w:rPr>
          <w:t>www.eam2014.fss.uu.nl</w:t>
        </w:r>
      </w:hyperlink>
    </w:p>
    <w:p w14:paraId="3637083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Scientific Committee of the Panel Survey Methods Workshop 2014. Ann Arbor, MI, United States of America. </w:t>
      </w:r>
      <w:hyperlink r:id="rId25" w:history="1">
        <w:r w:rsidRPr="00FB0EAA">
          <w:rPr>
            <w:rFonts w:ascii="Verdana" w:eastAsia="MS-Mincho" w:hAnsi="Verdana"/>
            <w:color w:val="0000FF"/>
            <w:sz w:val="20"/>
            <w:u w:val="single" w:color="0000FF"/>
            <w:lang w:val="en-US"/>
          </w:rPr>
          <w:t>www.panelsurveymethods.blogspot.com</w:t>
        </w:r>
      </w:hyperlink>
    </w:p>
    <w:p w14:paraId="784222A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Member of the coordinating committee Dutch Platform for Survey Research, 2008-present </w:t>
      </w:r>
      <w:hyperlink r:id="rId26"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u w:color="0000FF"/>
          <w:lang w:val="en-US"/>
        </w:rPr>
        <w:t xml:space="preserve"> </w:t>
      </w:r>
    </w:p>
    <w:p w14:paraId="1C376ABC" w14:textId="3D781AA0" w:rsidR="00C37D87" w:rsidRPr="00FB0EAA" w:rsidRDefault="00C37D87" w:rsidP="00C66DDE">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u w:color="0000FF"/>
          <w:lang w:val="en-US"/>
        </w:rPr>
        <w:t>Organizing committee ‘</w:t>
      </w:r>
      <w:proofErr w:type="spellStart"/>
      <w:r w:rsidRPr="00FB0EAA">
        <w:rPr>
          <w:rFonts w:ascii="Verdana" w:eastAsia="MS-Mincho" w:hAnsi="Verdana"/>
          <w:sz w:val="20"/>
          <w:u w:color="0000FF"/>
          <w:lang w:val="en-US"/>
        </w:rPr>
        <w:t>Mplus</w:t>
      </w:r>
      <w:proofErr w:type="spellEnd"/>
      <w:r w:rsidRPr="00FB0EAA">
        <w:rPr>
          <w:rFonts w:ascii="Verdana" w:eastAsia="MS-Mincho" w:hAnsi="Verdana"/>
          <w:sz w:val="20"/>
          <w:u w:color="0000FF"/>
          <w:lang w:val="en-US"/>
        </w:rPr>
        <w:t xml:space="preserve"> user meetings’ at Utrecht University, 2010 – </w:t>
      </w:r>
      <w:r w:rsidR="007E5C36">
        <w:rPr>
          <w:rFonts w:ascii="Verdana" w:eastAsia="MS-Mincho" w:hAnsi="Verdana"/>
          <w:sz w:val="20"/>
          <w:u w:color="0000FF"/>
          <w:lang w:val="en-US"/>
        </w:rPr>
        <w:t>2016</w:t>
      </w:r>
      <w:r w:rsidRPr="00FB0EAA">
        <w:rPr>
          <w:rFonts w:ascii="Verdana" w:eastAsia="MS-Mincho" w:hAnsi="Verdana"/>
          <w:sz w:val="20"/>
          <w:u w:color="0000FF"/>
          <w:lang w:val="en-US"/>
        </w:rPr>
        <w:t xml:space="preserve">, </w:t>
      </w:r>
      <w:hyperlink r:id="rId27" w:history="1">
        <w:r w:rsidRPr="00FB0EAA">
          <w:rPr>
            <w:rFonts w:ascii="Verdana" w:eastAsia="MS-Mincho" w:hAnsi="Verdana"/>
            <w:color w:val="0000FF"/>
            <w:sz w:val="20"/>
            <w:u w:val="single" w:color="0000FF"/>
            <w:lang w:val="en-US"/>
          </w:rPr>
          <w:t>www.mplus.fss.uu.nl</w:t>
        </w:r>
      </w:hyperlink>
    </w:p>
    <w:p w14:paraId="150665AC"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Organizing committee ‘Internet Survey Methodology Workshop’, 29-31 August 2011, the Hague</w:t>
      </w:r>
    </w:p>
    <w:p w14:paraId="317733E1" w14:textId="0477E156"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‘attrition in panel surveys’, ESRA conference, Ljubljana, 18-22 July 2013 (with Ulrich Krieger (University of Mannheim), </w:t>
      </w:r>
      <w:proofErr w:type="spellStart"/>
      <w:r w:rsidRPr="00FB0EAA">
        <w:rPr>
          <w:rFonts w:ascii="Verdana" w:eastAsia="MS-Mincho" w:hAnsi="Verdana"/>
          <w:sz w:val="20"/>
          <w:u w:color="0000FF"/>
          <w:lang w:val="en-US"/>
        </w:rPr>
        <w:t>Galit</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Gordoni</w:t>
      </w:r>
      <w:proofErr w:type="spellEnd"/>
      <w:r w:rsidRPr="00FB0EAA">
        <w:rPr>
          <w:rFonts w:ascii="Verdana" w:eastAsia="MS-Mincho" w:hAnsi="Verdana"/>
          <w:sz w:val="20"/>
          <w:u w:color="0000FF"/>
          <w:lang w:val="en-US"/>
        </w:rPr>
        <w:t xml:space="preserve"> (Israel Central Bureau of Statistics) and Jon </w:t>
      </w:r>
      <w:r w:rsidR="007C696B" w:rsidRPr="00FB0EAA">
        <w:rPr>
          <w:rFonts w:ascii="Verdana" w:eastAsia="MS-Mincho" w:hAnsi="Verdana"/>
          <w:sz w:val="20"/>
          <w:u w:color="0000FF"/>
          <w:lang w:val="en-US"/>
        </w:rPr>
        <w:t>Miller (University of Michigan)</w:t>
      </w:r>
      <w:r w:rsidRPr="00FB0EAA">
        <w:rPr>
          <w:rFonts w:ascii="Verdana" w:eastAsia="MS-Mincho" w:hAnsi="Verdana"/>
          <w:sz w:val="20"/>
          <w:u w:color="0000FF"/>
          <w:lang w:val="en-US"/>
        </w:rPr>
        <w:t>.</w:t>
      </w:r>
    </w:p>
    <w:p w14:paraId="450E01A6"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‘Understanding measurement error in longitudinal data’, RC33 conference on social science Methodology, 9-13 July 2012, Sydney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Emanuela Sala and Ulrich Krieger)</w:t>
      </w:r>
    </w:p>
    <w:p w14:paraId="45621F03" w14:textId="41E02D29"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Session convenor: ‘measurement errors in panel surveys’, ESRA conference, Lausanne, 21-23 July 2011 (w</w:t>
      </w:r>
      <w:r w:rsidR="003E5D1B" w:rsidRPr="00FB0EAA">
        <w:rPr>
          <w:rFonts w:ascii="Verdana" w:eastAsia="MS-Mincho" w:hAnsi="Verdana"/>
          <w:sz w:val="20"/>
          <w:u w:color="0000FF"/>
          <w:lang w:val="en-US"/>
        </w:rPr>
        <w:t xml:space="preserve">ith Noah </w:t>
      </w:r>
      <w:proofErr w:type="spellStart"/>
      <w:r w:rsidR="003E5D1B" w:rsidRPr="00FB0EAA">
        <w:rPr>
          <w:rFonts w:ascii="Verdana" w:eastAsia="MS-Mincho" w:hAnsi="Verdana"/>
          <w:sz w:val="20"/>
          <w:u w:color="0000FF"/>
          <w:lang w:val="en-US"/>
        </w:rPr>
        <w:t>Uhrig</w:t>
      </w:r>
      <w:proofErr w:type="spellEnd"/>
      <w:r w:rsidR="003E5D1B" w:rsidRPr="00FB0EAA">
        <w:rPr>
          <w:rFonts w:ascii="Verdana" w:eastAsia="MS-Mincho" w:hAnsi="Verdana"/>
          <w:sz w:val="20"/>
          <w:u w:color="0000FF"/>
          <w:lang w:val="en-US"/>
        </w:rPr>
        <w:t>, Emanuela Sala and</w:t>
      </w:r>
      <w:r w:rsidRPr="00FB0EAA">
        <w:rPr>
          <w:rFonts w:ascii="Verdana" w:eastAsia="MS-Mincho" w:hAnsi="Verdana"/>
          <w:sz w:val="20"/>
          <w:u w:color="0000FF"/>
          <w:lang w:val="en-US"/>
        </w:rPr>
        <w:t xml:space="preserve"> Ulrich Krieger).</w:t>
      </w:r>
    </w:p>
    <w:p w14:paraId="604C8A88" w14:textId="231C9E32"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w:t>
      </w:r>
      <w:r w:rsidR="00D33844" w:rsidRPr="00FB0EAA">
        <w:rPr>
          <w:rFonts w:ascii="Verdana" w:eastAsia="MS-Mincho" w:hAnsi="Verdana"/>
          <w:sz w:val="20"/>
          <w:u w:color="0000FF"/>
          <w:lang w:val="en-US"/>
        </w:rPr>
        <w:t>convener</w:t>
      </w:r>
      <w:r w:rsidRPr="00FB0EAA">
        <w:rPr>
          <w:rFonts w:ascii="Verdana" w:eastAsia="MS-Mincho" w:hAnsi="Verdana"/>
          <w:sz w:val="20"/>
          <w:u w:color="0000FF"/>
          <w:lang w:val="en-US"/>
        </w:rPr>
        <w:t xml:space="preserve"> ‘Data quality in longitudinal survey data’ – attrition and measurement error” European Survey Research Association Conference, June 2009 – Warsaw, together with Noah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(University of Essex), Emanuela Sala (University of Milano-Bocconi) and Ulrich Krieger, MEA, Max Planck Institute for Social Law and Social Policy, University of Munich). </w:t>
      </w:r>
    </w:p>
    <w:p w14:paraId="736B7871" w14:textId="77777777" w:rsidR="00C37D87" w:rsidRPr="00FB0EAA" w:rsidRDefault="00C37D87" w:rsidP="00C66DD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Session convenor ‘The quality of data in panel surveys’. European Survey Research Association Conference, June 2007 – Prague, together with </w:t>
      </w:r>
      <w:proofErr w:type="spellStart"/>
      <w:r w:rsidRPr="00FB0EAA">
        <w:rPr>
          <w:rFonts w:ascii="Verdana" w:eastAsia="MS-Mincho" w:hAnsi="Verdana"/>
          <w:sz w:val="20"/>
          <w:u w:color="0000FF"/>
          <w:lang w:val="en-US"/>
        </w:rPr>
        <w:t>Gerty</w:t>
      </w:r>
      <w:proofErr w:type="spellEnd"/>
      <w:r w:rsidRPr="00FB0EAA">
        <w:rPr>
          <w:rFonts w:ascii="Verdana" w:eastAsia="MS-Mincho" w:hAnsi="Verdana"/>
          <w:sz w:val="20"/>
          <w:u w:color="0000FF"/>
          <w:lang w:val="en-US"/>
        </w:rPr>
        <w:t xml:space="preserve">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w:t>
      </w:r>
    </w:p>
    <w:p w14:paraId="7444DF61" w14:textId="77777777" w:rsidR="00C37D87" w:rsidRPr="00FB0EAA" w:rsidRDefault="00C37D87" w:rsidP="00C66DDE">
      <w:pPr>
        <w:widowControl w:val="0"/>
        <w:autoSpaceDE w:val="0"/>
        <w:autoSpaceDN w:val="0"/>
        <w:adjustRightInd w:val="0"/>
        <w:rPr>
          <w:rFonts w:ascii="Verdana" w:eastAsia="MS-Mincho" w:hAnsi="Verdana"/>
          <w:sz w:val="20"/>
          <w:u w:color="0000FF"/>
          <w:lang w:val="en-US"/>
        </w:rPr>
      </w:pPr>
    </w:p>
    <w:p w14:paraId="25F8B505" w14:textId="77777777" w:rsidR="003E5D1B" w:rsidRPr="00FB0EAA" w:rsidRDefault="003E5D1B" w:rsidP="003E5D1B">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SOCIETAL IMPACT</w:t>
      </w:r>
    </w:p>
    <w:p w14:paraId="1F00436E" w14:textId="77777777" w:rsidR="003E5D1B" w:rsidRPr="00FB0EAA" w:rsidRDefault="003E5D1B" w:rsidP="003E5D1B">
      <w:pPr>
        <w:widowControl w:val="0"/>
        <w:autoSpaceDE w:val="0"/>
        <w:autoSpaceDN w:val="0"/>
        <w:adjustRightInd w:val="0"/>
        <w:ind w:hanging="284"/>
        <w:rPr>
          <w:rFonts w:ascii="Verdana" w:eastAsia="MS-Mincho" w:hAnsi="Verdana"/>
          <w:b/>
          <w:bCs/>
          <w:sz w:val="20"/>
          <w:lang w:val="en-US"/>
        </w:rPr>
      </w:pPr>
    </w:p>
    <w:p w14:paraId="35915E3C" w14:textId="1386B91F" w:rsidR="005A79FB" w:rsidRDefault="005A79FB" w:rsidP="007E5C36">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Special Advisor for the transition to mixed-mode surveys. European Social Survey. 2022-2023</w:t>
      </w:r>
    </w:p>
    <w:p w14:paraId="174B4013" w14:textId="07286C09" w:rsidR="007E5C36" w:rsidRDefault="007E5C36" w:rsidP="007E5C36">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Chair of the WODC </w:t>
      </w:r>
      <w:r w:rsidR="007A6E62" w:rsidRPr="00FB0EAA">
        <w:rPr>
          <w:rFonts w:ascii="Verdana" w:eastAsia="MS-Mincho" w:hAnsi="Verdana"/>
          <w:sz w:val="20"/>
          <w:lang w:val="en-US"/>
        </w:rPr>
        <w:t xml:space="preserve">(ministry of justice) </w:t>
      </w:r>
      <w:r w:rsidRPr="00FB0EAA">
        <w:rPr>
          <w:rFonts w:ascii="Verdana" w:eastAsia="MS-Mincho" w:hAnsi="Verdana"/>
          <w:sz w:val="20"/>
          <w:u w:color="0000FF"/>
          <w:lang w:val="en-US"/>
        </w:rPr>
        <w:t>advisory committee on project ‘</w:t>
      </w:r>
      <w:r>
        <w:rPr>
          <w:rFonts w:ascii="Verdana" w:eastAsia="MS-Mincho" w:hAnsi="Verdana"/>
          <w:sz w:val="20"/>
          <w:u w:color="0000FF"/>
          <w:lang w:val="en-US"/>
        </w:rPr>
        <w:t>gambling policy</w:t>
      </w:r>
      <w:r w:rsidR="00275D84">
        <w:rPr>
          <w:rFonts w:ascii="Verdana" w:eastAsia="MS-Mincho" w:hAnsi="Verdana"/>
          <w:sz w:val="20"/>
          <w:u w:color="0000FF"/>
          <w:lang w:val="en-US"/>
        </w:rPr>
        <w:t>’</w:t>
      </w:r>
      <w:r w:rsidRPr="00FB0EAA">
        <w:rPr>
          <w:rFonts w:ascii="Verdana" w:eastAsia="MS-Mincho" w:hAnsi="Verdana"/>
          <w:sz w:val="20"/>
          <w:u w:color="0000FF"/>
          <w:lang w:val="en-US"/>
        </w:rPr>
        <w:t xml:space="preserve">. </w:t>
      </w:r>
      <w:r>
        <w:rPr>
          <w:rFonts w:ascii="Verdana" w:eastAsia="MS-Mincho" w:hAnsi="Verdana"/>
          <w:sz w:val="20"/>
          <w:u w:color="0000FF"/>
          <w:lang w:val="en-US"/>
        </w:rPr>
        <w:t>2023-2024</w:t>
      </w:r>
      <w:r w:rsidRPr="00FB0EAA">
        <w:rPr>
          <w:rFonts w:ascii="Verdana" w:eastAsia="MS-Mincho" w:hAnsi="Verdana"/>
          <w:sz w:val="20"/>
          <w:u w:color="0000FF"/>
          <w:lang w:val="en-US"/>
        </w:rPr>
        <w:t>.</w:t>
      </w:r>
    </w:p>
    <w:p w14:paraId="51626390" w14:textId="0BD7BC2E" w:rsidR="005D6404" w:rsidRDefault="005D6404" w:rsidP="005D6404">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w:t>
      </w:r>
      <w:r>
        <w:rPr>
          <w:rFonts w:ascii="Verdana" w:eastAsia="MS-Mincho" w:hAnsi="Verdana"/>
          <w:sz w:val="20"/>
          <w:lang w:val="en-US"/>
        </w:rPr>
        <w:t>cohort study of Syrian migrants</w:t>
      </w:r>
      <w:r w:rsidRPr="00FB0EAA">
        <w:rPr>
          <w:rFonts w:ascii="Verdana" w:eastAsia="MS-Mincho" w:hAnsi="Verdana"/>
          <w:sz w:val="20"/>
          <w:lang w:val="en-US"/>
        </w:rPr>
        <w:t xml:space="preserve">. </w:t>
      </w:r>
      <w:r w:rsidR="007E5C36">
        <w:rPr>
          <w:rFonts w:ascii="Verdana" w:eastAsia="MS-Mincho" w:hAnsi="Verdana"/>
          <w:sz w:val="20"/>
          <w:lang w:val="en-US"/>
        </w:rPr>
        <w:t xml:space="preserve">Dutch Institute for Social research &amp; </w:t>
      </w:r>
      <w:r w:rsidRPr="00FB0EAA">
        <w:rPr>
          <w:rFonts w:ascii="Verdana" w:eastAsia="MS-Mincho" w:hAnsi="Verdana"/>
          <w:sz w:val="20"/>
          <w:lang w:val="en-US"/>
        </w:rPr>
        <w:t>WODC, ministry of Justice, 2</w:t>
      </w:r>
      <w:r>
        <w:rPr>
          <w:rFonts w:ascii="Verdana" w:eastAsia="MS-Mincho" w:hAnsi="Verdana"/>
          <w:sz w:val="20"/>
          <w:lang w:val="en-US"/>
        </w:rPr>
        <w:t>022-2025</w:t>
      </w:r>
    </w:p>
    <w:p w14:paraId="39D9556E" w14:textId="7A3F2F54" w:rsidR="005D6404" w:rsidRDefault="005D6404" w:rsidP="000C6397">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Member of the </w:t>
      </w:r>
      <w:r w:rsidRPr="00FB0EAA">
        <w:rPr>
          <w:rFonts w:ascii="Verdana" w:eastAsia="MS-Mincho" w:hAnsi="Verdana"/>
          <w:sz w:val="20"/>
          <w:lang w:val="en-US"/>
        </w:rPr>
        <w:t xml:space="preserve">advisory committee on </w:t>
      </w:r>
      <w:r>
        <w:rPr>
          <w:rFonts w:ascii="Verdana" w:eastAsia="MS-Mincho" w:hAnsi="Verdana"/>
          <w:sz w:val="20"/>
          <w:lang w:val="en-US"/>
        </w:rPr>
        <w:t>3</w:t>
      </w:r>
      <w:r w:rsidRPr="005D6404">
        <w:rPr>
          <w:rFonts w:ascii="Verdana" w:eastAsia="MS-Mincho" w:hAnsi="Verdana"/>
          <w:sz w:val="20"/>
          <w:vertAlign w:val="superscript"/>
          <w:lang w:val="en-US"/>
        </w:rPr>
        <w:t>rd</w:t>
      </w:r>
      <w:r>
        <w:rPr>
          <w:rFonts w:ascii="Verdana" w:eastAsia="MS-Mincho" w:hAnsi="Verdana"/>
          <w:sz w:val="20"/>
          <w:lang w:val="en-US"/>
        </w:rPr>
        <w:t xml:space="preserve"> wave of the</w:t>
      </w:r>
      <w:r w:rsidRPr="00FB0EAA">
        <w:rPr>
          <w:rFonts w:ascii="Verdana" w:eastAsia="MS-Mincho" w:hAnsi="Verdana"/>
          <w:sz w:val="20"/>
          <w:lang w:val="en-US"/>
        </w:rPr>
        <w:t xml:space="preserve"> ‘Victim Monitor’. WODC, ministry of Justice, 2</w:t>
      </w:r>
      <w:r>
        <w:rPr>
          <w:rFonts w:ascii="Verdana" w:eastAsia="MS-Mincho" w:hAnsi="Verdana"/>
          <w:sz w:val="20"/>
          <w:lang w:val="en-US"/>
        </w:rPr>
        <w:t>022-2023</w:t>
      </w:r>
    </w:p>
    <w:p w14:paraId="359F1D6D" w14:textId="6675375A" w:rsidR="00ED5895" w:rsidRPr="00FB0EAA" w:rsidRDefault="00ED5895"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Chair of advisory committee on new questionnaire for the ‘Victim Monitor’. WODC, ministry of Justic</w:t>
      </w:r>
      <w:r w:rsidR="00494660" w:rsidRPr="00FB0EAA">
        <w:rPr>
          <w:rFonts w:ascii="Verdana" w:eastAsia="MS-Mincho" w:hAnsi="Verdana"/>
          <w:sz w:val="20"/>
          <w:lang w:val="en-US"/>
        </w:rPr>
        <w:t>e</w:t>
      </w:r>
      <w:r w:rsidR="0011234B" w:rsidRPr="00FB0EAA">
        <w:rPr>
          <w:rFonts w:ascii="Verdana" w:eastAsia="MS-Mincho" w:hAnsi="Verdana"/>
          <w:sz w:val="20"/>
          <w:lang w:val="en-US"/>
        </w:rPr>
        <w:t>, 2019</w:t>
      </w:r>
    </w:p>
    <w:p w14:paraId="09FD3B05" w14:textId="62C18884" w:rsidR="00EC2200" w:rsidRPr="00FB0EAA" w:rsidRDefault="00EC2200"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w:t>
      </w:r>
      <w:r w:rsidR="00ED5895" w:rsidRPr="00FB0EAA">
        <w:rPr>
          <w:rFonts w:ascii="Verdana" w:eastAsia="MS-Mincho" w:hAnsi="Verdana"/>
          <w:sz w:val="20"/>
          <w:lang w:val="en-US"/>
        </w:rPr>
        <w:t>su</w:t>
      </w:r>
      <w:r w:rsidRPr="00FB0EAA">
        <w:rPr>
          <w:rFonts w:ascii="Verdana" w:eastAsia="MS-Mincho" w:hAnsi="Verdana"/>
          <w:sz w:val="20"/>
          <w:lang w:val="en-US"/>
        </w:rPr>
        <w:t>ltant for province of Groningen on the use of small area estimation vs. a survey-based approach</w:t>
      </w:r>
      <w:r w:rsidR="002A6E6D" w:rsidRPr="00FB0EAA">
        <w:rPr>
          <w:rFonts w:ascii="Verdana" w:eastAsia="MS-Mincho" w:hAnsi="Verdana"/>
          <w:sz w:val="20"/>
          <w:lang w:val="en-US"/>
        </w:rPr>
        <w:t xml:space="preserve"> </w:t>
      </w:r>
      <w:r w:rsidRPr="00FB0EAA">
        <w:rPr>
          <w:rFonts w:ascii="Verdana" w:eastAsia="MS-Mincho" w:hAnsi="Verdana"/>
          <w:sz w:val="20"/>
          <w:lang w:val="en-US"/>
        </w:rPr>
        <w:t>to estimation ‘livability’</w:t>
      </w:r>
      <w:r w:rsidR="002A6E6D" w:rsidRPr="00FB0EAA">
        <w:rPr>
          <w:rFonts w:ascii="Verdana" w:eastAsia="MS-Mincho" w:hAnsi="Verdana"/>
          <w:sz w:val="20"/>
          <w:lang w:val="en-US"/>
        </w:rPr>
        <w:t xml:space="preserve"> </w:t>
      </w:r>
      <w:r w:rsidRPr="00FB0EAA">
        <w:rPr>
          <w:rFonts w:ascii="Verdana" w:eastAsia="MS-Mincho" w:hAnsi="Verdana"/>
          <w:sz w:val="20"/>
          <w:lang w:val="en-US"/>
        </w:rPr>
        <w:t>in areas with population decline. 2018</w:t>
      </w:r>
    </w:p>
    <w:p w14:paraId="1B0386F6" w14:textId="3E00CF92" w:rsidR="00DE35D1" w:rsidRPr="00FB0EAA" w:rsidRDefault="00DE35D1"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National Coordinator Groningen on the methodological quality of existing studies into the effect of earthquakes on living in Groningen. 2016-2017 (with Emma ter Mors and Jelke Bethlehem).</w:t>
      </w:r>
    </w:p>
    <w:p w14:paraId="4A2CACA6" w14:textId="1F58BE39"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Utrecht University of Applied Sciences on the methodology and analyses of social re-integration data, 2016-</w:t>
      </w:r>
      <w:r w:rsidR="00275D84">
        <w:rPr>
          <w:rFonts w:ascii="Verdana" w:eastAsia="MS-Mincho" w:hAnsi="Verdana"/>
          <w:sz w:val="20"/>
          <w:lang w:val="en-US"/>
        </w:rPr>
        <w:t>2021</w:t>
      </w:r>
      <w:r w:rsidRPr="00FB0EAA">
        <w:rPr>
          <w:rFonts w:ascii="Verdana" w:eastAsia="MS-Mincho" w:hAnsi="Verdana"/>
          <w:sz w:val="20"/>
          <w:lang w:val="en-US"/>
        </w:rPr>
        <w:t>.</w:t>
      </w:r>
    </w:p>
    <w:p w14:paraId="0D389F1E" w14:textId="348FAE8F" w:rsidR="000C6397" w:rsidRPr="00FB0EAA" w:rsidRDefault="000C6397" w:rsidP="000C6397">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WODC</w:t>
      </w:r>
      <w:r w:rsidR="00ED5895" w:rsidRPr="00FB0EAA">
        <w:rPr>
          <w:rFonts w:ascii="Verdana" w:eastAsia="MS-Mincho" w:hAnsi="Verdana"/>
          <w:sz w:val="20"/>
          <w:lang w:val="en-US"/>
        </w:rPr>
        <w:t xml:space="preserve"> </w:t>
      </w:r>
      <w:r w:rsidRPr="00FB0EAA">
        <w:rPr>
          <w:rFonts w:ascii="Verdana" w:eastAsia="MS-Mincho" w:hAnsi="Verdana"/>
          <w:sz w:val="20"/>
          <w:lang w:val="en-US"/>
        </w:rPr>
        <w:t xml:space="preserve">on the methodological quality of prostitution policies, 2015 (with </w:t>
      </w:r>
      <w:proofErr w:type="spellStart"/>
      <w:r w:rsidRPr="00FB0EAA">
        <w:rPr>
          <w:rFonts w:ascii="Verdana" w:eastAsia="MS-Mincho" w:hAnsi="Verdana"/>
          <w:sz w:val="20"/>
          <w:lang w:val="en-US"/>
        </w:rPr>
        <w:t>Gerty</w:t>
      </w:r>
      <w:proofErr w:type="spellEnd"/>
      <w:r w:rsidRPr="00FB0EAA">
        <w:rPr>
          <w:rFonts w:ascii="Verdana" w:eastAsia="MS-Mincho" w:hAnsi="Verdana"/>
          <w:sz w:val="20"/>
          <w:lang w:val="en-US"/>
        </w:rPr>
        <w:t xml:space="preserve"> </w:t>
      </w:r>
      <w:proofErr w:type="spellStart"/>
      <w:r w:rsidRPr="00FB0EAA">
        <w:rPr>
          <w:rFonts w:ascii="Verdana" w:eastAsia="MS-Mincho" w:hAnsi="Verdana"/>
          <w:sz w:val="20"/>
          <w:lang w:val="en-US"/>
        </w:rPr>
        <w:t>Lensvelt</w:t>
      </w:r>
      <w:proofErr w:type="spellEnd"/>
      <w:r w:rsidRPr="00FB0EAA">
        <w:rPr>
          <w:rFonts w:ascii="Verdana" w:eastAsia="MS-Mincho" w:hAnsi="Verdana"/>
          <w:sz w:val="20"/>
          <w:lang w:val="en-US"/>
        </w:rPr>
        <w:t>-Mulders).</w:t>
      </w:r>
    </w:p>
    <w:p w14:paraId="277058AB" w14:textId="3C0CF609"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 xml:space="preserve">Consultant for UK Department for Work and Pensions about the feasibility of setting a panel survey to evaluate the introduction of Universal Credit, 2014 (With Heather </w:t>
      </w:r>
      <w:r w:rsidRPr="00FB0EAA">
        <w:rPr>
          <w:rFonts w:ascii="Verdana" w:hAnsi="Verdana"/>
          <w:sz w:val="20"/>
          <w:lang w:val="en-US"/>
        </w:rPr>
        <w:t xml:space="preserve">Laurie, Nick Buck, Jon Burton, Violeta </w:t>
      </w:r>
      <w:proofErr w:type="spellStart"/>
      <w:r w:rsidRPr="00FB0EAA">
        <w:rPr>
          <w:rFonts w:ascii="Verdana" w:hAnsi="Verdana"/>
          <w:sz w:val="20"/>
          <w:lang w:val="en-US"/>
        </w:rPr>
        <w:t>Parutis</w:t>
      </w:r>
      <w:proofErr w:type="spellEnd"/>
      <w:r w:rsidRPr="00FB0EAA">
        <w:rPr>
          <w:rFonts w:ascii="Verdana" w:hAnsi="Verdana"/>
          <w:sz w:val="20"/>
          <w:lang w:val="en-US"/>
        </w:rPr>
        <w:t>, Mark Bryan and Mike Brewer)</w:t>
      </w:r>
    </w:p>
    <w:p w14:paraId="26D78F62" w14:textId="584780FF" w:rsidR="000C6397" w:rsidRPr="00FB0EAA" w:rsidRDefault="000C6397" w:rsidP="000C6397">
      <w:pPr>
        <w:widowControl w:val="0"/>
        <w:tabs>
          <w:tab w:val="left" w:pos="720"/>
        </w:tabs>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survey on environmental hindrance among people living around the Dutch national airport: sampling, questionnaire design, weighting and analyses, 2012-2013.</w:t>
      </w:r>
    </w:p>
    <w:p w14:paraId="6B1B8311" w14:textId="77777777" w:rsidR="003E5D1B" w:rsidRPr="00FB0EAA" w:rsidRDefault="003E5D1B" w:rsidP="003E5D1B">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Consultant for ministry of interior affairs – designing a mixed-mode questionnaire for the Dutch Safety Monitor, 2010 (with Remco Feskens).</w:t>
      </w:r>
    </w:p>
    <w:p w14:paraId="1D385354" w14:textId="77777777" w:rsidR="003E5D1B" w:rsidRPr="00FB0EAA" w:rsidRDefault="003E5D1B" w:rsidP="003E5D1B">
      <w:pPr>
        <w:widowControl w:val="0"/>
        <w:autoSpaceDE w:val="0"/>
        <w:autoSpaceDN w:val="0"/>
        <w:adjustRightInd w:val="0"/>
        <w:ind w:hanging="284"/>
        <w:rPr>
          <w:rFonts w:ascii="Verdana" w:eastAsia="MS-Mincho" w:hAnsi="Verdana"/>
          <w:sz w:val="20"/>
        </w:rPr>
      </w:pPr>
      <w:r w:rsidRPr="00FB0EAA">
        <w:rPr>
          <w:rFonts w:ascii="Verdana" w:eastAsia="MS-Mincho" w:hAnsi="Verdana"/>
          <w:sz w:val="20"/>
          <w:lang w:val="en-US"/>
        </w:rPr>
        <w:t xml:space="preserve">Organizing committee Dutch Platform for Survey Research: </w:t>
      </w:r>
      <w:hyperlink r:id="rId28" w:history="1">
        <w:r w:rsidRPr="00FB0EAA">
          <w:rPr>
            <w:rFonts w:ascii="Verdana" w:eastAsia="MS-Mincho" w:hAnsi="Verdana"/>
            <w:color w:val="0000FF"/>
            <w:sz w:val="20"/>
            <w:u w:val="single" w:color="0000FF"/>
            <w:lang w:val="en-US"/>
          </w:rPr>
          <w:t>www.npso.net</w:t>
        </w:r>
      </w:hyperlink>
      <w:r w:rsidRPr="00FB0EAA">
        <w:rPr>
          <w:rFonts w:ascii="Verdana" w:eastAsia="MS-Mincho" w:hAnsi="Verdana"/>
          <w:sz w:val="20"/>
          <w:lang w:val="en-US"/>
        </w:rPr>
        <w:t xml:space="preserve">. </w:t>
      </w:r>
      <w:r w:rsidRPr="00FB0EAA">
        <w:rPr>
          <w:rFonts w:ascii="Verdana" w:eastAsia="MS-Mincho" w:hAnsi="Verdana"/>
          <w:sz w:val="20"/>
        </w:rPr>
        <w:t>Co-</w:t>
      </w:r>
      <w:proofErr w:type="spellStart"/>
      <w:r w:rsidRPr="00FB0EAA">
        <w:rPr>
          <w:rFonts w:ascii="Verdana" w:eastAsia="MS-Mincho" w:hAnsi="Verdana"/>
          <w:sz w:val="20"/>
        </w:rPr>
        <w:t>organiser</w:t>
      </w:r>
      <w:proofErr w:type="spellEnd"/>
      <w:r w:rsidRPr="00FB0EAA">
        <w:rPr>
          <w:rFonts w:ascii="Verdana" w:eastAsia="MS-Mincho" w:hAnsi="Verdana"/>
          <w:sz w:val="20"/>
        </w:rPr>
        <w:t xml:space="preserve"> of </w:t>
      </w:r>
      <w:proofErr w:type="spellStart"/>
      <w:r w:rsidRPr="00FB0EAA">
        <w:rPr>
          <w:rFonts w:ascii="Verdana" w:eastAsia="MS-Mincho" w:hAnsi="Verdana"/>
          <w:sz w:val="20"/>
        </w:rPr>
        <w:t>the</w:t>
      </w:r>
      <w:proofErr w:type="spellEnd"/>
      <w:r w:rsidRPr="00FB0EAA">
        <w:rPr>
          <w:rFonts w:ascii="Verdana" w:eastAsia="MS-Mincho" w:hAnsi="Verdana"/>
          <w:sz w:val="20"/>
        </w:rPr>
        <w:t xml:space="preserve"> </w:t>
      </w:r>
      <w:proofErr w:type="spellStart"/>
      <w:r w:rsidRPr="00FB0EAA">
        <w:rPr>
          <w:rFonts w:ascii="Verdana" w:eastAsia="MS-Mincho" w:hAnsi="Verdana"/>
          <w:sz w:val="20"/>
        </w:rPr>
        <w:t>following</w:t>
      </w:r>
      <w:proofErr w:type="spellEnd"/>
      <w:r w:rsidRPr="00FB0EAA">
        <w:rPr>
          <w:rFonts w:ascii="Verdana" w:eastAsia="MS-Mincho" w:hAnsi="Verdana"/>
          <w:sz w:val="20"/>
        </w:rPr>
        <w:t xml:space="preserve"> </w:t>
      </w:r>
      <w:proofErr w:type="spellStart"/>
      <w:r w:rsidRPr="00FB0EAA">
        <w:rPr>
          <w:rFonts w:ascii="Verdana" w:eastAsia="MS-Mincho" w:hAnsi="Verdana"/>
          <w:sz w:val="20"/>
        </w:rPr>
        <w:t>specific</w:t>
      </w:r>
      <w:proofErr w:type="spellEnd"/>
      <w:r w:rsidRPr="00FB0EAA">
        <w:rPr>
          <w:rFonts w:ascii="Verdana" w:eastAsia="MS-Mincho" w:hAnsi="Verdana"/>
          <w:sz w:val="20"/>
        </w:rPr>
        <w:t xml:space="preserve"> meetings: </w:t>
      </w:r>
    </w:p>
    <w:p w14:paraId="14E18FB7"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March 2009: Doing survey research among (ethnic) minorities</w:t>
      </w:r>
    </w:p>
    <w:p w14:paraId="2C531CEC"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2009: Mixed-mode </w:t>
      </w:r>
      <w:proofErr w:type="spellStart"/>
      <w:r w:rsidRPr="00FB0EAA">
        <w:rPr>
          <w:rFonts w:ascii="Verdana" w:eastAsia="MS-Mincho" w:hAnsi="Verdana"/>
          <w:sz w:val="20"/>
        </w:rPr>
        <w:t>surveys</w:t>
      </w:r>
      <w:proofErr w:type="spellEnd"/>
    </w:p>
    <w:p w14:paraId="0B89617B" w14:textId="5FB499BC" w:rsidR="003E5D1B" w:rsidRPr="00FB0EAA" w:rsidRDefault="003E5D1B"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September 2010: Measurement errors in Survey Research</w:t>
      </w:r>
    </w:p>
    <w:p w14:paraId="306D53B2" w14:textId="2E7AB583" w:rsidR="003E5D1B" w:rsidRPr="00FB0EAA" w:rsidRDefault="003E5D1B" w:rsidP="003E5D1B">
      <w:pPr>
        <w:widowControl w:val="0"/>
        <w:numPr>
          <w:ilvl w:val="0"/>
          <w:numId w:val="4"/>
        </w:numPr>
        <w:autoSpaceDE w:val="0"/>
        <w:autoSpaceDN w:val="0"/>
        <w:adjustRightInd w:val="0"/>
        <w:rPr>
          <w:rFonts w:ascii="Verdana" w:eastAsia="MS-Mincho" w:hAnsi="Verdana"/>
          <w:sz w:val="20"/>
        </w:rPr>
      </w:pPr>
      <w:proofErr w:type="spellStart"/>
      <w:r w:rsidRPr="00FB0EAA">
        <w:rPr>
          <w:rFonts w:ascii="Verdana" w:eastAsia="MS-Mincho" w:hAnsi="Verdana"/>
          <w:sz w:val="20"/>
        </w:rPr>
        <w:t>March</w:t>
      </w:r>
      <w:proofErr w:type="spellEnd"/>
      <w:r w:rsidRPr="00FB0EAA">
        <w:rPr>
          <w:rFonts w:ascii="Verdana" w:eastAsia="MS-Mincho" w:hAnsi="Verdana"/>
          <w:sz w:val="20"/>
        </w:rPr>
        <w:t xml:space="preserve"> 2011: </w:t>
      </w:r>
      <w:proofErr w:type="spellStart"/>
      <w:r w:rsidRPr="00FB0EAA">
        <w:rPr>
          <w:rFonts w:ascii="Verdana" w:eastAsia="MS-Mincho" w:hAnsi="Verdana"/>
          <w:sz w:val="20"/>
        </w:rPr>
        <w:t>Ethics</w:t>
      </w:r>
      <w:proofErr w:type="spellEnd"/>
      <w:r w:rsidRPr="00FB0EAA">
        <w:rPr>
          <w:rFonts w:ascii="Verdana" w:eastAsia="MS-Mincho" w:hAnsi="Verdana"/>
          <w:sz w:val="20"/>
        </w:rPr>
        <w:t xml:space="preserve"> in survey research</w:t>
      </w:r>
    </w:p>
    <w:p w14:paraId="6D30AD5A" w14:textId="349231DD"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May 2012: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7F773FCA" w14:textId="678FCBDE"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December 2012: </w:t>
      </w:r>
      <w:proofErr w:type="spellStart"/>
      <w:r w:rsidRPr="00FB0EAA">
        <w:rPr>
          <w:rFonts w:ascii="Verdana" w:eastAsia="MS-Mincho" w:hAnsi="Verdana"/>
          <w:sz w:val="20"/>
        </w:rPr>
        <w:t>Innovation</w:t>
      </w:r>
      <w:proofErr w:type="spellEnd"/>
      <w:r w:rsidRPr="00FB0EAA">
        <w:rPr>
          <w:rFonts w:ascii="Verdana" w:eastAsia="MS-Mincho" w:hAnsi="Verdana"/>
          <w:sz w:val="20"/>
        </w:rPr>
        <w:t xml:space="preserve"> in Survey Research</w:t>
      </w:r>
    </w:p>
    <w:p w14:paraId="1CD73061" w14:textId="77777777" w:rsidR="003E5D1B" w:rsidRPr="00FB0EAA" w:rsidRDefault="003E5D1B"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lastRenderedPageBreak/>
        <w:t xml:space="preserve">May 2014: </w:t>
      </w:r>
      <w:proofErr w:type="spellStart"/>
      <w:r w:rsidRPr="00FB0EAA">
        <w:rPr>
          <w:rFonts w:ascii="Verdana" w:eastAsia="MS-Mincho" w:hAnsi="Verdana"/>
          <w:sz w:val="20"/>
        </w:rPr>
        <w:t>Weighting</w:t>
      </w:r>
      <w:proofErr w:type="spellEnd"/>
      <w:r w:rsidRPr="00FB0EAA">
        <w:rPr>
          <w:rFonts w:ascii="Verdana" w:eastAsia="MS-Mincho" w:hAnsi="Verdana"/>
          <w:sz w:val="20"/>
        </w:rPr>
        <w:t xml:space="preserve"> in </w:t>
      </w:r>
      <w:proofErr w:type="spellStart"/>
      <w:r w:rsidRPr="00FB0EAA">
        <w:rPr>
          <w:rFonts w:ascii="Verdana" w:eastAsia="MS-Mincho" w:hAnsi="Verdana"/>
          <w:sz w:val="20"/>
        </w:rPr>
        <w:t>surveys</w:t>
      </w:r>
      <w:proofErr w:type="spellEnd"/>
    </w:p>
    <w:p w14:paraId="28CDA4BA" w14:textId="5777CB9A" w:rsidR="009D5D6D" w:rsidRPr="00FB0EAA" w:rsidRDefault="009D5D6D" w:rsidP="003E5D1B">
      <w:pPr>
        <w:widowControl w:val="0"/>
        <w:numPr>
          <w:ilvl w:val="0"/>
          <w:numId w:val="4"/>
        </w:numPr>
        <w:autoSpaceDE w:val="0"/>
        <w:autoSpaceDN w:val="0"/>
        <w:adjustRightInd w:val="0"/>
        <w:rPr>
          <w:rFonts w:ascii="Verdana" w:eastAsia="MS-Mincho" w:hAnsi="Verdana"/>
          <w:sz w:val="20"/>
        </w:rPr>
      </w:pPr>
      <w:r w:rsidRPr="00FB0EAA">
        <w:rPr>
          <w:rFonts w:ascii="Verdana" w:eastAsia="MS-Mincho" w:hAnsi="Verdana"/>
          <w:sz w:val="20"/>
        </w:rPr>
        <w:t xml:space="preserve">September 2016: </w:t>
      </w:r>
      <w:proofErr w:type="spellStart"/>
      <w:r w:rsidRPr="00FB0EAA">
        <w:rPr>
          <w:rFonts w:ascii="Verdana" w:eastAsia="MS-Mincho" w:hAnsi="Verdana"/>
          <w:sz w:val="20"/>
        </w:rPr>
        <w:t>Longitudinal</w:t>
      </w:r>
      <w:proofErr w:type="spellEnd"/>
      <w:r w:rsidRPr="00FB0EAA">
        <w:rPr>
          <w:rFonts w:ascii="Verdana" w:eastAsia="MS-Mincho" w:hAnsi="Verdana"/>
          <w:sz w:val="20"/>
        </w:rPr>
        <w:t xml:space="preserve"> </w:t>
      </w:r>
      <w:proofErr w:type="spellStart"/>
      <w:r w:rsidRPr="00FB0EAA">
        <w:rPr>
          <w:rFonts w:ascii="Verdana" w:eastAsia="MS-Mincho" w:hAnsi="Verdana"/>
          <w:sz w:val="20"/>
        </w:rPr>
        <w:t>surveys</w:t>
      </w:r>
      <w:proofErr w:type="spellEnd"/>
    </w:p>
    <w:p w14:paraId="1E8469CC" w14:textId="3129AF68" w:rsidR="003C4F93" w:rsidRPr="00FB0EAA" w:rsidRDefault="003C4F93" w:rsidP="003E5D1B">
      <w:pPr>
        <w:widowControl w:val="0"/>
        <w:numPr>
          <w:ilvl w:val="0"/>
          <w:numId w:val="4"/>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January 2017: The methodology of </w:t>
      </w:r>
      <w:r w:rsidR="00ED28D9" w:rsidRPr="00FB0EAA">
        <w:rPr>
          <w:rFonts w:ascii="Verdana" w:eastAsia="MS-Mincho" w:hAnsi="Verdana"/>
          <w:sz w:val="20"/>
          <w:lang w:val="en-US"/>
        </w:rPr>
        <w:t xml:space="preserve">political </w:t>
      </w:r>
      <w:r w:rsidR="00986E82" w:rsidRPr="00FB0EAA">
        <w:rPr>
          <w:rFonts w:ascii="Verdana" w:eastAsia="MS-Mincho" w:hAnsi="Verdana"/>
          <w:sz w:val="20"/>
          <w:lang w:val="en-US"/>
        </w:rPr>
        <w:t>election</w:t>
      </w:r>
      <w:r w:rsidRPr="00FB0EAA">
        <w:rPr>
          <w:rFonts w:ascii="Verdana" w:eastAsia="MS-Mincho" w:hAnsi="Verdana"/>
          <w:sz w:val="20"/>
          <w:lang w:val="en-US"/>
        </w:rPr>
        <w:t xml:space="preserve"> polls</w:t>
      </w:r>
    </w:p>
    <w:p w14:paraId="38CB278B" w14:textId="450CC9A6" w:rsidR="0023240C" w:rsidRDefault="0023240C" w:rsidP="003E5D1B">
      <w:pPr>
        <w:widowControl w:val="0"/>
        <w:numPr>
          <w:ilvl w:val="0"/>
          <w:numId w:val="4"/>
        </w:numPr>
        <w:autoSpaceDE w:val="0"/>
        <w:autoSpaceDN w:val="0"/>
        <w:adjustRightInd w:val="0"/>
        <w:rPr>
          <w:rFonts w:ascii="Verdana" w:eastAsia="MS-Mincho" w:hAnsi="Verdana"/>
          <w:sz w:val="20"/>
        </w:rPr>
      </w:pPr>
      <w:bookmarkStart w:id="6" w:name="_Hlk22547337"/>
      <w:r w:rsidRPr="00FB0EAA">
        <w:rPr>
          <w:rFonts w:ascii="Verdana" w:eastAsia="MS-Mincho" w:hAnsi="Verdana"/>
          <w:sz w:val="20"/>
        </w:rPr>
        <w:t>May 2019: smartphones</w:t>
      </w:r>
    </w:p>
    <w:p w14:paraId="0A55EE37" w14:textId="151F204B" w:rsidR="0099466F" w:rsidRPr="0099466F" w:rsidRDefault="0099466F" w:rsidP="0099466F">
      <w:pPr>
        <w:widowControl w:val="0"/>
        <w:numPr>
          <w:ilvl w:val="0"/>
          <w:numId w:val="4"/>
        </w:numPr>
        <w:autoSpaceDE w:val="0"/>
        <w:autoSpaceDN w:val="0"/>
        <w:adjustRightInd w:val="0"/>
        <w:rPr>
          <w:rFonts w:ascii="Verdana" w:eastAsia="MS-Mincho" w:hAnsi="Verdana"/>
          <w:sz w:val="20"/>
        </w:rPr>
      </w:pPr>
      <w:proofErr w:type="spellStart"/>
      <w:r>
        <w:rPr>
          <w:rFonts w:ascii="Verdana" w:eastAsia="MS-Mincho" w:hAnsi="Verdana"/>
          <w:sz w:val="20"/>
        </w:rPr>
        <w:t>June</w:t>
      </w:r>
      <w:proofErr w:type="spellEnd"/>
      <w:r>
        <w:rPr>
          <w:rFonts w:ascii="Verdana" w:eastAsia="MS-Mincho" w:hAnsi="Verdana"/>
          <w:sz w:val="20"/>
        </w:rPr>
        <w:t xml:space="preserve"> 2022: panel </w:t>
      </w:r>
      <w:proofErr w:type="spellStart"/>
      <w:r>
        <w:rPr>
          <w:rFonts w:ascii="Verdana" w:eastAsia="MS-Mincho" w:hAnsi="Verdana"/>
          <w:sz w:val="20"/>
        </w:rPr>
        <w:t>surveys</w:t>
      </w:r>
      <w:proofErr w:type="spellEnd"/>
    </w:p>
    <w:bookmarkEnd w:id="6"/>
    <w:p w14:paraId="29AD3930" w14:textId="77777777" w:rsidR="00AA3290" w:rsidRPr="00FB0EAA" w:rsidRDefault="00AA3290" w:rsidP="00AA3290">
      <w:pPr>
        <w:widowControl w:val="0"/>
        <w:autoSpaceDE w:val="0"/>
        <w:autoSpaceDN w:val="0"/>
        <w:adjustRightInd w:val="0"/>
        <w:ind w:left="720"/>
        <w:rPr>
          <w:rFonts w:ascii="Verdana" w:eastAsia="MS-Mincho" w:hAnsi="Verdana"/>
          <w:sz w:val="20"/>
        </w:rPr>
      </w:pPr>
    </w:p>
    <w:p w14:paraId="45F65298" w14:textId="77777777" w:rsidR="00B831AF" w:rsidRPr="00FB0EAA" w:rsidRDefault="003E5D1B" w:rsidP="00B831AF">
      <w:pPr>
        <w:widowControl w:val="0"/>
        <w:autoSpaceDE w:val="0"/>
        <w:autoSpaceDN w:val="0"/>
        <w:adjustRightInd w:val="0"/>
        <w:ind w:hanging="284"/>
        <w:rPr>
          <w:rFonts w:ascii="Verdana" w:eastAsia="MS-Mincho" w:hAnsi="Verdana"/>
          <w:color w:val="0000FF"/>
          <w:sz w:val="20"/>
          <w:u w:val="single" w:color="0000FF"/>
          <w:lang w:val="en-US"/>
        </w:rPr>
      </w:pPr>
      <w:bookmarkStart w:id="7" w:name="_Hlk22547348"/>
      <w:r w:rsidRPr="00FB0EAA">
        <w:rPr>
          <w:rFonts w:ascii="Verdana" w:eastAsia="MS-Mincho" w:hAnsi="Verdana"/>
          <w:sz w:val="20"/>
          <w:lang w:val="en-US"/>
        </w:rPr>
        <w:t xml:space="preserve">Writer of a weblog about research on survey methods: </w:t>
      </w:r>
      <w:hyperlink r:id="rId29" w:history="1">
        <w:r w:rsidRPr="00FB0EAA">
          <w:rPr>
            <w:rFonts w:ascii="Verdana" w:eastAsia="MS-Mincho" w:hAnsi="Verdana"/>
            <w:color w:val="0000FF"/>
            <w:sz w:val="20"/>
            <w:u w:val="single" w:color="0000FF"/>
            <w:lang w:val="en-US"/>
          </w:rPr>
          <w:t>www.peterlugtig.com</w:t>
        </w:r>
      </w:hyperlink>
    </w:p>
    <w:p w14:paraId="73EB106D" w14:textId="3E4563A3" w:rsidR="00FA1A76" w:rsidRPr="00FB0EAA" w:rsidRDefault="00B831AF" w:rsidP="00B831AF">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Active on </w:t>
      </w:r>
      <w:proofErr w:type="spellStart"/>
      <w:r w:rsidR="007A6E62">
        <w:rPr>
          <w:rFonts w:ascii="Verdana" w:eastAsia="MS-Mincho" w:hAnsi="Verdana"/>
          <w:sz w:val="20"/>
          <w:lang w:val="en-US"/>
        </w:rPr>
        <w:t>Bluesky</w:t>
      </w:r>
      <w:proofErr w:type="spellEnd"/>
      <w:r w:rsidR="007A6E62">
        <w:rPr>
          <w:rFonts w:ascii="Verdana" w:eastAsia="MS-Mincho" w:hAnsi="Verdana"/>
          <w:sz w:val="20"/>
          <w:lang w:val="en-US"/>
        </w:rPr>
        <w:t xml:space="preserve">, </w:t>
      </w:r>
      <w:r w:rsidR="00FA1637">
        <w:rPr>
          <w:rFonts w:ascii="Verdana" w:eastAsia="MS-Mincho" w:hAnsi="Verdana"/>
          <w:sz w:val="20"/>
          <w:lang w:val="en-US"/>
        </w:rPr>
        <w:t>X (</w:t>
      </w:r>
      <w:r w:rsidRPr="00FB0EAA">
        <w:rPr>
          <w:rFonts w:ascii="Verdana" w:eastAsia="MS-Mincho" w:hAnsi="Verdana"/>
          <w:sz w:val="20"/>
          <w:lang w:val="en-US"/>
        </w:rPr>
        <w:t>Twitter</w:t>
      </w:r>
      <w:r w:rsidR="00FA1637">
        <w:rPr>
          <w:rFonts w:ascii="Verdana" w:eastAsia="MS-Mincho" w:hAnsi="Verdana"/>
          <w:sz w:val="20"/>
          <w:lang w:val="en-US"/>
        </w:rPr>
        <w:t>)</w:t>
      </w:r>
      <w:r w:rsidRPr="00FB0EAA">
        <w:rPr>
          <w:rFonts w:ascii="Verdana" w:eastAsia="MS-Mincho" w:hAnsi="Verdana"/>
          <w:sz w:val="20"/>
          <w:lang w:val="en-US"/>
        </w:rPr>
        <w:t xml:space="preserve">: </w:t>
      </w:r>
      <w:hyperlink r:id="rId30" w:history="1">
        <w:r w:rsidRPr="00FB0EAA">
          <w:rPr>
            <w:rStyle w:val="Hyperlink"/>
            <w:rFonts w:ascii="Verdana" w:eastAsia="MS-Mincho" w:hAnsi="Verdana"/>
            <w:sz w:val="20"/>
            <w:lang w:val="en-US"/>
          </w:rPr>
          <w:t>@peterlugtig</w:t>
        </w:r>
      </w:hyperlink>
    </w:p>
    <w:bookmarkEnd w:id="7"/>
    <w:p w14:paraId="0EDC496F" w14:textId="77777777" w:rsidR="00B831AF" w:rsidRPr="00FB0EAA" w:rsidRDefault="00B831AF">
      <w:pPr>
        <w:rPr>
          <w:rFonts w:ascii="Verdana" w:eastAsia="MS-Mincho" w:hAnsi="Verdana"/>
          <w:b/>
          <w:bCs/>
          <w:sz w:val="20"/>
          <w:lang w:val="en-US"/>
        </w:rPr>
      </w:pPr>
      <w:r w:rsidRPr="00FB0EAA">
        <w:rPr>
          <w:rFonts w:ascii="Verdana" w:eastAsia="MS-Mincho" w:hAnsi="Verdana"/>
          <w:b/>
          <w:bCs/>
          <w:sz w:val="20"/>
          <w:lang w:val="en-US"/>
        </w:rPr>
        <w:br w:type="page"/>
      </w:r>
    </w:p>
    <w:p w14:paraId="4A4DAAC5" w14:textId="29CBE9FD" w:rsidR="00C37D87" w:rsidRPr="00FB0EAA" w:rsidRDefault="00C37D87" w:rsidP="00FA1A76">
      <w:pPr>
        <w:widowControl w:val="0"/>
        <w:pBdr>
          <w:bottom w:val="single" w:sz="12" w:space="1" w:color="auto"/>
        </w:pBdr>
        <w:autoSpaceDE w:val="0"/>
        <w:autoSpaceDN w:val="0"/>
        <w:adjustRightInd w:val="0"/>
        <w:ind w:left="709" w:hanging="709"/>
        <w:rPr>
          <w:rFonts w:ascii="Verdana" w:eastAsia="MS-Mincho" w:hAnsi="Verdana"/>
          <w:b/>
          <w:bCs/>
          <w:sz w:val="20"/>
          <w:lang w:val="en-US"/>
        </w:rPr>
      </w:pPr>
      <w:r w:rsidRPr="00FB0EAA">
        <w:rPr>
          <w:rFonts w:ascii="Verdana" w:eastAsia="MS-Mincho" w:hAnsi="Verdana"/>
          <w:b/>
          <w:bCs/>
          <w:sz w:val="20"/>
          <w:lang w:val="en-US"/>
        </w:rPr>
        <w:lastRenderedPageBreak/>
        <w:t>PUBLICATIONS</w:t>
      </w:r>
    </w:p>
    <w:p w14:paraId="176DEDB9" w14:textId="77777777" w:rsidR="003E5D1B" w:rsidRPr="00FB0EAA" w:rsidRDefault="003E5D1B" w:rsidP="00C37D87">
      <w:pPr>
        <w:widowControl w:val="0"/>
        <w:autoSpaceDE w:val="0"/>
        <w:autoSpaceDN w:val="0"/>
        <w:adjustRightInd w:val="0"/>
        <w:ind w:hanging="284"/>
        <w:rPr>
          <w:rFonts w:ascii="Verdana" w:eastAsia="MS-Mincho" w:hAnsi="Verdana"/>
          <w:sz w:val="20"/>
          <w:lang w:val="en-US"/>
        </w:rPr>
      </w:pPr>
    </w:p>
    <w:p w14:paraId="209D1738" w14:textId="6801381E" w:rsidR="00C37D87" w:rsidRPr="00FB0EAA" w:rsidRDefault="00E573BC" w:rsidP="00C37D87">
      <w:pPr>
        <w:widowControl w:val="0"/>
        <w:autoSpaceDE w:val="0"/>
        <w:autoSpaceDN w:val="0"/>
        <w:adjustRightInd w:val="0"/>
        <w:ind w:hanging="284"/>
        <w:rPr>
          <w:rFonts w:ascii="Verdana" w:eastAsia="MS-Mincho" w:hAnsi="Verdana"/>
          <w:color w:val="0000FF"/>
          <w:sz w:val="20"/>
          <w:u w:val="single" w:color="0000FF"/>
          <w:lang w:val="en-US"/>
        </w:rPr>
      </w:pPr>
      <w:r w:rsidRPr="00FB0EAA">
        <w:rPr>
          <w:rFonts w:ascii="Verdana" w:eastAsia="MS-Mincho" w:hAnsi="Verdana"/>
          <w:sz w:val="20"/>
          <w:lang w:val="en-US"/>
        </w:rPr>
        <w:t xml:space="preserve">Direct links to all outputs </w:t>
      </w:r>
      <w:r w:rsidR="00C37D87" w:rsidRPr="00FB0EAA">
        <w:rPr>
          <w:rFonts w:ascii="Verdana" w:eastAsia="MS-Mincho" w:hAnsi="Verdana"/>
          <w:sz w:val="20"/>
          <w:lang w:val="en-US"/>
        </w:rPr>
        <w:t xml:space="preserve">listed below can be found at </w:t>
      </w:r>
      <w:hyperlink r:id="rId31" w:history="1">
        <w:r w:rsidR="00EF47B3" w:rsidRPr="00FB0EAA">
          <w:rPr>
            <w:rStyle w:val="Hyperlink"/>
            <w:rFonts w:ascii="Verdana" w:eastAsia="MS-Mincho" w:hAnsi="Verdana"/>
            <w:sz w:val="20"/>
            <w:u w:color="0000FF"/>
            <w:lang w:val="en-US"/>
          </w:rPr>
          <w:t>http://www.peterlugtig.com</w:t>
        </w:r>
      </w:hyperlink>
    </w:p>
    <w:p w14:paraId="6FAFCFA1" w14:textId="77777777" w:rsidR="00EF47B3" w:rsidRPr="00FB0EAA" w:rsidRDefault="00EF47B3" w:rsidP="00C37D87">
      <w:pPr>
        <w:widowControl w:val="0"/>
        <w:autoSpaceDE w:val="0"/>
        <w:autoSpaceDN w:val="0"/>
        <w:adjustRightInd w:val="0"/>
        <w:ind w:hanging="284"/>
        <w:rPr>
          <w:rFonts w:ascii="Verdana" w:eastAsia="MS-Mincho" w:hAnsi="Verdana"/>
          <w:bCs/>
          <w:sz w:val="20"/>
          <w:u w:color="0000FF"/>
          <w:lang w:val="en-US"/>
        </w:rPr>
      </w:pPr>
    </w:p>
    <w:p w14:paraId="66BEBFC1" w14:textId="3ECF36F7" w:rsidR="008D5874" w:rsidRPr="00FB0EAA" w:rsidRDefault="008D5874" w:rsidP="00C37D87">
      <w:pPr>
        <w:widowControl w:val="0"/>
        <w:autoSpaceDE w:val="0"/>
        <w:autoSpaceDN w:val="0"/>
        <w:adjustRightInd w:val="0"/>
        <w:ind w:hanging="284"/>
        <w:rPr>
          <w:rFonts w:ascii="Verdana" w:eastAsia="MS-Mincho" w:hAnsi="Verdana"/>
          <w:b/>
          <w:bCs/>
          <w:sz w:val="20"/>
          <w:u w:color="0000FF"/>
        </w:rPr>
      </w:pPr>
      <w:proofErr w:type="spellStart"/>
      <w:r w:rsidRPr="00FB0EAA">
        <w:rPr>
          <w:rFonts w:ascii="Verdana" w:eastAsia="MS-Mincho" w:hAnsi="Verdana"/>
          <w:b/>
          <w:bCs/>
          <w:sz w:val="20"/>
          <w:u w:color="0000FF"/>
        </w:rPr>
        <w:t>Overview</w:t>
      </w:r>
      <w:proofErr w:type="spellEnd"/>
      <w:r w:rsidRPr="00FB0EAA">
        <w:rPr>
          <w:rFonts w:ascii="Verdana" w:eastAsia="MS-Mincho" w:hAnsi="Verdana"/>
          <w:b/>
          <w:bCs/>
          <w:sz w:val="20"/>
          <w:u w:color="0000FF"/>
        </w:rPr>
        <w:t xml:space="preserve"> of </w:t>
      </w:r>
      <w:proofErr w:type="spellStart"/>
      <w:r w:rsidRPr="00FB0EAA">
        <w:rPr>
          <w:rFonts w:ascii="Verdana" w:eastAsia="MS-Mincho" w:hAnsi="Verdana"/>
          <w:b/>
          <w:bCs/>
          <w:sz w:val="20"/>
          <w:u w:color="0000FF"/>
        </w:rPr>
        <w:t>publications</w:t>
      </w:r>
      <w:proofErr w:type="spellEnd"/>
      <w:r w:rsidRPr="00FB0EAA">
        <w:rPr>
          <w:rFonts w:ascii="Verdana" w:eastAsia="MS-Mincho" w:hAnsi="Verdana"/>
          <w:b/>
          <w:bCs/>
          <w:sz w:val="20"/>
          <w:u w:color="0000FF"/>
        </w:rPr>
        <w:t xml:space="preserve"> and </w:t>
      </w:r>
      <w:proofErr w:type="spellStart"/>
      <w:r w:rsidRPr="00FB0EAA">
        <w:rPr>
          <w:rFonts w:ascii="Verdana" w:eastAsia="MS-Mincho" w:hAnsi="Verdana"/>
          <w:b/>
          <w:bCs/>
          <w:sz w:val="20"/>
          <w:u w:color="0000FF"/>
        </w:rPr>
        <w:t>citations</w:t>
      </w:r>
      <w:proofErr w:type="spellEnd"/>
    </w:p>
    <w:tbl>
      <w:tblPr>
        <w:tblStyle w:val="TableGrid"/>
        <w:tblW w:w="0" w:type="auto"/>
        <w:tblLook w:val="04A0" w:firstRow="1" w:lastRow="0" w:firstColumn="1" w:lastColumn="0" w:noHBand="0" w:noVBand="1"/>
      </w:tblPr>
      <w:tblGrid>
        <w:gridCol w:w="3227"/>
        <w:gridCol w:w="2126"/>
        <w:gridCol w:w="1843"/>
        <w:gridCol w:w="1984"/>
      </w:tblGrid>
      <w:tr w:rsidR="00EF47B3" w:rsidRPr="00FB0EAA" w14:paraId="274EB866" w14:textId="77777777" w:rsidTr="00C56F96">
        <w:tc>
          <w:tcPr>
            <w:tcW w:w="3227" w:type="dxa"/>
          </w:tcPr>
          <w:p w14:paraId="52B29B56" w14:textId="77777777"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28FE26D5"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cited</w:t>
            </w:r>
            <w:proofErr w:type="spellEnd"/>
            <w:r w:rsidRPr="00FB0EAA">
              <w:rPr>
                <w:rFonts w:ascii="Verdana" w:eastAsia="MS-Mincho" w:hAnsi="Verdana"/>
                <w:bCs/>
                <w:sz w:val="21"/>
                <w:szCs w:val="22"/>
              </w:rPr>
              <w:t xml:space="preserve"> </w:t>
            </w:r>
            <w:proofErr w:type="spellStart"/>
            <w:r w:rsidRPr="00FB0EAA">
              <w:rPr>
                <w:rFonts w:ascii="Verdana" w:eastAsia="MS-Mincho" w:hAnsi="Verdana"/>
                <w:bCs/>
                <w:sz w:val="21"/>
                <w:szCs w:val="22"/>
              </w:rPr>
              <w:t>documents</w:t>
            </w:r>
            <w:proofErr w:type="spellEnd"/>
          </w:p>
        </w:tc>
        <w:tc>
          <w:tcPr>
            <w:tcW w:w="1843" w:type="dxa"/>
          </w:tcPr>
          <w:p w14:paraId="39248522"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 xml:space="preserve"># of </w:t>
            </w:r>
            <w:proofErr w:type="spellStart"/>
            <w:r w:rsidRPr="00FB0EAA">
              <w:rPr>
                <w:rFonts w:ascii="Verdana" w:eastAsia="MS-Mincho" w:hAnsi="Verdana"/>
                <w:bCs/>
                <w:sz w:val="21"/>
                <w:szCs w:val="22"/>
              </w:rPr>
              <w:t>citations</w:t>
            </w:r>
            <w:proofErr w:type="spellEnd"/>
          </w:p>
        </w:tc>
        <w:tc>
          <w:tcPr>
            <w:tcW w:w="1984" w:type="dxa"/>
          </w:tcPr>
          <w:p w14:paraId="49143554" w14:textId="77777777" w:rsidR="00EF47B3" w:rsidRPr="00FB0EAA" w:rsidRDefault="00EF47B3" w:rsidP="00DE35D1">
            <w:pPr>
              <w:widowControl w:val="0"/>
              <w:autoSpaceDE w:val="0"/>
              <w:autoSpaceDN w:val="0"/>
              <w:adjustRightInd w:val="0"/>
              <w:rPr>
                <w:rFonts w:ascii="Verdana" w:eastAsia="MS-Mincho" w:hAnsi="Verdana"/>
                <w:bCs/>
                <w:sz w:val="21"/>
                <w:szCs w:val="22"/>
              </w:rPr>
            </w:pPr>
            <w:r w:rsidRPr="00FB0EAA">
              <w:rPr>
                <w:rFonts w:ascii="Verdana" w:eastAsia="MS-Mincho" w:hAnsi="Verdana"/>
                <w:bCs/>
                <w:sz w:val="21"/>
                <w:szCs w:val="22"/>
              </w:rPr>
              <w:t>h-index</w:t>
            </w:r>
          </w:p>
        </w:tc>
      </w:tr>
      <w:tr w:rsidR="00EF47B3" w:rsidRPr="00FB0EAA" w14:paraId="47DB8B75" w14:textId="77777777" w:rsidTr="00C56F96">
        <w:tc>
          <w:tcPr>
            <w:tcW w:w="3227" w:type="dxa"/>
          </w:tcPr>
          <w:p w14:paraId="376DDADF" w14:textId="1DE49F44" w:rsidR="008D5874" w:rsidRPr="00FB0EAA" w:rsidRDefault="008D5874" w:rsidP="008D5874">
            <w:pPr>
              <w:widowControl w:val="0"/>
              <w:autoSpaceDE w:val="0"/>
              <w:autoSpaceDN w:val="0"/>
              <w:adjustRightInd w:val="0"/>
              <w:ind w:hanging="284"/>
              <w:rPr>
                <w:rFonts w:ascii="Verdana" w:eastAsia="MS-Mincho" w:hAnsi="Verdana"/>
                <w:bCs/>
                <w:sz w:val="21"/>
                <w:szCs w:val="22"/>
                <w:u w:color="0000FF"/>
              </w:rPr>
            </w:pPr>
            <w:proofErr w:type="spellStart"/>
            <w:r w:rsidRPr="00FB0EAA">
              <w:rPr>
                <w:rFonts w:ascii="Verdana" w:eastAsia="MS-Mincho" w:hAnsi="Verdana"/>
                <w:bCs/>
                <w:sz w:val="21"/>
                <w:szCs w:val="22"/>
                <w:u w:color="0000FF"/>
              </w:rPr>
              <w:t>LiLink</w:t>
            </w:r>
            <w:proofErr w:type="spellEnd"/>
            <w:r w:rsidRPr="00FB0EAA">
              <w:rPr>
                <w:rFonts w:ascii="Verdana" w:eastAsia="MS-Mincho" w:hAnsi="Verdana"/>
                <w:bCs/>
                <w:sz w:val="21"/>
                <w:szCs w:val="22"/>
                <w:u w:color="0000FF"/>
              </w:rPr>
              <w:t xml:space="preserve"> </w:t>
            </w:r>
            <w:proofErr w:type="spellStart"/>
            <w:r w:rsidRPr="00FB0EAA">
              <w:rPr>
                <w:rFonts w:ascii="Verdana" w:eastAsia="MS-Mincho" w:hAnsi="Verdana"/>
                <w:bCs/>
                <w:sz w:val="21"/>
                <w:szCs w:val="22"/>
                <w:u w:color="0000FF"/>
              </w:rPr>
              <w:t>to</w:t>
            </w:r>
            <w:proofErr w:type="spellEnd"/>
            <w:r w:rsidRPr="00FB0EAA">
              <w:rPr>
                <w:rFonts w:ascii="Verdana" w:eastAsia="MS-Mincho" w:hAnsi="Verdana"/>
                <w:bCs/>
                <w:sz w:val="21"/>
                <w:szCs w:val="22"/>
                <w:u w:color="0000FF"/>
              </w:rPr>
              <w:t xml:space="preserve"> </w:t>
            </w:r>
            <w:hyperlink r:id="rId32" w:history="1">
              <w:r w:rsidRPr="00FB0EAA">
                <w:rPr>
                  <w:rStyle w:val="Hyperlink"/>
                  <w:rFonts w:ascii="Verdana" w:eastAsia="MS-Mincho" w:hAnsi="Verdana"/>
                  <w:bCs/>
                  <w:sz w:val="21"/>
                  <w:szCs w:val="22"/>
                  <w:u w:color="0000FF"/>
                </w:rPr>
                <w:t xml:space="preserve">Google </w:t>
              </w:r>
              <w:proofErr w:type="spellStart"/>
              <w:r w:rsidRPr="00FB0EAA">
                <w:rPr>
                  <w:rStyle w:val="Hyperlink"/>
                  <w:rFonts w:ascii="Verdana" w:eastAsia="MS-Mincho" w:hAnsi="Verdana"/>
                  <w:bCs/>
                  <w:sz w:val="21"/>
                  <w:szCs w:val="22"/>
                  <w:u w:color="0000FF"/>
                </w:rPr>
                <w:t>scholar</w:t>
              </w:r>
              <w:proofErr w:type="spellEnd"/>
              <w:r w:rsidRPr="00FB0EAA">
                <w:rPr>
                  <w:rStyle w:val="Hyperlink"/>
                  <w:rFonts w:ascii="Verdana" w:eastAsia="MS-Mincho" w:hAnsi="Verdana"/>
                  <w:bCs/>
                  <w:sz w:val="21"/>
                  <w:szCs w:val="22"/>
                  <w:u w:color="0000FF"/>
                </w:rPr>
                <w:t xml:space="preserve"> Profile</w:t>
              </w:r>
            </w:hyperlink>
          </w:p>
          <w:p w14:paraId="1204F594" w14:textId="340B7AAC" w:rsidR="00EF47B3" w:rsidRPr="00FB0EAA" w:rsidRDefault="00EF47B3" w:rsidP="00DE35D1">
            <w:pPr>
              <w:widowControl w:val="0"/>
              <w:autoSpaceDE w:val="0"/>
              <w:autoSpaceDN w:val="0"/>
              <w:adjustRightInd w:val="0"/>
              <w:rPr>
                <w:rFonts w:ascii="Verdana" w:eastAsia="MS-Mincho" w:hAnsi="Verdana"/>
                <w:bCs/>
                <w:sz w:val="21"/>
                <w:szCs w:val="22"/>
              </w:rPr>
            </w:pPr>
          </w:p>
        </w:tc>
        <w:tc>
          <w:tcPr>
            <w:tcW w:w="2126" w:type="dxa"/>
          </w:tcPr>
          <w:p w14:paraId="634DDE0B" w14:textId="42E6D238" w:rsidR="00EF47B3" w:rsidRPr="00FB0EAA" w:rsidRDefault="00555657"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5</w:t>
            </w:r>
            <w:r w:rsidR="007E7D90">
              <w:rPr>
                <w:rFonts w:ascii="Verdana" w:eastAsia="MS-Mincho" w:hAnsi="Verdana"/>
                <w:bCs/>
                <w:sz w:val="21"/>
                <w:szCs w:val="22"/>
              </w:rPr>
              <w:t>5</w:t>
            </w:r>
          </w:p>
        </w:tc>
        <w:tc>
          <w:tcPr>
            <w:tcW w:w="1843" w:type="dxa"/>
          </w:tcPr>
          <w:p w14:paraId="3D4C3D70" w14:textId="13931443" w:rsidR="00EF47B3" w:rsidRPr="00FB0EAA" w:rsidRDefault="00822554" w:rsidP="00031C7B">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4416</w:t>
            </w:r>
          </w:p>
        </w:tc>
        <w:tc>
          <w:tcPr>
            <w:tcW w:w="1984" w:type="dxa"/>
          </w:tcPr>
          <w:p w14:paraId="30DDCBAD" w14:textId="3265447B" w:rsidR="00EF47B3" w:rsidRPr="00FB0EAA" w:rsidRDefault="008E4E53" w:rsidP="00DE35D1">
            <w:pPr>
              <w:widowControl w:val="0"/>
              <w:autoSpaceDE w:val="0"/>
              <w:autoSpaceDN w:val="0"/>
              <w:adjustRightInd w:val="0"/>
              <w:rPr>
                <w:rFonts w:ascii="Verdana" w:eastAsia="MS-Mincho" w:hAnsi="Verdana"/>
                <w:bCs/>
                <w:sz w:val="21"/>
                <w:szCs w:val="22"/>
              </w:rPr>
            </w:pPr>
            <w:r>
              <w:rPr>
                <w:rFonts w:ascii="Verdana" w:eastAsia="MS-Mincho" w:hAnsi="Verdana"/>
                <w:bCs/>
                <w:sz w:val="21"/>
                <w:szCs w:val="22"/>
              </w:rPr>
              <w:t>2</w:t>
            </w:r>
            <w:r w:rsidR="00822554">
              <w:rPr>
                <w:rFonts w:ascii="Verdana" w:eastAsia="MS-Mincho" w:hAnsi="Verdana"/>
                <w:bCs/>
                <w:sz w:val="21"/>
                <w:szCs w:val="22"/>
              </w:rPr>
              <w:t>5</w:t>
            </w:r>
          </w:p>
        </w:tc>
      </w:tr>
    </w:tbl>
    <w:p w14:paraId="4590760B" w14:textId="2876C6A7" w:rsidR="00C37D87" w:rsidRPr="00FB0EAA" w:rsidRDefault="00EF47B3"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bCs/>
          <w:sz w:val="20"/>
          <w:u w:color="0000FF"/>
        </w:rPr>
        <w:t xml:space="preserve"> </w:t>
      </w:r>
    </w:p>
    <w:p w14:paraId="5EFAA47B" w14:textId="77777777" w:rsidR="00EF47B3" w:rsidRPr="00FB0EAA" w:rsidRDefault="00EF47B3" w:rsidP="00C37D87">
      <w:pPr>
        <w:widowControl w:val="0"/>
        <w:autoSpaceDE w:val="0"/>
        <w:autoSpaceDN w:val="0"/>
        <w:adjustRightInd w:val="0"/>
        <w:ind w:hanging="284"/>
        <w:rPr>
          <w:rFonts w:ascii="Verdana" w:eastAsia="MS-Mincho" w:hAnsi="Verdana"/>
          <w:sz w:val="20"/>
          <w:u w:color="0000FF"/>
        </w:rPr>
      </w:pPr>
    </w:p>
    <w:p w14:paraId="68DF8603" w14:textId="02AC8372" w:rsidR="00333D6A" w:rsidRDefault="00C37D87" w:rsidP="00333D6A">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English articles and book chapters</w:t>
      </w:r>
      <w:bookmarkStart w:id="8" w:name="_Hlk20910415"/>
      <w:bookmarkStart w:id="9" w:name="_Hlk22547644"/>
      <w:r w:rsidR="007A6E62">
        <w:rPr>
          <w:rFonts w:ascii="Verdana" w:eastAsia="MS-Mincho" w:hAnsi="Verdana"/>
          <w:b/>
          <w:bCs/>
          <w:sz w:val="20"/>
          <w:u w:color="0000FF"/>
          <w:lang w:val="en-US"/>
        </w:rPr>
        <w:t>:</w:t>
      </w:r>
    </w:p>
    <w:p w14:paraId="44335AA9" w14:textId="0764AA2C" w:rsidR="00333D6A" w:rsidRDefault="005B50D9" w:rsidP="00333D6A">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lang w:val="de-DE"/>
        </w:rPr>
        <w:t xml:space="preserve">2024 - Kraemer, F., Lugtig, P., Struminskaya, B., Silber, H., Weiß, B., &amp; Bosnjak, M. (2024). </w:t>
      </w:r>
      <w:r w:rsidRPr="005B50D9">
        <w:rPr>
          <w:rFonts w:ascii="Verdana" w:eastAsia="MS-Mincho" w:hAnsi="Verdana"/>
          <w:sz w:val="20"/>
          <w:u w:color="0000FF"/>
          <w:lang w:val="en-US"/>
        </w:rPr>
        <w:t xml:space="preserve">Monitoring Attitudes Over Time - Real Change or the Result of Repeated Interviewing?. </w:t>
      </w:r>
      <w:proofErr w:type="spellStart"/>
      <w:r>
        <w:rPr>
          <w:rFonts w:ascii="Verdana" w:eastAsia="MS-Mincho" w:hAnsi="Verdana"/>
          <w:sz w:val="20"/>
          <w:u w:color="0000FF"/>
          <w:lang w:val="en-US"/>
        </w:rPr>
        <w:t>SocArXiv</w:t>
      </w:r>
      <w:proofErr w:type="spellEnd"/>
      <w:r>
        <w:rPr>
          <w:rFonts w:ascii="Verdana" w:eastAsia="MS-Mincho" w:hAnsi="Verdana"/>
          <w:sz w:val="20"/>
          <w:u w:color="0000FF"/>
          <w:lang w:val="en-US"/>
        </w:rPr>
        <w:t xml:space="preserve">, </w:t>
      </w:r>
      <w:hyperlink r:id="rId33" w:history="1">
        <w:r w:rsidR="009C1064" w:rsidRPr="00F772C0">
          <w:rPr>
            <w:rStyle w:val="Hyperlink"/>
            <w:rFonts w:ascii="Verdana" w:eastAsia="MS-Mincho" w:hAnsi="Verdana"/>
            <w:sz w:val="20"/>
            <w:lang w:val="en-US"/>
          </w:rPr>
          <w:t>https://doi.org/10.31235/osf.io/jcyd9</w:t>
        </w:r>
      </w:hyperlink>
      <w:r w:rsidR="009C1064">
        <w:rPr>
          <w:rFonts w:ascii="Verdana" w:eastAsia="MS-Mincho" w:hAnsi="Verdana"/>
          <w:sz w:val="20"/>
          <w:u w:color="0000FF"/>
          <w:lang w:val="en-US"/>
        </w:rPr>
        <w:t xml:space="preserve"> </w:t>
      </w:r>
    </w:p>
    <w:p w14:paraId="381BFEFD" w14:textId="45C57FE9" w:rsidR="005B5067" w:rsidRPr="005B5067" w:rsidRDefault="005B5067" w:rsidP="005B5067">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2024 – van Leeuwen, F., Lugtig, P &amp; Feskens, R. (2024) The performance of interrupted time series designs with a limited number of time points: Learning losses due to school closures during the COVID-19 pandemic</w:t>
      </w:r>
      <w:r>
        <w:rPr>
          <w:rFonts w:ascii="Verdana" w:eastAsia="MS-Mincho" w:hAnsi="Verdana"/>
          <w:sz w:val="20"/>
          <w:u w:color="0000FF"/>
          <w:lang w:val="en-US"/>
        </w:rPr>
        <w:t>. PLOS One.</w:t>
      </w:r>
      <w:r w:rsidR="004101B5">
        <w:rPr>
          <w:rFonts w:ascii="Verdana" w:eastAsia="MS-Mincho" w:hAnsi="Verdana"/>
          <w:sz w:val="20"/>
          <w:u w:color="0000FF"/>
          <w:lang w:val="en-US"/>
        </w:rPr>
        <w:t xml:space="preserve"> </w:t>
      </w:r>
      <w:hyperlink r:id="rId34" w:history="1">
        <w:r w:rsidR="004101B5" w:rsidRPr="004101B5">
          <w:rPr>
            <w:rStyle w:val="Hyperlink"/>
            <w:rFonts w:ascii="Verdana" w:eastAsia="MS-Mincho" w:hAnsi="Verdana"/>
            <w:sz w:val="20"/>
          </w:rPr>
          <w:t>https://doi.org/10.1371/journal.pone.0301301</w:t>
        </w:r>
      </w:hyperlink>
    </w:p>
    <w:p w14:paraId="3F38DA82" w14:textId="7F7B4BE8" w:rsidR="00333D6A" w:rsidRPr="00333D6A" w:rsidRDefault="00333D6A" w:rsidP="00333D6A">
      <w:pPr>
        <w:widowControl w:val="0"/>
        <w:autoSpaceDE w:val="0"/>
        <w:autoSpaceDN w:val="0"/>
        <w:adjustRightInd w:val="0"/>
        <w:ind w:hanging="284"/>
        <w:rPr>
          <w:rFonts w:ascii="Verdana" w:eastAsia="MS-Mincho" w:hAnsi="Verdana"/>
          <w:b/>
          <w:bCs/>
          <w:sz w:val="20"/>
          <w:u w:color="0000FF"/>
          <w:lang w:val="en-US"/>
        </w:rPr>
      </w:pPr>
      <w:r w:rsidRPr="005B5067">
        <w:rPr>
          <w:rFonts w:ascii="Verdana" w:eastAsia="MS-Mincho" w:hAnsi="Verdana"/>
          <w:sz w:val="20"/>
          <w:u w:color="0000FF"/>
          <w:lang w:val="en-US"/>
        </w:rPr>
        <w:t xml:space="preserve">2023 - Emery, T., </w:t>
      </w:r>
      <w:proofErr w:type="spellStart"/>
      <w:r w:rsidRPr="005B5067">
        <w:rPr>
          <w:rFonts w:ascii="Verdana" w:eastAsia="MS-Mincho" w:hAnsi="Verdana"/>
          <w:sz w:val="20"/>
          <w:u w:color="0000FF"/>
          <w:lang w:val="en-US"/>
        </w:rPr>
        <w:t>Caba</w:t>
      </w:r>
      <w:r w:rsidRPr="00CC4217">
        <w:rPr>
          <w:rFonts w:ascii="Verdana" w:eastAsia="MS-Mincho" w:hAnsi="Verdana"/>
          <w:sz w:val="20"/>
          <w:szCs w:val="20"/>
          <w:u w:color="0000FF"/>
          <w:lang w:val="en-US"/>
        </w:rPr>
        <w:t>co</w:t>
      </w:r>
      <w:proofErr w:type="spellEnd"/>
      <w:r w:rsidRPr="00CC4217">
        <w:rPr>
          <w:rFonts w:ascii="Verdana" w:eastAsia="MS-Mincho" w:hAnsi="Verdana"/>
          <w:sz w:val="20"/>
          <w:szCs w:val="20"/>
          <w:u w:color="0000FF"/>
          <w:lang w:val="en-US"/>
        </w:rPr>
        <w:t xml:space="preserve">, S., Fadel, L., Lugtig, P., Toepoel, V., Schumann, A., Lück, D., Bujard, M. (2023). Survey Practice 16. </w:t>
      </w:r>
      <w:hyperlink r:id="rId35" w:tgtFrame="_blank" w:history="1">
        <w:r w:rsidRPr="00CC4217">
          <w:rPr>
            <w:rStyle w:val="Hyperlink"/>
            <w:rFonts w:ascii="Verdana" w:hAnsi="Verdana"/>
            <w:sz w:val="20"/>
            <w:szCs w:val="20"/>
            <w:lang w:val="en-US"/>
          </w:rPr>
          <w:t>https://doi.org/10.29115/SP-2023-0008</w:t>
        </w:r>
      </w:hyperlink>
    </w:p>
    <w:p w14:paraId="09996773" w14:textId="357C5C80" w:rsidR="00333D6A" w:rsidRPr="00853EC3" w:rsidRDefault="00333D6A" w:rsidP="00333D6A">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w:t>
      </w:r>
      <w:r w:rsidRPr="00333D6A">
        <w:rPr>
          <w:rFonts w:ascii="Verdana" w:eastAsia="MS-Mincho" w:hAnsi="Verdana"/>
          <w:sz w:val="20"/>
          <w:u w:color="0000FF"/>
          <w:lang w:val="en-US"/>
        </w:rPr>
        <w:t xml:space="preserve">Bostanci, I, Gootzen, Y. &amp; Lugtig, P. (2023). </w:t>
      </w:r>
      <w:hyperlink r:id="rId36" w:history="1">
        <w:r w:rsidRPr="00333D6A">
          <w:rPr>
            <w:rStyle w:val="Hyperlink"/>
            <w:rFonts w:ascii="Verdana" w:eastAsia="MS-Mincho" w:hAnsi="Verdana"/>
            <w:sz w:val="20"/>
            <w:lang w:val="en-US"/>
          </w:rPr>
          <w:t xml:space="preserve">Maximum </w:t>
        </w:r>
        <w:proofErr w:type="spellStart"/>
        <w:r w:rsidRPr="00333D6A">
          <w:rPr>
            <w:rStyle w:val="Hyperlink"/>
            <w:rFonts w:ascii="Verdana" w:eastAsia="MS-Mincho" w:hAnsi="Verdana"/>
            <w:sz w:val="20"/>
            <w:lang w:val="en-US"/>
          </w:rPr>
          <w:t>interpolable</w:t>
        </w:r>
        <w:proofErr w:type="spellEnd"/>
        <w:r w:rsidRPr="00333D6A">
          <w:rPr>
            <w:rStyle w:val="Hyperlink"/>
            <w:rFonts w:ascii="Verdana" w:eastAsia="MS-Mincho" w:hAnsi="Verdana"/>
            <w:sz w:val="20"/>
            <w:lang w:val="en-US"/>
          </w:rPr>
          <w:t xml:space="preserve"> gap length in missing smartphone-based GPS mobility data</w:t>
        </w:r>
      </w:hyperlink>
      <w:r w:rsidRPr="00333D6A">
        <w:rPr>
          <w:rFonts w:ascii="Verdana" w:eastAsia="MS-Mincho" w:hAnsi="Verdana"/>
          <w:sz w:val="20"/>
          <w:u w:color="0000FF"/>
          <w:lang w:val="en-US"/>
        </w:rPr>
        <w:t xml:space="preserve">. </w:t>
      </w:r>
      <w:r w:rsidRPr="00853EC3">
        <w:rPr>
          <w:rFonts w:ascii="Verdana" w:eastAsia="MS-Mincho" w:hAnsi="Verdana"/>
          <w:sz w:val="20"/>
          <w:u w:color="0000FF"/>
          <w:lang w:val="en-US"/>
        </w:rPr>
        <w:t xml:space="preserve">CBS discussion paper. </w:t>
      </w:r>
    </w:p>
    <w:p w14:paraId="4A69C7A4" w14:textId="53C8B569" w:rsidR="00FF5A69" w:rsidRPr="002B6B6A" w:rsidRDefault="00FF5A69" w:rsidP="00FF5A69">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2022 - </w:t>
      </w:r>
      <w:r w:rsidRPr="001E5EFE">
        <w:rPr>
          <w:rFonts w:ascii="Verdana" w:eastAsia="MS-Mincho" w:hAnsi="Verdana"/>
          <w:sz w:val="20"/>
          <w:u w:color="0000FF"/>
          <w:lang w:val="en-US"/>
        </w:rPr>
        <w:t xml:space="preserve">Ilic, G., Schouten, J.G., Lugtig, P., Mulder, J., Streefkerk, M., Kumar, P. </w:t>
      </w:r>
      <w:r w:rsidRPr="001E5EFE">
        <w:rPr>
          <w:rFonts w:ascii="Verdana" w:hAnsi="Verdana"/>
          <w:iCs/>
          <w:sz w:val="20"/>
          <w:szCs w:val="28"/>
          <w:lang w:val="en-US"/>
        </w:rPr>
        <w:t>Höcük, S. (</w:t>
      </w:r>
      <w:r>
        <w:rPr>
          <w:rFonts w:ascii="Verdana" w:hAnsi="Verdana"/>
          <w:iCs/>
          <w:sz w:val="20"/>
          <w:szCs w:val="28"/>
          <w:lang w:val="en-US"/>
        </w:rPr>
        <w:t>2022</w:t>
      </w:r>
      <w:r w:rsidRPr="001E5EFE">
        <w:rPr>
          <w:rFonts w:ascii="Verdana" w:hAnsi="Verdana"/>
          <w:iCs/>
          <w:sz w:val="20"/>
          <w:szCs w:val="28"/>
          <w:lang w:val="en-US"/>
        </w:rPr>
        <w:t xml:space="preserve">) </w:t>
      </w:r>
      <w:r w:rsidRPr="001E5EFE">
        <w:rPr>
          <w:rFonts w:ascii="Verdana" w:hAnsi="Verdana"/>
          <w:iCs/>
          <w:sz w:val="20"/>
          <w:szCs w:val="28"/>
          <w:lang w:val="en-GB"/>
        </w:rPr>
        <w:t>Pictures instead of questions. An experimental investigation of the feasibility of using</w:t>
      </w:r>
      <w:r>
        <w:rPr>
          <w:rFonts w:ascii="Verdana" w:hAnsi="Verdana"/>
          <w:iCs/>
          <w:sz w:val="20"/>
          <w:szCs w:val="28"/>
          <w:lang w:val="en-GB"/>
        </w:rPr>
        <w:t xml:space="preserve"> </w:t>
      </w:r>
      <w:r w:rsidRPr="001E5EFE">
        <w:rPr>
          <w:rFonts w:ascii="Verdana" w:hAnsi="Verdana"/>
          <w:iCs/>
          <w:sz w:val="20"/>
          <w:szCs w:val="28"/>
          <w:lang w:val="en-GB"/>
        </w:rPr>
        <w:t xml:space="preserve">pictures in a housing survey. </w:t>
      </w:r>
      <w:r w:rsidRPr="001E5EFE">
        <w:rPr>
          <w:rFonts w:ascii="Verdana" w:eastAsia="MS-Mincho" w:hAnsi="Verdana"/>
          <w:sz w:val="20"/>
          <w:u w:color="0000FF"/>
          <w:lang w:val="en-US"/>
        </w:rPr>
        <w:t>Journal of the Ro</w:t>
      </w:r>
      <w:r>
        <w:rPr>
          <w:rFonts w:ascii="Verdana" w:eastAsia="MS-Mincho" w:hAnsi="Verdana"/>
          <w:sz w:val="20"/>
          <w:u w:color="0000FF"/>
          <w:lang w:val="en-US"/>
        </w:rPr>
        <w:t>y</w:t>
      </w:r>
      <w:r w:rsidRPr="001E5EFE">
        <w:rPr>
          <w:rFonts w:ascii="Verdana" w:eastAsia="MS-Mincho" w:hAnsi="Verdana"/>
          <w:sz w:val="20"/>
          <w:u w:color="0000FF"/>
          <w:lang w:val="en-US"/>
        </w:rPr>
        <w:t>al Statistical Society: series A</w:t>
      </w:r>
      <w:r>
        <w:rPr>
          <w:rFonts w:ascii="Verdana" w:eastAsia="MS-Mincho" w:hAnsi="Verdana"/>
          <w:sz w:val="20"/>
          <w:u w:color="0000FF"/>
          <w:lang w:val="en-US"/>
        </w:rPr>
        <w:t xml:space="preserve">. </w:t>
      </w:r>
      <w:hyperlink r:id="rId37" w:history="1">
        <w:r w:rsidRPr="00FF5A69">
          <w:rPr>
            <w:rStyle w:val="Hyperlink"/>
            <w:rFonts w:ascii="Verdana" w:eastAsia="MS-Mincho" w:hAnsi="Verdana"/>
            <w:sz w:val="20"/>
            <w:lang w:val="en-US"/>
          </w:rPr>
          <w:t>doi:10.1111/rssa.12960</w:t>
        </w:r>
      </w:hyperlink>
      <w:r>
        <w:rPr>
          <w:rFonts w:ascii="Verdana" w:eastAsia="MS-Mincho" w:hAnsi="Verdana"/>
          <w:sz w:val="20"/>
          <w:u w:color="0000FF"/>
          <w:lang w:val="en-US"/>
        </w:rPr>
        <w:t xml:space="preserve"> </w:t>
      </w:r>
    </w:p>
    <w:p w14:paraId="1D4A7DDC" w14:textId="7C5510B9" w:rsidR="004F62DF" w:rsidRPr="002B6B6A" w:rsidRDefault="004F62DF" w:rsidP="004F62DF">
      <w:pPr>
        <w:widowControl w:val="0"/>
        <w:autoSpaceDE w:val="0"/>
        <w:autoSpaceDN w:val="0"/>
        <w:adjustRightInd w:val="0"/>
        <w:ind w:hanging="284"/>
        <w:rPr>
          <w:rFonts w:ascii="Verdana" w:hAnsi="Verdana"/>
          <w:sz w:val="20"/>
        </w:rPr>
      </w:pPr>
      <w:r w:rsidRPr="004F62DF">
        <w:rPr>
          <w:rFonts w:ascii="Verdana" w:eastAsia="MS-Mincho" w:hAnsi="Verdana"/>
          <w:sz w:val="20"/>
          <w:u w:color="0000FF"/>
          <w:lang w:val="en-US"/>
        </w:rPr>
        <w:t xml:space="preserve">2022 - </w:t>
      </w:r>
      <w:r>
        <w:rPr>
          <w:rFonts w:ascii="Verdana" w:hAnsi="Verdana"/>
          <w:sz w:val="20"/>
          <w:lang w:val="en-US"/>
        </w:rPr>
        <w:t>McCool,</w:t>
      </w:r>
      <w:r w:rsidR="000B51F2">
        <w:rPr>
          <w:rFonts w:ascii="Verdana" w:hAnsi="Verdana"/>
          <w:sz w:val="20"/>
          <w:lang w:val="en-US"/>
        </w:rPr>
        <w:t xml:space="preserve"> </w:t>
      </w:r>
      <w:r>
        <w:rPr>
          <w:rFonts w:ascii="Verdana" w:hAnsi="Verdana"/>
          <w:sz w:val="20"/>
          <w:lang w:val="en-US"/>
        </w:rPr>
        <w:t xml:space="preserve">D.M., </w:t>
      </w:r>
      <w:r w:rsidRPr="00996E9D">
        <w:rPr>
          <w:rFonts w:ascii="Verdana" w:hAnsi="Verdana"/>
          <w:sz w:val="20"/>
          <w:lang w:val="en-US"/>
        </w:rPr>
        <w:t>Lugtig, P. &amp; Schouten, J.G. (</w:t>
      </w:r>
      <w:r>
        <w:rPr>
          <w:rFonts w:ascii="Verdana" w:hAnsi="Verdana"/>
          <w:sz w:val="20"/>
          <w:lang w:val="en-US"/>
        </w:rPr>
        <w:t xml:space="preserve">2022) </w:t>
      </w:r>
      <w:r w:rsidRPr="000B7824">
        <w:rPr>
          <w:rFonts w:ascii="Verdana" w:hAnsi="Verdana"/>
          <w:sz w:val="20"/>
          <w:lang w:val="en-US"/>
        </w:rPr>
        <w:t xml:space="preserve">Maximum </w:t>
      </w:r>
      <w:proofErr w:type="spellStart"/>
      <w:r w:rsidRPr="000B7824">
        <w:rPr>
          <w:rFonts w:ascii="Verdana" w:hAnsi="Verdana"/>
          <w:sz w:val="20"/>
          <w:lang w:val="en-US"/>
        </w:rPr>
        <w:t>interpolable</w:t>
      </w:r>
      <w:proofErr w:type="spellEnd"/>
      <w:r w:rsidRPr="000B7824">
        <w:rPr>
          <w:rFonts w:ascii="Verdana" w:hAnsi="Verdana"/>
          <w:sz w:val="20"/>
          <w:lang w:val="en-US"/>
        </w:rPr>
        <w:t xml:space="preserve"> gap length in missing smartphone-based GPS mobility data</w:t>
      </w:r>
      <w:r>
        <w:rPr>
          <w:rFonts w:ascii="Verdana" w:hAnsi="Verdana"/>
          <w:sz w:val="20"/>
          <w:lang w:val="en-US"/>
        </w:rPr>
        <w:t xml:space="preserve">. </w:t>
      </w:r>
      <w:r w:rsidRPr="002B6B6A">
        <w:rPr>
          <w:rFonts w:ascii="Verdana" w:hAnsi="Verdana"/>
          <w:sz w:val="20"/>
        </w:rPr>
        <w:t>Transportation.</w:t>
      </w:r>
      <w:r w:rsidRPr="002B6B6A">
        <w:rPr>
          <w:rFonts w:ascii="Segoe UI" w:hAnsi="Segoe UI" w:cs="Segoe UI"/>
          <w:color w:val="333333"/>
          <w:shd w:val="clear" w:color="auto" w:fill="FCFCFC"/>
        </w:rPr>
        <w:t xml:space="preserve"> </w:t>
      </w:r>
      <w:hyperlink r:id="rId38" w:history="1">
        <w:r w:rsidR="00FF5A69" w:rsidRPr="00FF5A69">
          <w:rPr>
            <w:rStyle w:val="Hyperlink"/>
            <w:rFonts w:ascii="Verdana" w:hAnsi="Verdana"/>
            <w:sz w:val="20"/>
          </w:rPr>
          <w:t>Doi:</w:t>
        </w:r>
        <w:r w:rsidRPr="00FF5A69">
          <w:rPr>
            <w:rStyle w:val="Hyperlink"/>
            <w:rFonts w:ascii="Verdana" w:hAnsi="Verdana"/>
            <w:sz w:val="20"/>
          </w:rPr>
          <w:t>10.1007/s11116-022-10328-2</w:t>
        </w:r>
      </w:hyperlink>
    </w:p>
    <w:p w14:paraId="2A487FA2" w14:textId="3A5534C8" w:rsidR="004F62DF" w:rsidRDefault="004F62DF" w:rsidP="004F62DF">
      <w:pPr>
        <w:widowControl w:val="0"/>
        <w:autoSpaceDE w:val="0"/>
        <w:autoSpaceDN w:val="0"/>
        <w:adjustRightInd w:val="0"/>
        <w:ind w:hanging="284"/>
        <w:rPr>
          <w:rFonts w:ascii="Verdana" w:eastAsia="MS-Mincho" w:hAnsi="Verdana"/>
          <w:sz w:val="20"/>
          <w:u w:color="0000FF"/>
          <w:lang w:val="en-US"/>
        </w:rPr>
      </w:pPr>
      <w:r w:rsidRPr="004F62DF">
        <w:rPr>
          <w:rFonts w:ascii="Verdana" w:eastAsia="MS-Mincho" w:hAnsi="Verdana"/>
          <w:sz w:val="20"/>
          <w:u w:color="0000FF"/>
        </w:rPr>
        <w:t xml:space="preserve">2022 - Lugtig, P., van Kesteren, E. J., &amp; Timmers, A. (2022). </w:t>
      </w:r>
      <w:r w:rsidRPr="004F62DF">
        <w:rPr>
          <w:rFonts w:ascii="Verdana" w:eastAsia="MS-Mincho" w:hAnsi="Verdana"/>
          <w:sz w:val="20"/>
          <w:u w:color="0000FF"/>
          <w:lang w:val="en-US"/>
        </w:rPr>
        <w:t xml:space="preserve">Correcting inferences for volunteer-collected data with geospatial sampling bias. </w:t>
      </w:r>
      <w:proofErr w:type="spellStart"/>
      <w:r w:rsidRPr="004F62DF">
        <w:rPr>
          <w:rFonts w:ascii="Verdana" w:eastAsia="MS-Mincho" w:hAnsi="Verdana"/>
          <w:sz w:val="20"/>
          <w:u w:color="0000FF"/>
          <w:lang w:val="en-US"/>
        </w:rPr>
        <w:t>arXiv</w:t>
      </w:r>
      <w:proofErr w:type="spellEnd"/>
      <w:r w:rsidRPr="004F62DF">
        <w:rPr>
          <w:rFonts w:ascii="Verdana" w:eastAsia="MS-Mincho" w:hAnsi="Verdana"/>
          <w:sz w:val="20"/>
          <w:u w:color="0000FF"/>
          <w:lang w:val="en-US"/>
        </w:rPr>
        <w:t xml:space="preserve"> preprint arXiv:2209.04193.</w:t>
      </w:r>
    </w:p>
    <w:p w14:paraId="76FC1054" w14:textId="7DE60A81" w:rsidR="00C60805" w:rsidRPr="00555657" w:rsidRDefault="00555657" w:rsidP="000E472C">
      <w:pPr>
        <w:widowControl w:val="0"/>
        <w:autoSpaceDE w:val="0"/>
        <w:autoSpaceDN w:val="0"/>
        <w:adjustRightInd w:val="0"/>
        <w:ind w:hanging="284"/>
        <w:rPr>
          <w:rFonts w:ascii="Verdana" w:eastAsia="MS-Mincho" w:hAnsi="Verdana"/>
          <w:iCs/>
          <w:sz w:val="20"/>
          <w:u w:color="0000FF"/>
          <w:lang w:val="en-US"/>
        </w:rPr>
      </w:pPr>
      <w:r>
        <w:rPr>
          <w:rFonts w:ascii="Verdana" w:eastAsia="MS-Mincho" w:hAnsi="Verdana"/>
          <w:sz w:val="20"/>
          <w:u w:color="0000FF"/>
          <w:lang w:val="en-US"/>
        </w:rPr>
        <w:t xml:space="preserve">2022 - </w:t>
      </w:r>
      <w:r w:rsidRPr="00FB0EAA">
        <w:rPr>
          <w:rFonts w:ascii="Verdana" w:eastAsia="MS-Mincho" w:hAnsi="Verdana"/>
          <w:sz w:val="20"/>
          <w:u w:color="0000FF"/>
          <w:lang w:val="en-US"/>
        </w:rPr>
        <w:t xml:space="preserve">Lugtig, P. Roth, K. </w:t>
      </w:r>
      <w:r>
        <w:rPr>
          <w:rFonts w:ascii="Verdana" w:eastAsia="MS-Mincho" w:hAnsi="Verdana"/>
          <w:sz w:val="20"/>
          <w:u w:color="0000FF"/>
          <w:lang w:val="en-US"/>
        </w:rPr>
        <w:t xml:space="preserve">&amp; </w:t>
      </w:r>
      <w:r w:rsidRPr="00FB0EAA">
        <w:rPr>
          <w:rFonts w:ascii="Verdana" w:eastAsia="MS-Mincho" w:hAnsi="Verdana"/>
          <w:sz w:val="20"/>
          <w:u w:color="0000FF"/>
          <w:lang w:val="en-US"/>
        </w:rPr>
        <w:t>Schouten, J.G., &amp; (</w:t>
      </w:r>
      <w:r>
        <w:rPr>
          <w:rFonts w:ascii="Verdana" w:eastAsia="MS-Mincho" w:hAnsi="Verdana"/>
          <w:sz w:val="20"/>
          <w:u w:color="0000FF"/>
          <w:lang w:val="en-US"/>
        </w:rPr>
        <w:t>2022</w:t>
      </w:r>
      <w:r w:rsidRPr="00FB0EAA">
        <w:rPr>
          <w:rFonts w:ascii="Verdana" w:eastAsia="MS-Mincho" w:hAnsi="Verdana"/>
          <w:sz w:val="20"/>
          <w:u w:color="0000FF"/>
          <w:lang w:val="en-US"/>
        </w:rPr>
        <w:t xml:space="preserve">) Analysis of missing data in a longitudinal smartphone travel survey. </w:t>
      </w:r>
      <w:r w:rsidRPr="00FB0EAA">
        <w:rPr>
          <w:rFonts w:ascii="Verdana" w:eastAsia="MS-Mincho" w:hAnsi="Verdana"/>
          <w:i/>
          <w:sz w:val="20"/>
          <w:u w:color="0000FF"/>
          <w:lang w:val="en-US"/>
        </w:rPr>
        <w:t>Survey Research Methods</w:t>
      </w:r>
      <w:r>
        <w:rPr>
          <w:rFonts w:ascii="Verdana" w:eastAsia="MS-Mincho" w:hAnsi="Verdana"/>
          <w:i/>
          <w:sz w:val="20"/>
          <w:u w:color="0000FF"/>
          <w:lang w:val="en-US"/>
        </w:rPr>
        <w:t xml:space="preserve">, 16, 13-27. </w:t>
      </w:r>
      <w:hyperlink r:id="rId39" w:history="1">
        <w:r w:rsidRPr="00555657">
          <w:rPr>
            <w:rStyle w:val="Hyperlink"/>
            <w:rFonts w:ascii="Verdana" w:eastAsia="MS-Mincho" w:hAnsi="Verdana"/>
            <w:sz w:val="20"/>
            <w:lang w:val="en-US"/>
          </w:rPr>
          <w:t>Doi: 10.18148/</w:t>
        </w:r>
        <w:proofErr w:type="spellStart"/>
        <w:r w:rsidRPr="00555657">
          <w:rPr>
            <w:rStyle w:val="Hyperlink"/>
            <w:rFonts w:ascii="Verdana" w:eastAsia="MS-Mincho" w:hAnsi="Verdana"/>
            <w:sz w:val="20"/>
            <w:lang w:val="en-US"/>
          </w:rPr>
          <w:t>srm</w:t>
        </w:r>
        <w:proofErr w:type="spellEnd"/>
        <w:r w:rsidRPr="00555657">
          <w:rPr>
            <w:rStyle w:val="Hyperlink"/>
            <w:rFonts w:ascii="Verdana" w:eastAsia="MS-Mincho" w:hAnsi="Verdana"/>
            <w:sz w:val="20"/>
            <w:lang w:val="en-US"/>
          </w:rPr>
          <w:t>/2022v16i.7835</w:t>
        </w:r>
      </w:hyperlink>
    </w:p>
    <w:p w14:paraId="38FDEBE3" w14:textId="44FFE12B" w:rsidR="00C60805" w:rsidRPr="00C60805" w:rsidRDefault="00C60805" w:rsidP="00C60805">
      <w:pPr>
        <w:widowControl w:val="0"/>
        <w:autoSpaceDE w:val="0"/>
        <w:autoSpaceDN w:val="0"/>
        <w:adjustRightInd w:val="0"/>
        <w:ind w:hanging="284"/>
        <w:rPr>
          <w:rFonts w:ascii="Verdana" w:hAnsi="Verdana"/>
          <w:b/>
          <w:sz w:val="20"/>
          <w:lang w:val="en-US"/>
        </w:rPr>
      </w:pPr>
      <w:r>
        <w:rPr>
          <w:rFonts w:ascii="Verdana" w:hAnsi="Verdana"/>
          <w:sz w:val="20"/>
          <w:lang w:val="en-US"/>
        </w:rPr>
        <w:t xml:space="preserve">2022 - </w:t>
      </w:r>
      <w:r w:rsidRPr="00FB0EAA">
        <w:rPr>
          <w:rFonts w:ascii="Verdana" w:hAnsi="Verdana"/>
          <w:sz w:val="20"/>
          <w:lang w:val="en-US"/>
        </w:rPr>
        <w:t>Maslovskaya, O. &amp; Lugtig, P. (</w:t>
      </w:r>
      <w:r>
        <w:rPr>
          <w:rFonts w:ascii="Verdana" w:hAnsi="Verdana"/>
          <w:sz w:val="20"/>
          <w:lang w:val="en-US"/>
        </w:rPr>
        <w:t>2022</w:t>
      </w:r>
      <w:r w:rsidRPr="00FB0EAA">
        <w:rPr>
          <w:rFonts w:ascii="Verdana" w:hAnsi="Verdana"/>
          <w:sz w:val="20"/>
          <w:lang w:val="en-US"/>
        </w:rPr>
        <w:t xml:space="preserve">) Representativeness in Six Waves of </w:t>
      </w:r>
      <w:proofErr w:type="spellStart"/>
      <w:r w:rsidRPr="00FB0EAA">
        <w:rPr>
          <w:rFonts w:ascii="Verdana" w:hAnsi="Verdana"/>
          <w:sz w:val="20"/>
          <w:lang w:val="en-US"/>
        </w:rPr>
        <w:t>CROss-National</w:t>
      </w:r>
      <w:proofErr w:type="spellEnd"/>
      <w:r w:rsidRPr="00FB0EAA">
        <w:rPr>
          <w:rFonts w:ascii="Verdana" w:hAnsi="Verdana"/>
          <w:sz w:val="20"/>
          <w:lang w:val="en-US"/>
        </w:rPr>
        <w:t xml:space="preserve"> Online Survey (CRONOS) Panel. Journal of the Royal Statistical Society: series A.</w:t>
      </w:r>
      <w:r>
        <w:rPr>
          <w:rFonts w:ascii="Verdana" w:hAnsi="Verdana"/>
          <w:sz w:val="20"/>
          <w:lang w:val="en-US"/>
        </w:rPr>
        <w:t xml:space="preserve"> </w:t>
      </w:r>
      <w:hyperlink r:id="rId40" w:history="1">
        <w:r w:rsidRPr="00C60805">
          <w:rPr>
            <w:rStyle w:val="Hyperlink"/>
            <w:rFonts w:ascii="Verdana" w:hAnsi="Verdana"/>
            <w:sz w:val="20"/>
            <w:lang w:val="en-US"/>
          </w:rPr>
          <w:t>doi:10.1111.rssa.12801</w:t>
        </w:r>
      </w:hyperlink>
    </w:p>
    <w:p w14:paraId="42BF8937" w14:textId="5466634B" w:rsidR="00FD3B4C" w:rsidRPr="005B50D9" w:rsidRDefault="00FD3B4C" w:rsidP="000E472C">
      <w:pPr>
        <w:widowControl w:val="0"/>
        <w:autoSpaceDE w:val="0"/>
        <w:autoSpaceDN w:val="0"/>
        <w:adjustRightInd w:val="0"/>
        <w:ind w:hanging="284"/>
        <w:rPr>
          <w:rFonts w:ascii="Verdana" w:eastAsia="MS-Mincho" w:hAnsi="Verdana"/>
          <w:b/>
          <w:bCs/>
          <w:iCs/>
          <w:sz w:val="20"/>
          <w:u w:color="0000FF"/>
          <w:lang w:val="en-US"/>
        </w:rPr>
      </w:pPr>
      <w:r w:rsidRPr="00FD3B4C">
        <w:rPr>
          <w:rFonts w:ascii="Verdana" w:eastAsia="MS-Mincho" w:hAnsi="Verdana"/>
          <w:iCs/>
          <w:sz w:val="20"/>
          <w:u w:color="0000FF"/>
          <w:lang w:val="en-US"/>
        </w:rPr>
        <w:t>202</w:t>
      </w:r>
      <w:r w:rsidR="00C60805">
        <w:rPr>
          <w:rFonts w:ascii="Verdana" w:eastAsia="MS-Mincho" w:hAnsi="Verdana"/>
          <w:iCs/>
          <w:sz w:val="20"/>
          <w:u w:color="0000FF"/>
          <w:lang w:val="en-US"/>
        </w:rPr>
        <w:t>2</w:t>
      </w:r>
      <w:r w:rsidRPr="00FD3B4C">
        <w:rPr>
          <w:rFonts w:ascii="Verdana" w:eastAsia="MS-Mincho" w:hAnsi="Verdana"/>
          <w:iCs/>
          <w:sz w:val="20"/>
          <w:u w:color="0000FF"/>
          <w:lang w:val="en-US"/>
        </w:rPr>
        <w:t xml:space="preserve"> - </w:t>
      </w:r>
      <w:r w:rsidRPr="00FB0EAA">
        <w:rPr>
          <w:rFonts w:ascii="Verdana" w:eastAsia="MS-Mincho" w:hAnsi="Verdana"/>
          <w:iCs/>
          <w:sz w:val="20"/>
          <w:u w:color="0000FF"/>
          <w:lang w:val="en-US"/>
        </w:rPr>
        <w:t>Bakker, J., Haan, M., Schouten, J.G., Lugtig, P., Toepoel, V., Struminskaya, B., Giessen, D. &amp; Meertens, V. (</w:t>
      </w:r>
      <w:r w:rsidR="00E70752">
        <w:rPr>
          <w:rFonts w:ascii="Verdana" w:eastAsia="MS-Mincho" w:hAnsi="Verdana"/>
          <w:iCs/>
          <w:sz w:val="20"/>
          <w:u w:color="0000FF"/>
          <w:lang w:val="en-US"/>
        </w:rPr>
        <w:t>2021</w:t>
      </w:r>
      <w:r w:rsidRPr="00FB0EAA">
        <w:rPr>
          <w:rFonts w:ascii="Verdana" w:eastAsia="MS-Mincho" w:hAnsi="Verdana"/>
          <w:iCs/>
          <w:sz w:val="20"/>
          <w:u w:color="0000FF"/>
          <w:lang w:val="en-US"/>
        </w:rPr>
        <w:t xml:space="preserve">) </w:t>
      </w:r>
      <w:r w:rsidR="000E472C" w:rsidRPr="000E472C">
        <w:rPr>
          <w:rFonts w:ascii="Verdana" w:eastAsia="MS-Mincho" w:hAnsi="Verdana"/>
          <w:bCs/>
          <w:iCs/>
          <w:sz w:val="20"/>
          <w:u w:color="0000FF"/>
          <w:lang w:val="en-US"/>
        </w:rPr>
        <w:t>Testing the Effects of Automated Navigation in a General Population Web Survey</w:t>
      </w:r>
      <w:r w:rsidRPr="00FB0EAA">
        <w:rPr>
          <w:rFonts w:ascii="Verdana" w:eastAsia="MS-Mincho" w:hAnsi="Verdana"/>
          <w:iCs/>
          <w:sz w:val="20"/>
          <w:u w:color="0000FF"/>
          <w:lang w:val="en-US"/>
        </w:rPr>
        <w:t xml:space="preserve">. </w:t>
      </w:r>
      <w:r w:rsidRPr="005B50D9">
        <w:rPr>
          <w:rFonts w:ascii="Verdana" w:eastAsia="MS-Mincho" w:hAnsi="Verdana"/>
          <w:i/>
          <w:iCs/>
          <w:sz w:val="20"/>
          <w:u w:color="0000FF"/>
          <w:lang w:val="en-US"/>
        </w:rPr>
        <w:t>Methods, Data, Analysis.</w:t>
      </w:r>
      <w:r w:rsidR="00C60805" w:rsidRPr="005B50D9">
        <w:rPr>
          <w:rFonts w:ascii="Verdana" w:eastAsia="MS-Mincho" w:hAnsi="Verdana"/>
          <w:iCs/>
          <w:sz w:val="20"/>
          <w:u w:color="0000FF"/>
          <w:lang w:val="en-US"/>
        </w:rPr>
        <w:t>106-127</w:t>
      </w:r>
      <w:r w:rsidR="00E27201" w:rsidRPr="005B50D9">
        <w:rPr>
          <w:rFonts w:ascii="Verdana" w:eastAsia="MS-Mincho" w:hAnsi="Verdana"/>
          <w:i/>
          <w:iCs/>
          <w:sz w:val="20"/>
          <w:u w:color="0000FF"/>
          <w:lang w:val="en-US"/>
        </w:rPr>
        <w:t>,</w:t>
      </w:r>
      <w:r w:rsidRPr="005B50D9">
        <w:rPr>
          <w:rFonts w:ascii="Verdana" w:eastAsia="MS-Mincho" w:hAnsi="Verdana"/>
          <w:i/>
          <w:iCs/>
          <w:sz w:val="20"/>
          <w:u w:color="0000FF"/>
          <w:lang w:val="en-US"/>
        </w:rPr>
        <w:t xml:space="preserve"> </w:t>
      </w:r>
      <w:hyperlink r:id="rId41" w:tooltip="https://mda.gesis.org/index.php/mda/article/view/2021.10" w:history="1">
        <w:proofErr w:type="spellStart"/>
        <w:r w:rsidR="00042B32" w:rsidRPr="005B50D9">
          <w:rPr>
            <w:rStyle w:val="Hyperlink"/>
            <w:rFonts w:ascii="Verdana" w:eastAsia="MS-Mincho" w:hAnsi="Verdana"/>
            <w:iCs/>
            <w:sz w:val="20"/>
            <w:lang w:val="en-US"/>
          </w:rPr>
          <w:t>doi</w:t>
        </w:r>
        <w:proofErr w:type="spellEnd"/>
        <w:r w:rsidR="00042B32" w:rsidRPr="005B50D9">
          <w:rPr>
            <w:rStyle w:val="Hyperlink"/>
            <w:rFonts w:ascii="Verdana" w:eastAsia="MS-Mincho" w:hAnsi="Verdana"/>
            <w:iCs/>
            <w:sz w:val="20"/>
            <w:lang w:val="en-US"/>
          </w:rPr>
          <w:t>: 10.12758/mda.2021.10</w:t>
        </w:r>
      </w:hyperlink>
    </w:p>
    <w:p w14:paraId="6EAEFD41" w14:textId="4FCF809E" w:rsidR="00F76667" w:rsidRPr="00F76667" w:rsidRDefault="00F76667" w:rsidP="00F76667">
      <w:pPr>
        <w:widowControl w:val="0"/>
        <w:autoSpaceDE w:val="0"/>
        <w:autoSpaceDN w:val="0"/>
        <w:adjustRightInd w:val="0"/>
        <w:ind w:hanging="284"/>
        <w:rPr>
          <w:rFonts w:ascii="Verdana" w:eastAsia="MS-Mincho" w:hAnsi="Verdana"/>
          <w:b/>
          <w:bCs/>
          <w:sz w:val="20"/>
          <w:u w:color="0000FF"/>
          <w:lang w:val="en-US"/>
        </w:rPr>
      </w:pPr>
      <w:r w:rsidRPr="005B50D9">
        <w:rPr>
          <w:rFonts w:ascii="Verdana" w:eastAsia="MS-Mincho" w:hAnsi="Verdana"/>
          <w:iCs/>
          <w:sz w:val="20"/>
          <w:u w:color="0000FF"/>
          <w:lang w:val="en-US"/>
        </w:rPr>
        <w:t xml:space="preserve">2021 –Gillebaart, M., Brummelman, J., De Ridder, D., Benjamins, J., Denissen, J., Kroese, F., Lugtig, P., Smit, J. &amp; </w:t>
      </w:r>
      <w:proofErr w:type="spellStart"/>
      <w:r w:rsidRPr="005B50D9">
        <w:rPr>
          <w:rFonts w:ascii="Verdana" w:eastAsia="MS-Mincho" w:hAnsi="Verdana"/>
          <w:iCs/>
          <w:sz w:val="20"/>
          <w:u w:color="0000FF"/>
          <w:lang w:val="en-US"/>
        </w:rPr>
        <w:t>Ybema</w:t>
      </w:r>
      <w:proofErr w:type="spellEnd"/>
      <w:r w:rsidRPr="005B50D9">
        <w:rPr>
          <w:rFonts w:ascii="Verdana" w:eastAsia="MS-Mincho" w:hAnsi="Verdana"/>
          <w:iCs/>
          <w:sz w:val="20"/>
          <w:u w:color="0000FF"/>
          <w:lang w:val="en-US"/>
        </w:rPr>
        <w:t xml:space="preserve">, J.F. (2021). </w:t>
      </w:r>
      <w:r w:rsidRPr="00F76667">
        <w:rPr>
          <w:rFonts w:ascii="Verdana" w:eastAsia="MS-Mincho" w:hAnsi="Verdana"/>
          <w:iCs/>
          <w:sz w:val="20"/>
          <w:u w:color="0000FF"/>
          <w:lang w:val="en-US"/>
        </w:rPr>
        <w:t xml:space="preserve">Study Protocol of the Ten Years Up project: Mapping the development of self-regulation strategies in young adults over time. </w:t>
      </w:r>
      <w:r w:rsidRPr="00F660D0">
        <w:rPr>
          <w:rFonts w:ascii="Verdana" w:eastAsia="MS-Mincho" w:hAnsi="Verdana"/>
          <w:i/>
          <w:iCs/>
          <w:sz w:val="20"/>
          <w:u w:color="0000FF"/>
          <w:lang w:val="en-US"/>
        </w:rPr>
        <w:t>Frontiers in psychology</w:t>
      </w:r>
      <w:r w:rsidRPr="00F660D0">
        <w:rPr>
          <w:rFonts w:ascii="Verdana" w:eastAsia="MS-Mincho" w:hAnsi="Verdana"/>
          <w:iCs/>
          <w:sz w:val="20"/>
          <w:u w:color="0000FF"/>
          <w:lang w:val="en-US"/>
        </w:rPr>
        <w:t>, 4048.</w:t>
      </w:r>
      <w:r w:rsidRPr="00F660D0">
        <w:rPr>
          <w:lang w:val="en-US"/>
        </w:rPr>
        <w:t xml:space="preserve"> </w:t>
      </w:r>
      <w:hyperlink r:id="rId42" w:history="1">
        <w:r w:rsidRPr="00F660D0">
          <w:rPr>
            <w:rStyle w:val="Hyperlink"/>
            <w:lang w:val="en-US"/>
          </w:rPr>
          <w:t>doi:10.3389/fpsyg.2021.729609</w:t>
        </w:r>
      </w:hyperlink>
    </w:p>
    <w:p w14:paraId="4A4C13DD" w14:textId="4DCBA94C" w:rsidR="008B2ED5" w:rsidRPr="008B2ED5" w:rsidRDefault="008B2ED5" w:rsidP="008B2ED5">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 </w:t>
      </w:r>
      <w:bookmarkStart w:id="10" w:name="_Hlk84836585"/>
      <w:r w:rsidRPr="00FB0EAA">
        <w:rPr>
          <w:rFonts w:ascii="Verdana" w:eastAsia="MS-Mincho" w:hAnsi="Verdana"/>
          <w:sz w:val="20"/>
          <w:u w:color="0000FF"/>
          <w:lang w:val="en-US"/>
        </w:rPr>
        <w:t>Struminskaya, B, Lugtig, P., Schouten, J.G., Toepoel, V., Giesen, D. &amp; Dolmans, R. (</w:t>
      </w:r>
      <w:r w:rsidR="00FF5A69">
        <w:rPr>
          <w:rFonts w:ascii="Verdana" w:eastAsia="MS-Mincho" w:hAnsi="Verdana"/>
          <w:sz w:val="20"/>
          <w:u w:color="0000FF"/>
          <w:lang w:val="en-US"/>
        </w:rPr>
        <w:t>2021</w:t>
      </w:r>
      <w:r w:rsidRPr="00FB0EAA">
        <w:rPr>
          <w:rFonts w:ascii="Verdana" w:eastAsia="MS-Mincho" w:hAnsi="Verdana"/>
          <w:sz w:val="20"/>
          <w:u w:color="0000FF"/>
          <w:lang w:val="en-US"/>
        </w:rPr>
        <w:t>)</w:t>
      </w:r>
      <w:r w:rsidRPr="00FB0EAA">
        <w:rPr>
          <w:rFonts w:ascii="Verdana" w:hAnsi="Verdana" w:cs="Verdana-Bold"/>
          <w:b/>
          <w:bCs/>
          <w:color w:val="2B2B2B"/>
          <w:lang w:val="en-US" w:eastAsia="en-US"/>
        </w:rPr>
        <w:t xml:space="preserve"> </w:t>
      </w:r>
      <w:r w:rsidRPr="00FB0EAA">
        <w:rPr>
          <w:rFonts w:ascii="Verdana" w:eastAsia="MS-Mincho" w:hAnsi="Verdana"/>
          <w:sz w:val="20"/>
          <w:u w:color="0000FF"/>
          <w:lang w:val="en-US"/>
        </w:rPr>
        <w:t xml:space="preserve">Sharing of smartphone sensor-collected data: Willingness, participation, and non-participation bias. </w:t>
      </w:r>
      <w:r w:rsidRPr="00FB0EAA">
        <w:rPr>
          <w:rFonts w:ascii="Verdana" w:eastAsia="MS-Mincho" w:hAnsi="Verdana"/>
          <w:i/>
          <w:iCs/>
          <w:sz w:val="20"/>
          <w:u w:color="0000FF"/>
          <w:lang w:val="en-US"/>
        </w:rPr>
        <w:t>Public Opinion Quarterly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 xml:space="preserve">advance access. </w:t>
      </w:r>
      <w:hyperlink r:id="rId43" w:history="1">
        <w:r w:rsidRPr="008B2ED5">
          <w:rPr>
            <w:rStyle w:val="Hyperlink"/>
            <w:rFonts w:ascii="Verdana" w:eastAsia="MS-Mincho" w:hAnsi="Verdana"/>
            <w:iCs/>
            <w:sz w:val="20"/>
            <w:lang w:val="en-US"/>
          </w:rPr>
          <w:t>Doi:10.1093/</w:t>
        </w:r>
        <w:proofErr w:type="spellStart"/>
        <w:r w:rsidRPr="008B2ED5">
          <w:rPr>
            <w:rStyle w:val="Hyperlink"/>
            <w:rFonts w:ascii="Verdana" w:eastAsia="MS-Mincho" w:hAnsi="Verdana"/>
            <w:iCs/>
            <w:sz w:val="20"/>
            <w:lang w:val="en-US"/>
          </w:rPr>
          <w:t>poq</w:t>
        </w:r>
        <w:proofErr w:type="spellEnd"/>
        <w:r w:rsidRPr="008B2ED5">
          <w:rPr>
            <w:rStyle w:val="Hyperlink"/>
            <w:rFonts w:ascii="Verdana" w:eastAsia="MS-Mincho" w:hAnsi="Verdana"/>
            <w:iCs/>
            <w:sz w:val="20"/>
            <w:lang w:val="en-US"/>
          </w:rPr>
          <w:t xml:space="preserve">/nfab025 </w:t>
        </w:r>
      </w:hyperlink>
      <w:r>
        <w:rPr>
          <w:rFonts w:ascii="Verdana" w:eastAsia="MS-Mincho" w:hAnsi="Verdana"/>
          <w:iCs/>
          <w:sz w:val="20"/>
          <w:u w:color="0000FF"/>
          <w:lang w:val="en-US"/>
        </w:rPr>
        <w:t xml:space="preserve"> </w:t>
      </w:r>
    </w:p>
    <w:bookmarkEnd w:id="10"/>
    <w:p w14:paraId="27D057BD" w14:textId="7E98E312" w:rsidR="00636963" w:rsidRPr="008B2ED5" w:rsidRDefault="00636963" w:rsidP="00636963">
      <w:pPr>
        <w:widowControl w:val="0"/>
        <w:autoSpaceDE w:val="0"/>
        <w:autoSpaceDN w:val="0"/>
        <w:adjustRightInd w:val="0"/>
        <w:ind w:hanging="284"/>
        <w:rPr>
          <w:rFonts w:ascii="Verdana" w:eastAsia="MS-Mincho" w:hAnsi="Verdana"/>
          <w:i/>
          <w:iCs/>
          <w:sz w:val="20"/>
          <w:u w:color="0000FF"/>
          <w:lang w:val="en-US"/>
        </w:rPr>
      </w:pPr>
      <w:r>
        <w:rPr>
          <w:rFonts w:ascii="Verdana" w:eastAsia="MS-Mincho" w:hAnsi="Verdana"/>
          <w:iCs/>
          <w:sz w:val="20"/>
          <w:u w:color="0000FF"/>
          <w:lang w:val="en-US"/>
        </w:rPr>
        <w:t xml:space="preserve">2021 </w:t>
      </w:r>
      <w:bookmarkStart w:id="11" w:name="_Hlk84836618"/>
      <w:r>
        <w:rPr>
          <w:rFonts w:ascii="Verdana" w:eastAsia="MS-Mincho" w:hAnsi="Verdana"/>
          <w:iCs/>
          <w:sz w:val="20"/>
          <w:u w:color="0000FF"/>
          <w:lang w:val="en-US"/>
        </w:rPr>
        <w:t xml:space="preserve">- </w:t>
      </w:r>
      <w:r w:rsidRPr="00FB0EAA">
        <w:rPr>
          <w:rFonts w:ascii="Verdana" w:eastAsia="MS-Mincho" w:hAnsi="Verdana"/>
          <w:iCs/>
          <w:sz w:val="20"/>
          <w:u w:color="0000FF"/>
          <w:lang w:val="en-US"/>
        </w:rPr>
        <w:t xml:space="preserve">Toepoel, V. Mathon, K, van Tussenbroek, P &amp; Lugtig, P. (in press) Probing in Online Surveys: Is a Chatbot more Effective than a Responsive Survey. </w:t>
      </w:r>
      <w:r w:rsidRPr="00FB0EAA">
        <w:rPr>
          <w:rFonts w:ascii="Verdana" w:eastAsia="MS-Mincho" w:hAnsi="Verdana"/>
          <w:i/>
          <w:iCs/>
          <w:sz w:val="20"/>
          <w:u w:color="0000FF"/>
          <w:lang w:val="en-US"/>
        </w:rPr>
        <w:t>Bulletin of Sociological Methodology</w:t>
      </w:r>
      <w:r>
        <w:rPr>
          <w:rFonts w:ascii="Verdana" w:eastAsia="MS-Mincho" w:hAnsi="Verdana"/>
          <w:i/>
          <w:iCs/>
          <w:sz w:val="20"/>
          <w:u w:color="0000FF"/>
          <w:lang w:val="en-US"/>
        </w:rPr>
        <w:t xml:space="preserve">, </w:t>
      </w:r>
      <w:r w:rsidRPr="008B2ED5">
        <w:rPr>
          <w:rFonts w:ascii="Verdana" w:eastAsia="MS-Mincho" w:hAnsi="Verdana"/>
          <w:iCs/>
          <w:sz w:val="20"/>
          <w:u w:color="0000FF"/>
          <w:lang w:val="en-US"/>
        </w:rPr>
        <w:t>151(1):74-95. doi:</w:t>
      </w:r>
      <w:hyperlink r:id="rId44" w:history="1">
        <w:r w:rsidRPr="008B2ED5">
          <w:rPr>
            <w:rStyle w:val="Hyperlink"/>
            <w:rFonts w:ascii="Verdana" w:eastAsia="MS-Mincho" w:hAnsi="Verdana"/>
            <w:iCs/>
            <w:sz w:val="20"/>
            <w:lang w:val="en-US"/>
          </w:rPr>
          <w:t>10.1177/07591063211019953</w:t>
        </w:r>
      </w:hyperlink>
    </w:p>
    <w:bookmarkEnd w:id="11"/>
    <w:p w14:paraId="1120DFB5" w14:textId="41908ED8" w:rsidR="00082D06" w:rsidRPr="00D463A3" w:rsidRDefault="00C000DB" w:rsidP="00C000DB">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u w:color="0000FF"/>
          <w:lang w:val="en-US"/>
        </w:rPr>
        <w:t xml:space="preserve">2021 - </w:t>
      </w:r>
      <w:bookmarkStart w:id="12" w:name="_Hlk71618985"/>
      <w:r w:rsidRPr="00FB0EAA">
        <w:rPr>
          <w:rFonts w:ascii="Verdana" w:eastAsia="MS-Mincho" w:hAnsi="Verdana"/>
          <w:sz w:val="20"/>
          <w:u w:color="0000FF"/>
          <w:lang w:val="en-US"/>
        </w:rPr>
        <w:t>McCool, D.</w:t>
      </w:r>
      <w:r w:rsidR="00B276A4">
        <w:rPr>
          <w:rFonts w:ascii="Verdana" w:eastAsia="MS-Mincho" w:hAnsi="Verdana"/>
          <w:sz w:val="20"/>
          <w:u w:color="0000FF"/>
          <w:lang w:val="en-US"/>
        </w:rPr>
        <w:t>M.</w:t>
      </w:r>
      <w:r w:rsidRPr="00FB0EAA">
        <w:rPr>
          <w:rFonts w:ascii="Verdana" w:eastAsia="MS-Mincho" w:hAnsi="Verdana"/>
          <w:sz w:val="20"/>
          <w:u w:color="0000FF"/>
          <w:lang w:val="en-US"/>
        </w:rPr>
        <w:t>, Lugtig, P.</w:t>
      </w:r>
      <w:r>
        <w:rPr>
          <w:rFonts w:ascii="Verdana" w:eastAsia="MS-Mincho" w:hAnsi="Verdana"/>
          <w:sz w:val="20"/>
          <w:u w:color="0000FF"/>
          <w:lang w:val="en-US"/>
        </w:rPr>
        <w:t xml:space="preserve">, </w:t>
      </w:r>
      <w:proofErr w:type="spellStart"/>
      <w:r>
        <w:rPr>
          <w:rFonts w:ascii="Verdana" w:eastAsia="MS-Mincho" w:hAnsi="Verdana"/>
          <w:sz w:val="20"/>
          <w:u w:color="0000FF"/>
          <w:lang w:val="en-US"/>
        </w:rPr>
        <w:t>Mussman</w:t>
      </w:r>
      <w:proofErr w:type="spellEnd"/>
      <w:r>
        <w:rPr>
          <w:rFonts w:ascii="Verdana" w:eastAsia="MS-Mincho" w:hAnsi="Verdana"/>
          <w:sz w:val="20"/>
          <w:u w:color="0000FF"/>
          <w:lang w:val="en-US"/>
        </w:rPr>
        <w:t xml:space="preserve">, O. &amp; </w:t>
      </w: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w:t>
      </w:r>
      <w:r>
        <w:rPr>
          <w:rFonts w:ascii="Verdana" w:eastAsia="MS-Mincho" w:hAnsi="Verdana"/>
          <w:sz w:val="20"/>
          <w:u w:color="0000FF"/>
          <w:lang w:val="en-US"/>
        </w:rPr>
        <w:t>2021</w:t>
      </w:r>
      <w:r w:rsidRPr="00FB0EAA">
        <w:rPr>
          <w:rFonts w:ascii="Verdana" w:eastAsia="MS-Mincho" w:hAnsi="Verdana"/>
          <w:sz w:val="20"/>
          <w:u w:color="0000FF"/>
          <w:lang w:val="en-US"/>
        </w:rPr>
        <w:t xml:space="preserve">). An app-assisted travel </w:t>
      </w:r>
      <w:r w:rsidRPr="00FB0EAA">
        <w:rPr>
          <w:rFonts w:ascii="Verdana" w:eastAsia="MS-Mincho" w:hAnsi="Verdana"/>
          <w:sz w:val="20"/>
          <w:u w:color="0000FF"/>
          <w:lang w:val="en-US"/>
        </w:rPr>
        <w:lastRenderedPageBreak/>
        <w:t>survey in official statistics. Possibilities and challenges.</w:t>
      </w:r>
      <w:r w:rsidRPr="00FB0EAA">
        <w:rPr>
          <w:rFonts w:ascii="Verdana" w:eastAsia="MS-Mincho" w:hAnsi="Verdana"/>
          <w:i/>
          <w:sz w:val="20"/>
          <w:u w:color="0000FF"/>
          <w:lang w:val="en-US"/>
        </w:rPr>
        <w:t xml:space="preserve"> Journal of Official Statistics</w:t>
      </w:r>
      <w:r>
        <w:rPr>
          <w:rFonts w:ascii="Verdana" w:eastAsia="MS-Mincho" w:hAnsi="Verdana"/>
          <w:i/>
          <w:sz w:val="20"/>
          <w:u w:color="0000FF"/>
          <w:lang w:val="en-US"/>
        </w:rPr>
        <w:t>,</w:t>
      </w:r>
      <w:r w:rsidRPr="00C000DB">
        <w:rPr>
          <w:rFonts w:ascii="Verdana" w:eastAsia="MS-Mincho" w:hAnsi="Verdana"/>
          <w:sz w:val="20"/>
          <w:u w:color="0000FF"/>
          <w:lang w:val="en-US"/>
        </w:rPr>
        <w:t xml:space="preserve"> </w:t>
      </w:r>
      <w:r>
        <w:rPr>
          <w:rFonts w:ascii="Verdana" w:eastAsia="MS-Mincho" w:hAnsi="Verdana"/>
          <w:sz w:val="20"/>
          <w:u w:color="0000FF"/>
          <w:lang w:val="en-US"/>
        </w:rPr>
        <w:t>37, 149-170.</w:t>
      </w:r>
      <w:r w:rsidR="00462955">
        <w:rPr>
          <w:rFonts w:ascii="Verdana" w:eastAsia="MS-Mincho" w:hAnsi="Verdana"/>
          <w:sz w:val="20"/>
          <w:u w:color="0000FF"/>
          <w:lang w:val="en-US"/>
        </w:rPr>
        <w:t xml:space="preserve"> Doi:</w:t>
      </w:r>
      <w:r w:rsidR="00462955" w:rsidRPr="00F76667">
        <w:rPr>
          <w:lang w:val="en-US"/>
        </w:rPr>
        <w:t xml:space="preserve"> </w:t>
      </w:r>
      <w:hyperlink r:id="rId45" w:history="1">
        <w:r w:rsidR="00462955" w:rsidRPr="00462955">
          <w:rPr>
            <w:rStyle w:val="Hyperlink"/>
            <w:rFonts w:ascii="Verdana" w:eastAsia="MS-Mincho" w:hAnsi="Verdana"/>
            <w:sz w:val="20"/>
            <w:lang w:val="en-US"/>
          </w:rPr>
          <w:t>10.2478/jos-2021-0007</w:t>
        </w:r>
      </w:hyperlink>
    </w:p>
    <w:p w14:paraId="7EE1B05B" w14:textId="7693F962" w:rsidR="001E5EFE" w:rsidRPr="001E5EFE" w:rsidRDefault="001E5EFE" w:rsidP="001E5EFE">
      <w:pPr>
        <w:widowControl w:val="0"/>
        <w:autoSpaceDE w:val="0"/>
        <w:autoSpaceDN w:val="0"/>
        <w:adjustRightInd w:val="0"/>
        <w:ind w:hanging="284"/>
        <w:rPr>
          <w:rFonts w:ascii="Verdana" w:eastAsia="MS-Mincho" w:hAnsi="Verdana"/>
          <w:b/>
          <w:bCs/>
          <w:sz w:val="20"/>
          <w:u w:color="0000FF"/>
          <w:lang w:val="en-US"/>
        </w:rPr>
      </w:pPr>
      <w:r>
        <w:rPr>
          <w:rFonts w:ascii="Verdana" w:eastAsia="MS-Mincho" w:hAnsi="Verdana"/>
          <w:sz w:val="20"/>
          <w:szCs w:val="20"/>
          <w:u w:color="0000FF"/>
          <w:lang w:val="en-US"/>
        </w:rPr>
        <w:t xml:space="preserve">2021 - </w:t>
      </w:r>
      <w:r w:rsidRPr="001E5EFE">
        <w:rPr>
          <w:rFonts w:ascii="Verdana" w:eastAsia="MS-Mincho" w:hAnsi="Verdana"/>
          <w:sz w:val="20"/>
          <w:szCs w:val="20"/>
          <w:u w:color="0000FF"/>
          <w:lang w:val="en-US"/>
        </w:rPr>
        <w:t xml:space="preserve">Cernat, A., Lugtig, P., </w:t>
      </w:r>
      <w:proofErr w:type="spellStart"/>
      <w:r w:rsidRPr="001E5EFE">
        <w:rPr>
          <w:rFonts w:ascii="Verdana" w:eastAsia="MS-Mincho" w:hAnsi="Verdana"/>
          <w:sz w:val="20"/>
          <w:szCs w:val="20"/>
          <w:u w:color="0000FF"/>
          <w:lang w:val="en-US"/>
        </w:rPr>
        <w:t>Uhrig</w:t>
      </w:r>
      <w:proofErr w:type="spellEnd"/>
      <w:r w:rsidRPr="001E5EFE">
        <w:rPr>
          <w:rFonts w:ascii="Verdana" w:eastAsia="MS-Mincho" w:hAnsi="Verdana"/>
          <w:sz w:val="20"/>
          <w:szCs w:val="20"/>
          <w:u w:color="0000FF"/>
          <w:lang w:val="en-US"/>
        </w:rPr>
        <w:t xml:space="preserve">, S.C.N. and Watson, N. (2021) Assessing and relaxing assumptions in quasi-simplex models. </w:t>
      </w:r>
      <w:r w:rsidRPr="001E5EFE">
        <w:rPr>
          <w:rFonts w:ascii="Verdana" w:eastAsia="MS-Mincho" w:hAnsi="Verdana"/>
          <w:iCs/>
          <w:sz w:val="20"/>
          <w:szCs w:val="20"/>
          <w:u w:color="0000FF"/>
          <w:lang w:val="en-US"/>
        </w:rPr>
        <w:t xml:space="preserve">Chapter 7 in </w:t>
      </w:r>
      <w:r w:rsidRPr="001E5EFE">
        <w:rPr>
          <w:rFonts w:ascii="Verdana" w:hAnsi="Verdana"/>
          <w:sz w:val="20"/>
          <w:szCs w:val="20"/>
          <w:lang w:val="en-US"/>
        </w:rPr>
        <w:t xml:space="preserve">Cernat, A., &amp; Sakshaug, J. W. (2021). </w:t>
      </w:r>
      <w:r w:rsidRPr="001E5EFE">
        <w:rPr>
          <w:rFonts w:ascii="Verdana" w:hAnsi="Verdana"/>
          <w:i/>
          <w:iCs/>
          <w:sz w:val="20"/>
          <w:szCs w:val="20"/>
          <w:lang w:val="en-US"/>
        </w:rPr>
        <w:t>Measurement Error in Longitudinal Data</w:t>
      </w:r>
      <w:r w:rsidRPr="001E5EFE">
        <w:rPr>
          <w:rFonts w:ascii="Verdana" w:hAnsi="Verdana"/>
          <w:sz w:val="20"/>
          <w:szCs w:val="20"/>
          <w:lang w:val="en-US"/>
        </w:rPr>
        <w:t>. Oxford University Press</w:t>
      </w:r>
    </w:p>
    <w:p w14:paraId="58D2175B" w14:textId="25D318AB" w:rsidR="00681DBA" w:rsidRPr="00D17C0D" w:rsidRDefault="00082D06" w:rsidP="00D17C0D">
      <w:pPr>
        <w:widowControl w:val="0"/>
        <w:autoSpaceDE w:val="0"/>
        <w:autoSpaceDN w:val="0"/>
        <w:adjustRightInd w:val="0"/>
        <w:ind w:hanging="284"/>
        <w:rPr>
          <w:rFonts w:ascii="Verdana" w:hAnsi="Verdana"/>
          <w:color w:val="0000FF"/>
          <w:sz w:val="20"/>
          <w:u w:val="single"/>
          <w:lang w:val="en-US"/>
        </w:rPr>
      </w:pPr>
      <w:r w:rsidRPr="00FB0EAA">
        <w:rPr>
          <w:rFonts w:ascii="Verdana" w:eastAsia="MS-Mincho" w:hAnsi="Verdana"/>
          <w:iCs/>
          <w:sz w:val="20"/>
          <w:szCs w:val="20"/>
          <w:u w:color="0000FF"/>
          <w:lang w:val="en-US"/>
        </w:rPr>
        <w:t xml:space="preserve">2021 - </w:t>
      </w:r>
      <w:r w:rsidRPr="00FB0EAA">
        <w:rPr>
          <w:rFonts w:ascii="Verdana" w:eastAsia="MS-Mincho" w:hAnsi="Verdana"/>
          <w:iCs/>
          <w:sz w:val="20"/>
          <w:u w:color="0000FF"/>
          <w:lang w:val="en-US"/>
        </w:rPr>
        <w:t xml:space="preserve">Lugtig, P. &amp; Luiten, A. (2021) Do shorter stated survey length and inclusion of a QR code in an invitation letter lead to better response rates? </w:t>
      </w:r>
      <w:r w:rsidRPr="00FB0EAA">
        <w:rPr>
          <w:rFonts w:ascii="Verdana" w:eastAsia="MS-Mincho" w:hAnsi="Verdana"/>
          <w:i/>
          <w:iCs/>
          <w:sz w:val="20"/>
          <w:u w:color="0000FF"/>
          <w:lang w:val="en-US"/>
        </w:rPr>
        <w:t xml:space="preserve">Survey Methods Insights from the Field. </w:t>
      </w:r>
      <w:r w:rsidRPr="00FB0EAA">
        <w:rPr>
          <w:rFonts w:ascii="Verdana" w:eastAsia="MS-Mincho" w:hAnsi="Verdana"/>
          <w:iCs/>
          <w:sz w:val="20"/>
          <w:u w:color="0000FF"/>
          <w:lang w:val="en-US"/>
        </w:rPr>
        <w:t>doi:</w:t>
      </w:r>
      <w:r w:rsidR="00681DBA">
        <w:rPr>
          <w:rFonts w:ascii="Verdana" w:eastAsia="MS-Mincho" w:hAnsi="Verdana"/>
          <w:i/>
          <w:iCs/>
          <w:sz w:val="20"/>
          <w:u w:color="0000FF"/>
          <w:lang w:val="en-US"/>
        </w:rPr>
        <w:t>10.30</w:t>
      </w:r>
      <w:hyperlink r:id="rId46" w:history="1">
        <w:r w:rsidRPr="00FB0EAA">
          <w:rPr>
            <w:rFonts w:ascii="Verdana" w:hAnsi="Verdana"/>
            <w:color w:val="0000FF"/>
            <w:sz w:val="20"/>
            <w:u w:val="single"/>
            <w:lang w:val="en-US"/>
          </w:rPr>
          <w:t>94/SMIF-2021-00001</w:t>
        </w:r>
      </w:hyperlink>
    </w:p>
    <w:p w14:paraId="780AE8C6" w14:textId="32A44230" w:rsidR="00082D06" w:rsidRPr="00FB0EAA" w:rsidRDefault="00082D06" w:rsidP="00082D06">
      <w:pPr>
        <w:widowControl w:val="0"/>
        <w:autoSpaceDE w:val="0"/>
        <w:autoSpaceDN w:val="0"/>
        <w:adjustRightInd w:val="0"/>
        <w:ind w:hanging="284"/>
        <w:rPr>
          <w:rFonts w:ascii="Verdana" w:eastAsia="MS-Mincho" w:hAnsi="Verdana"/>
          <w:iCs/>
          <w:sz w:val="20"/>
          <w:szCs w:val="20"/>
          <w:u w:color="0000FF"/>
          <w:lang w:val="en-US"/>
        </w:rPr>
      </w:pPr>
      <w:r w:rsidRPr="00FB0EAA">
        <w:rPr>
          <w:rFonts w:ascii="Verdana" w:eastAsia="MS-Mincho" w:hAnsi="Verdana"/>
          <w:iCs/>
          <w:sz w:val="20"/>
          <w:szCs w:val="20"/>
          <w:u w:color="0000FF"/>
          <w:lang w:val="en-US"/>
        </w:rPr>
        <w:t>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 Struminskaya, B., Toepoel, V., Lugtig, P. Haan, M., Luiten, A. &amp; Schouten, J.G.(202</w:t>
      </w:r>
      <w:r w:rsidR="008B2ED5">
        <w:rPr>
          <w:rFonts w:ascii="Verdana" w:eastAsia="MS-Mincho" w:hAnsi="Verdana"/>
          <w:iCs/>
          <w:sz w:val="20"/>
          <w:szCs w:val="20"/>
          <w:u w:color="0000FF"/>
          <w:lang w:val="en-US"/>
        </w:rPr>
        <w:t>0</w:t>
      </w:r>
      <w:r w:rsidRPr="00FB0EAA">
        <w:rPr>
          <w:rFonts w:ascii="Verdana" w:eastAsia="MS-Mincho" w:hAnsi="Verdana"/>
          <w:iCs/>
          <w:sz w:val="20"/>
          <w:szCs w:val="20"/>
          <w:u w:color="0000FF"/>
          <w:lang w:val="en-US"/>
        </w:rPr>
        <w:t xml:space="preserve">) Understanding Willingness to Share Smartphone-Sensor Data, </w:t>
      </w:r>
      <w:r w:rsidRPr="00FB0EAA">
        <w:rPr>
          <w:rFonts w:ascii="Verdana" w:eastAsia="MS-Mincho" w:hAnsi="Verdana"/>
          <w:i/>
          <w:iCs/>
          <w:sz w:val="20"/>
          <w:szCs w:val="20"/>
          <w:u w:color="0000FF"/>
          <w:lang w:val="en-US"/>
        </w:rPr>
        <w:t>Public Opinion Quarterly</w:t>
      </w:r>
      <w:r w:rsidRPr="00FB0EAA">
        <w:rPr>
          <w:rFonts w:ascii="Verdana" w:eastAsia="MS-Mincho" w:hAnsi="Verdana"/>
          <w:iCs/>
          <w:sz w:val="20"/>
          <w:szCs w:val="20"/>
          <w:u w:color="0000FF"/>
          <w:lang w:val="en-US"/>
        </w:rPr>
        <w:t>,</w:t>
      </w:r>
      <w:r w:rsidR="008B2ED5">
        <w:rPr>
          <w:rFonts w:ascii="Verdana" w:eastAsia="MS-Mincho" w:hAnsi="Verdana"/>
          <w:iCs/>
          <w:sz w:val="20"/>
          <w:szCs w:val="20"/>
          <w:u w:color="0000FF"/>
          <w:lang w:val="en-US"/>
        </w:rPr>
        <w:t xml:space="preserve"> 84, </w:t>
      </w:r>
      <w:r w:rsidR="008B2ED5" w:rsidRPr="008B2ED5">
        <w:rPr>
          <w:rFonts w:ascii="Verdana" w:eastAsia="MS-Mincho" w:hAnsi="Verdana"/>
          <w:iCs/>
          <w:sz w:val="20"/>
          <w:szCs w:val="20"/>
          <w:u w:color="0000FF"/>
          <w:lang w:val="en-US"/>
        </w:rPr>
        <w:t>725–759</w:t>
      </w:r>
      <w:hyperlink r:id="rId47" w:history="1">
        <w:r w:rsidRPr="00FB0EAA">
          <w:rPr>
            <w:rStyle w:val="Hyperlink"/>
            <w:rFonts w:ascii="Verdana" w:eastAsia="MS-Mincho" w:hAnsi="Verdana"/>
            <w:iCs/>
            <w:sz w:val="20"/>
            <w:szCs w:val="20"/>
            <w:lang w:val="en-US"/>
          </w:rPr>
          <w:t xml:space="preserve"> Doi: 10.1093/</w:t>
        </w:r>
        <w:proofErr w:type="spellStart"/>
        <w:r w:rsidRPr="00FB0EAA">
          <w:rPr>
            <w:rStyle w:val="Hyperlink"/>
            <w:rFonts w:ascii="Verdana" w:eastAsia="MS-Mincho" w:hAnsi="Verdana"/>
            <w:iCs/>
            <w:sz w:val="20"/>
            <w:szCs w:val="20"/>
            <w:lang w:val="en-US"/>
          </w:rPr>
          <w:t>poq</w:t>
        </w:r>
        <w:proofErr w:type="spellEnd"/>
        <w:r w:rsidRPr="00FB0EAA">
          <w:rPr>
            <w:rStyle w:val="Hyperlink"/>
            <w:rFonts w:ascii="Verdana" w:eastAsia="MS-Mincho" w:hAnsi="Verdana"/>
            <w:iCs/>
            <w:sz w:val="20"/>
            <w:szCs w:val="20"/>
            <w:lang w:val="en-US"/>
          </w:rPr>
          <w:t>/nfaa044</w:t>
        </w:r>
      </w:hyperlink>
    </w:p>
    <w:bookmarkEnd w:id="12"/>
    <w:p w14:paraId="71C0CB6B" w14:textId="64825BDC" w:rsidR="0011234B" w:rsidRPr="005B50D9" w:rsidRDefault="0011234B" w:rsidP="00AF5D0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iCs/>
          <w:sz w:val="20"/>
          <w:szCs w:val="20"/>
          <w:u w:color="0000FF"/>
          <w:lang w:val="en-US"/>
        </w:rPr>
        <w:t xml:space="preserve">2020 - </w:t>
      </w:r>
      <w:r w:rsidRPr="00FB0EAA">
        <w:rPr>
          <w:rFonts w:ascii="Verdana" w:eastAsia="MS-Mincho" w:hAnsi="Verdana"/>
          <w:sz w:val="20"/>
          <w:u w:color="0000FF"/>
          <w:lang w:val="en-US"/>
        </w:rPr>
        <w:t xml:space="preserve">Struminskaya, B., </w:t>
      </w:r>
      <w:proofErr w:type="spellStart"/>
      <w:r w:rsidRPr="00FB0EAA">
        <w:rPr>
          <w:rFonts w:ascii="Verdana" w:eastAsia="MS-Mincho" w:hAnsi="Verdana"/>
          <w:sz w:val="20"/>
          <w:u w:color="0000FF"/>
          <w:lang w:val="en-US"/>
        </w:rPr>
        <w:t>Hoehne</w:t>
      </w:r>
      <w:proofErr w:type="spellEnd"/>
      <w:r w:rsidRPr="00FB0EAA">
        <w:rPr>
          <w:rFonts w:ascii="Verdana" w:eastAsia="MS-Mincho" w:hAnsi="Verdana"/>
          <w:sz w:val="20"/>
          <w:u w:color="0000FF"/>
          <w:lang w:val="en-US"/>
        </w:rPr>
        <w:t xml:space="preserve">, J-K, Keusch, F. &amp; Lugtig, P. (in press) </w:t>
      </w:r>
      <w:r w:rsidRPr="00FB0EAA">
        <w:rPr>
          <w:rFonts w:ascii="Verdana" w:eastAsia="MS-Mincho" w:hAnsi="Verdana"/>
          <w:bCs/>
          <w:sz w:val="20"/>
          <w:u w:color="0000FF"/>
          <w:lang w:val="en-US"/>
        </w:rPr>
        <w:t xml:space="preserve">Augmenting surveys with data from sensors and apps: Opportunities and challenges. </w:t>
      </w:r>
      <w:r w:rsidRPr="005B50D9">
        <w:rPr>
          <w:rFonts w:ascii="Verdana" w:eastAsia="MS-Mincho" w:hAnsi="Verdana"/>
          <w:bCs/>
          <w:i/>
          <w:sz w:val="20"/>
          <w:u w:color="0000FF"/>
          <w:lang w:val="en-US"/>
        </w:rPr>
        <w:t>Social Science Computer Review online First.</w:t>
      </w:r>
      <w:r w:rsidRPr="005B50D9">
        <w:rPr>
          <w:rFonts w:ascii="Verdana" w:eastAsia="MS-Mincho" w:hAnsi="Verdana"/>
          <w:bCs/>
          <w:sz w:val="20"/>
          <w:u w:color="0000FF"/>
          <w:lang w:val="en-US"/>
        </w:rPr>
        <w:t xml:space="preserve"> Doi:</w:t>
      </w:r>
      <w:r w:rsidRPr="005B50D9">
        <w:rPr>
          <w:rFonts w:ascii="Verdana" w:hAnsi="Verdana"/>
          <w:lang w:val="en-US"/>
        </w:rPr>
        <w:t xml:space="preserve"> </w:t>
      </w:r>
      <w:hyperlink r:id="rId48" w:history="1">
        <w:r w:rsidRPr="005B50D9">
          <w:rPr>
            <w:rStyle w:val="Hyperlink"/>
            <w:rFonts w:ascii="Verdana" w:hAnsi="Verdana"/>
            <w:sz w:val="20"/>
            <w:lang w:val="en-US"/>
          </w:rPr>
          <w:t>10.1177/0894439320979951</w:t>
        </w:r>
      </w:hyperlink>
    </w:p>
    <w:p w14:paraId="7D71C5C3" w14:textId="62460A61" w:rsidR="0011234B" w:rsidRPr="00FB0EAA" w:rsidRDefault="00DD4C4E" w:rsidP="00AF5D07">
      <w:pPr>
        <w:widowControl w:val="0"/>
        <w:autoSpaceDE w:val="0"/>
        <w:autoSpaceDN w:val="0"/>
        <w:adjustRightInd w:val="0"/>
        <w:ind w:hanging="284"/>
        <w:rPr>
          <w:rFonts w:ascii="Verdana" w:eastAsia="MS-Mincho" w:hAnsi="Verdana"/>
          <w:bCs/>
          <w:iCs/>
          <w:sz w:val="20"/>
          <w:szCs w:val="20"/>
          <w:u w:color="0000FF"/>
          <w:lang w:val="en-US"/>
        </w:rPr>
      </w:pPr>
      <w:r w:rsidRPr="005B50D9">
        <w:rPr>
          <w:rFonts w:ascii="Verdana" w:eastAsia="MS-Mincho" w:hAnsi="Verdana"/>
          <w:iCs/>
          <w:sz w:val="20"/>
          <w:szCs w:val="20"/>
          <w:u w:color="0000FF"/>
          <w:lang w:val="en-US"/>
        </w:rPr>
        <w:t>2020 - Fakkel,</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Peeters,</w:t>
      </w:r>
      <w:r w:rsidR="00E747FF" w:rsidRPr="005B50D9">
        <w:rPr>
          <w:rFonts w:ascii="Verdana" w:eastAsia="MS-Mincho" w:hAnsi="Verdana"/>
          <w:iCs/>
          <w:sz w:val="20"/>
          <w:szCs w:val="20"/>
          <w:u w:color="0000FF"/>
          <w:lang w:val="en-US"/>
        </w:rPr>
        <w:t xml:space="preserve"> M.</w:t>
      </w:r>
      <w:r w:rsidRPr="005B50D9">
        <w:rPr>
          <w:rFonts w:ascii="Verdana" w:eastAsia="MS-Mincho" w:hAnsi="Verdana"/>
          <w:iCs/>
          <w:sz w:val="20"/>
          <w:szCs w:val="20"/>
          <w:u w:color="0000FF"/>
          <w:lang w:val="en-US"/>
        </w:rPr>
        <w:t xml:space="preserve"> Lugtig,</w:t>
      </w:r>
      <w:r w:rsidR="00E747FF" w:rsidRPr="005B50D9">
        <w:rPr>
          <w:rFonts w:ascii="Verdana" w:eastAsia="MS-Mincho" w:hAnsi="Verdana"/>
          <w:iCs/>
          <w:sz w:val="20"/>
          <w:szCs w:val="20"/>
          <w:u w:color="0000FF"/>
          <w:lang w:val="en-US"/>
        </w:rPr>
        <w:t xml:space="preserve"> P</w:t>
      </w:r>
      <w:r w:rsidRPr="005B50D9">
        <w:rPr>
          <w:rFonts w:ascii="Verdana" w:eastAsia="MS-Mincho" w:hAnsi="Verdana"/>
          <w:iCs/>
          <w:sz w:val="20"/>
          <w:szCs w:val="20"/>
          <w:u w:color="0000FF"/>
          <w:lang w:val="en-US"/>
        </w:rPr>
        <w:t>.</w:t>
      </w:r>
      <w:r w:rsidR="00E747FF" w:rsidRPr="005B50D9">
        <w:rPr>
          <w:rFonts w:ascii="Verdana" w:eastAsia="MS-Mincho" w:hAnsi="Verdana"/>
          <w:iCs/>
          <w:sz w:val="20"/>
          <w:szCs w:val="20"/>
          <w:u w:color="0000FF"/>
          <w:lang w:val="en-US"/>
        </w:rPr>
        <w:t>,</w:t>
      </w:r>
      <w:r w:rsidRPr="005B50D9">
        <w:rPr>
          <w:rFonts w:ascii="Verdana" w:eastAsia="MS-Mincho" w:hAnsi="Verdana"/>
          <w:iCs/>
          <w:sz w:val="20"/>
          <w:szCs w:val="20"/>
          <w:u w:color="0000FF"/>
          <w:lang w:val="en-US"/>
        </w:rPr>
        <w:t xml:space="preserve"> </w:t>
      </w:r>
      <w:proofErr w:type="spellStart"/>
      <w:r w:rsidRPr="005B50D9">
        <w:rPr>
          <w:rFonts w:ascii="Verdana" w:eastAsia="MS-Mincho" w:hAnsi="Verdana"/>
          <w:iCs/>
          <w:sz w:val="20"/>
          <w:szCs w:val="20"/>
          <w:u w:color="0000FF"/>
          <w:lang w:val="en-US"/>
        </w:rPr>
        <w:t>Zondervan-zwijnenburg</w:t>
      </w:r>
      <w:proofErr w:type="spellEnd"/>
      <w:r w:rsidRPr="005B50D9">
        <w:rPr>
          <w:rFonts w:ascii="Verdana" w:eastAsia="MS-Mincho" w:hAnsi="Verdana"/>
          <w:iCs/>
          <w:sz w:val="20"/>
          <w:szCs w:val="20"/>
          <w:u w:color="0000FF"/>
          <w:lang w:val="en-US"/>
        </w:rPr>
        <w:t>,</w:t>
      </w:r>
      <w:r w:rsidR="00E747FF" w:rsidRPr="005B50D9">
        <w:rPr>
          <w:rFonts w:ascii="Verdana" w:eastAsia="MS-Mincho" w:hAnsi="Verdana"/>
          <w:iCs/>
          <w:sz w:val="20"/>
          <w:szCs w:val="20"/>
          <w:u w:color="0000FF"/>
          <w:lang w:val="en-US"/>
        </w:rPr>
        <w:t xml:space="preserve"> M.A.J.,</w:t>
      </w:r>
      <w:r w:rsidRPr="005B50D9">
        <w:rPr>
          <w:rFonts w:ascii="Verdana" w:eastAsia="MS-Mincho" w:hAnsi="Verdana"/>
          <w:iCs/>
          <w:sz w:val="20"/>
          <w:szCs w:val="20"/>
          <w:u w:color="0000FF"/>
          <w:lang w:val="en-US"/>
        </w:rPr>
        <w:t xml:space="preserve"> Blok,</w:t>
      </w:r>
      <w:r w:rsidR="00E747FF" w:rsidRPr="005B50D9">
        <w:rPr>
          <w:rFonts w:ascii="Verdana" w:eastAsia="MS-Mincho" w:hAnsi="Verdana"/>
          <w:iCs/>
          <w:sz w:val="20"/>
          <w:szCs w:val="20"/>
          <w:u w:color="0000FF"/>
          <w:lang w:val="en-US"/>
        </w:rPr>
        <w:t xml:space="preserve"> E.,</w:t>
      </w:r>
      <w:r w:rsidRPr="005B50D9">
        <w:rPr>
          <w:rFonts w:ascii="Verdana" w:eastAsia="MS-Mincho" w:hAnsi="Verdana"/>
          <w:iCs/>
          <w:sz w:val="20"/>
          <w:szCs w:val="20"/>
          <w:u w:color="0000FF"/>
          <w:lang w:val="en-US"/>
        </w:rPr>
        <w:t xml:space="preserve"> White,</w:t>
      </w:r>
      <w:r w:rsidR="00E747FF" w:rsidRPr="005B50D9">
        <w:rPr>
          <w:rFonts w:ascii="Verdana" w:eastAsia="MS-Mincho" w:hAnsi="Verdana"/>
          <w:iCs/>
          <w:sz w:val="20"/>
          <w:szCs w:val="20"/>
          <w:u w:color="0000FF"/>
          <w:lang w:val="en-US"/>
        </w:rPr>
        <w:t xml:space="preserve"> T.</w:t>
      </w:r>
      <w:r w:rsidRPr="005B50D9">
        <w:rPr>
          <w:rFonts w:ascii="Verdana" w:eastAsia="MS-Mincho" w:hAnsi="Verdana"/>
          <w:iCs/>
          <w:sz w:val="20"/>
          <w:szCs w:val="20"/>
          <w:u w:color="0000FF"/>
          <w:lang w:val="en-US"/>
        </w:rPr>
        <w:t xml:space="preserve"> Van Der </w:t>
      </w:r>
      <w:proofErr w:type="spellStart"/>
      <w:r w:rsidRPr="005B50D9">
        <w:rPr>
          <w:rFonts w:ascii="Verdana" w:eastAsia="MS-Mincho" w:hAnsi="Verdana"/>
          <w:iCs/>
          <w:color w:val="000000" w:themeColor="text1"/>
          <w:sz w:val="20"/>
          <w:szCs w:val="20"/>
          <w:lang w:val="en-US"/>
        </w:rPr>
        <w:t>Meulen</w:t>
      </w:r>
      <w:proofErr w:type="spellEnd"/>
      <w:r w:rsidRPr="005B50D9">
        <w:rPr>
          <w:rFonts w:ascii="Verdana" w:eastAsia="MS-Mincho" w:hAnsi="Verdana"/>
          <w:iCs/>
          <w:color w:val="000000" w:themeColor="text1"/>
          <w:sz w:val="20"/>
          <w:szCs w:val="20"/>
          <w:lang w:val="en-US"/>
        </w:rPr>
        <w:t>,</w:t>
      </w:r>
      <w:r w:rsidR="00E747FF" w:rsidRPr="005B50D9">
        <w:rPr>
          <w:rFonts w:ascii="Verdana" w:eastAsia="MS-Mincho" w:hAnsi="Verdana"/>
          <w:iCs/>
          <w:color w:val="000000" w:themeColor="text1"/>
          <w:sz w:val="20"/>
          <w:szCs w:val="20"/>
          <w:lang w:val="en-US"/>
        </w:rPr>
        <w:t xml:space="preserve"> M.</w:t>
      </w:r>
      <w:r w:rsidRPr="005B50D9">
        <w:rPr>
          <w:rFonts w:ascii="Verdana" w:eastAsia="MS-Mincho" w:hAnsi="Verdana"/>
          <w:iCs/>
          <w:color w:val="000000" w:themeColor="text1"/>
          <w:sz w:val="20"/>
          <w:szCs w:val="20"/>
          <w:lang w:val="en-US"/>
        </w:rPr>
        <w:t xml:space="preserve"> </w:t>
      </w:r>
      <w:hyperlink r:id="rId49" w:history="1">
        <w:proofErr w:type="spellStart"/>
        <w:r w:rsidRPr="005B50D9">
          <w:rPr>
            <w:rStyle w:val="Hyperlink"/>
            <w:rFonts w:ascii="Verdana" w:eastAsia="MS-Mincho" w:hAnsi="Verdana"/>
            <w:iCs/>
            <w:color w:val="000000" w:themeColor="text1"/>
            <w:sz w:val="20"/>
            <w:szCs w:val="20"/>
            <w:u w:val="none"/>
          </w:rPr>
          <w:t>Kevenaar</w:t>
        </w:r>
        <w:proofErr w:type="spellEnd"/>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S.T.</w:t>
      </w:r>
      <w:r w:rsidRPr="005B50D9">
        <w:rPr>
          <w:rFonts w:ascii="Verdana" w:eastAsia="MS-Mincho" w:hAnsi="Verdana"/>
          <w:iCs/>
          <w:color w:val="000000" w:themeColor="text1"/>
          <w:sz w:val="20"/>
          <w:szCs w:val="20"/>
        </w:rPr>
        <w:t xml:space="preserve"> </w:t>
      </w:r>
      <w:hyperlink r:id="rId50" w:history="1">
        <w:r w:rsidRPr="005B50D9">
          <w:rPr>
            <w:rStyle w:val="Hyperlink"/>
            <w:rFonts w:ascii="Verdana" w:eastAsia="MS-Mincho" w:hAnsi="Verdana"/>
            <w:iCs/>
            <w:color w:val="000000" w:themeColor="text1"/>
            <w:sz w:val="20"/>
            <w:szCs w:val="20"/>
            <w:u w:val="none"/>
          </w:rPr>
          <w:t>Willemsen</w:t>
        </w:r>
      </w:hyperlink>
      <w:r w:rsidRPr="005B50D9">
        <w:rPr>
          <w:rFonts w:ascii="Verdana" w:eastAsia="MS-Mincho" w:hAnsi="Verdana"/>
          <w:iCs/>
          <w:color w:val="000000" w:themeColor="text1"/>
          <w:sz w:val="20"/>
          <w:szCs w:val="20"/>
        </w:rPr>
        <w:t xml:space="preserve">, </w:t>
      </w:r>
      <w:r w:rsidR="00E747FF" w:rsidRPr="005B50D9">
        <w:rPr>
          <w:rFonts w:ascii="Verdana" w:eastAsia="MS-Mincho" w:hAnsi="Verdana"/>
          <w:iCs/>
          <w:color w:val="000000" w:themeColor="text1"/>
          <w:sz w:val="20"/>
          <w:szCs w:val="20"/>
        </w:rPr>
        <w:t xml:space="preserve">G., </w:t>
      </w:r>
      <w:hyperlink r:id="rId51" w:history="1">
        <w:r w:rsidRPr="005B50D9">
          <w:rPr>
            <w:rStyle w:val="Hyperlink"/>
            <w:rFonts w:ascii="Verdana" w:eastAsia="MS-Mincho" w:hAnsi="Verdana"/>
            <w:iCs/>
            <w:color w:val="000000" w:themeColor="text1"/>
            <w:sz w:val="20"/>
            <w:szCs w:val="20"/>
            <w:u w:val="none"/>
          </w:rPr>
          <w:t>Bartels</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M.</w:t>
      </w:r>
      <w:r w:rsidRPr="005B50D9">
        <w:rPr>
          <w:rFonts w:ascii="Verdana" w:eastAsia="MS-Mincho" w:hAnsi="Verdana"/>
          <w:iCs/>
          <w:color w:val="000000" w:themeColor="text1"/>
          <w:sz w:val="20"/>
          <w:szCs w:val="20"/>
        </w:rPr>
        <w:t xml:space="preserve"> </w:t>
      </w:r>
      <w:hyperlink r:id="rId52" w:history="1">
        <w:r w:rsidRPr="005B50D9">
          <w:rPr>
            <w:rStyle w:val="Hyperlink"/>
            <w:rFonts w:ascii="Verdana" w:eastAsia="MS-Mincho" w:hAnsi="Verdana"/>
            <w:iCs/>
            <w:color w:val="000000" w:themeColor="text1"/>
            <w:sz w:val="20"/>
            <w:szCs w:val="20"/>
            <w:u w:val="none"/>
          </w:rPr>
          <w:t>Boomsma</w:t>
        </w:r>
      </w:hyperlink>
      <w:r w:rsidRPr="005B50D9">
        <w:rPr>
          <w:rFonts w:ascii="Verdana" w:eastAsia="MS-Mincho" w:hAnsi="Verdana"/>
          <w:iCs/>
          <w:color w:val="000000" w:themeColor="text1"/>
          <w:sz w:val="20"/>
          <w:szCs w:val="20"/>
        </w:rPr>
        <w:t>,</w:t>
      </w:r>
      <w:r w:rsidR="00E747FF" w:rsidRPr="005B50D9">
        <w:rPr>
          <w:rFonts w:ascii="Verdana" w:eastAsia="MS-Mincho" w:hAnsi="Verdana"/>
          <w:iCs/>
          <w:color w:val="000000" w:themeColor="text1"/>
          <w:sz w:val="20"/>
          <w:szCs w:val="20"/>
        </w:rPr>
        <w:t xml:space="preserve"> D.I.,</w:t>
      </w:r>
      <w:r w:rsidRPr="005B50D9">
        <w:rPr>
          <w:rFonts w:ascii="Verdana" w:eastAsia="MS-Mincho" w:hAnsi="Verdana"/>
          <w:iCs/>
          <w:color w:val="000000" w:themeColor="text1"/>
          <w:sz w:val="20"/>
          <w:szCs w:val="20"/>
        </w:rPr>
        <w:t xml:space="preserve"> Schmengler</w:t>
      </w:r>
      <w:r w:rsidRPr="005B50D9">
        <w:rPr>
          <w:rFonts w:ascii="Verdana" w:eastAsia="MS-Mincho" w:hAnsi="Verdana"/>
          <w:iCs/>
          <w:sz w:val="20"/>
          <w:szCs w:val="20"/>
          <w:u w:color="0000FF"/>
        </w:rPr>
        <w:t>,</w:t>
      </w:r>
      <w:r w:rsidR="00E747FF" w:rsidRPr="005B50D9">
        <w:rPr>
          <w:rFonts w:ascii="Verdana" w:eastAsia="MS-Mincho" w:hAnsi="Verdana"/>
          <w:iCs/>
          <w:sz w:val="20"/>
          <w:szCs w:val="20"/>
          <w:u w:color="0000FF"/>
        </w:rPr>
        <w:t xml:space="preserve"> H.,</w:t>
      </w:r>
      <w:r w:rsidRPr="005B50D9">
        <w:rPr>
          <w:rFonts w:ascii="Verdana" w:eastAsia="MS-Mincho" w:hAnsi="Verdana"/>
          <w:iCs/>
          <w:sz w:val="20"/>
          <w:szCs w:val="20"/>
          <w:u w:color="0000FF"/>
        </w:rPr>
        <w:t xml:space="preserve"> Branje,</w:t>
      </w:r>
      <w:r w:rsidR="00E747FF" w:rsidRPr="005B50D9">
        <w:rPr>
          <w:rFonts w:ascii="Verdana" w:eastAsia="MS-Mincho" w:hAnsi="Verdana"/>
          <w:iCs/>
          <w:sz w:val="20"/>
          <w:szCs w:val="20"/>
          <w:u w:color="0000FF"/>
        </w:rPr>
        <w:t xml:space="preserve"> S. &amp;</w:t>
      </w:r>
      <w:r w:rsidRPr="005B50D9">
        <w:rPr>
          <w:rFonts w:ascii="Verdana" w:eastAsia="MS-Mincho" w:hAnsi="Verdana"/>
          <w:iCs/>
          <w:sz w:val="20"/>
          <w:szCs w:val="20"/>
          <w:u w:color="0000FF"/>
        </w:rPr>
        <w:t xml:space="preserve"> Vollebergh</w:t>
      </w:r>
      <w:r w:rsidR="00E747FF" w:rsidRPr="005B50D9">
        <w:rPr>
          <w:rFonts w:ascii="Verdana" w:eastAsia="MS-Mincho" w:hAnsi="Verdana"/>
          <w:iCs/>
          <w:sz w:val="20"/>
          <w:szCs w:val="20"/>
          <w:u w:color="0000FF"/>
        </w:rPr>
        <w:t>, W.A.M.</w:t>
      </w:r>
      <w:r w:rsidRPr="005B50D9">
        <w:rPr>
          <w:rFonts w:ascii="Verdana" w:eastAsia="MS-Mincho" w:hAnsi="Verdana"/>
          <w:iCs/>
          <w:sz w:val="20"/>
          <w:szCs w:val="20"/>
          <w:u w:color="0000FF"/>
        </w:rPr>
        <w:t xml:space="preserve"> (2020) </w:t>
      </w:r>
      <w:proofErr w:type="spellStart"/>
      <w:r w:rsidRPr="005B50D9">
        <w:rPr>
          <w:rFonts w:ascii="Verdana" w:eastAsia="MS-Mincho" w:hAnsi="Verdana"/>
          <w:bCs/>
          <w:iCs/>
          <w:sz w:val="20"/>
          <w:szCs w:val="20"/>
          <w:u w:color="0000FF"/>
        </w:rPr>
        <w:t>Testing</w:t>
      </w:r>
      <w:proofErr w:type="spellEnd"/>
      <w:r w:rsidRPr="005B50D9">
        <w:rPr>
          <w:rFonts w:ascii="Verdana" w:eastAsia="MS-Mincho" w:hAnsi="Verdana"/>
          <w:bCs/>
          <w:iCs/>
          <w:sz w:val="20"/>
          <w:szCs w:val="20"/>
          <w:u w:color="0000FF"/>
        </w:rPr>
        <w:t xml:space="preserve"> sampling bias in </w:t>
      </w:r>
      <w:proofErr w:type="spellStart"/>
      <w:r w:rsidRPr="005B50D9">
        <w:rPr>
          <w:rFonts w:ascii="Verdana" w:eastAsia="MS-Mincho" w:hAnsi="Verdana"/>
          <w:bCs/>
          <w:iCs/>
          <w:sz w:val="20"/>
          <w:szCs w:val="20"/>
          <w:u w:color="0000FF"/>
        </w:rPr>
        <w:t>estimates</w:t>
      </w:r>
      <w:proofErr w:type="spellEnd"/>
      <w:r w:rsidRPr="005B50D9">
        <w:rPr>
          <w:rFonts w:ascii="Verdana" w:eastAsia="MS-Mincho" w:hAnsi="Verdana"/>
          <w:bCs/>
          <w:iCs/>
          <w:sz w:val="20"/>
          <w:szCs w:val="20"/>
          <w:u w:color="0000FF"/>
        </w:rPr>
        <w:t xml:space="preserve"> of adolescent </w:t>
      </w:r>
      <w:proofErr w:type="spellStart"/>
      <w:r w:rsidRPr="005B50D9">
        <w:rPr>
          <w:rFonts w:ascii="Verdana" w:eastAsia="MS-Mincho" w:hAnsi="Verdana"/>
          <w:bCs/>
          <w:iCs/>
          <w:sz w:val="20"/>
          <w:szCs w:val="20"/>
          <w:u w:color="0000FF"/>
        </w:rPr>
        <w:t>social</w:t>
      </w:r>
      <w:proofErr w:type="spellEnd"/>
      <w:r w:rsidRPr="005B50D9">
        <w:rPr>
          <w:rFonts w:ascii="Verdana" w:eastAsia="MS-Mincho" w:hAnsi="Verdana"/>
          <w:bCs/>
          <w:iCs/>
          <w:sz w:val="20"/>
          <w:szCs w:val="20"/>
          <w:u w:color="0000FF"/>
        </w:rPr>
        <w:t xml:space="preserve"> </w:t>
      </w:r>
      <w:proofErr w:type="spellStart"/>
      <w:r w:rsidRPr="005B50D9">
        <w:rPr>
          <w:rFonts w:ascii="Verdana" w:eastAsia="MS-Mincho" w:hAnsi="Verdana"/>
          <w:bCs/>
          <w:iCs/>
          <w:sz w:val="20"/>
          <w:szCs w:val="20"/>
          <w:u w:color="0000FF"/>
        </w:rPr>
        <w:t>competence</w:t>
      </w:r>
      <w:proofErr w:type="spellEnd"/>
      <w:r w:rsidRPr="005B50D9">
        <w:rPr>
          <w:rFonts w:ascii="Verdana" w:eastAsia="MS-Mincho" w:hAnsi="Verdana"/>
          <w:bCs/>
          <w:iCs/>
          <w:sz w:val="20"/>
          <w:szCs w:val="20"/>
          <w:u w:color="0000FF"/>
        </w:rPr>
        <w:t xml:space="preserve"> and </w:t>
      </w:r>
      <w:proofErr w:type="spellStart"/>
      <w:r w:rsidRPr="005B50D9">
        <w:rPr>
          <w:rFonts w:ascii="Verdana" w:eastAsia="MS-Mincho" w:hAnsi="Verdana"/>
          <w:bCs/>
          <w:iCs/>
          <w:sz w:val="20"/>
          <w:szCs w:val="20"/>
          <w:u w:color="0000FF"/>
        </w:rPr>
        <w:t>behavioral</w:t>
      </w:r>
      <w:proofErr w:type="spellEnd"/>
      <w:r w:rsidRPr="005B50D9">
        <w:rPr>
          <w:rFonts w:ascii="Verdana" w:eastAsia="MS-Mincho" w:hAnsi="Verdana"/>
          <w:bCs/>
          <w:iCs/>
          <w:sz w:val="20"/>
          <w:szCs w:val="20"/>
          <w:u w:color="0000FF"/>
        </w:rPr>
        <w:t xml:space="preserve"> control. </w:t>
      </w:r>
      <w:r w:rsidRPr="00FB0EAA">
        <w:rPr>
          <w:rFonts w:ascii="Verdana" w:eastAsia="MS-Mincho" w:hAnsi="Verdana"/>
          <w:bCs/>
          <w:i/>
          <w:iCs/>
          <w:sz w:val="20"/>
          <w:szCs w:val="20"/>
          <w:u w:color="0000FF"/>
          <w:lang w:val="en-US"/>
        </w:rPr>
        <w:t>Developmental Cognitive Neuroscience,</w:t>
      </w:r>
      <w:r w:rsidRPr="00FB0EAA">
        <w:rPr>
          <w:rFonts w:ascii="Verdana" w:eastAsia="MS-Mincho" w:hAnsi="Verdana"/>
          <w:bCs/>
          <w:iCs/>
          <w:sz w:val="20"/>
          <w:szCs w:val="20"/>
          <w:u w:color="0000FF"/>
          <w:lang w:val="en-US"/>
        </w:rPr>
        <w:t xml:space="preserve"> 46, </w:t>
      </w:r>
      <w:hyperlink r:id="rId53" w:history="1">
        <w:r w:rsidRPr="00FB0EAA">
          <w:rPr>
            <w:rStyle w:val="Hyperlink"/>
            <w:rFonts w:ascii="Verdana" w:hAnsi="Verdana"/>
            <w:sz w:val="20"/>
            <w:szCs w:val="20"/>
            <w:lang w:val="en-US"/>
          </w:rPr>
          <w:t>10.1016/j.dcn.2020.100872</w:t>
        </w:r>
      </w:hyperlink>
    </w:p>
    <w:p w14:paraId="2F53D163" w14:textId="10BCBB6F" w:rsidR="00295B44" w:rsidRPr="00FB0EAA" w:rsidRDefault="00295B44" w:rsidP="00AF5D07">
      <w:pPr>
        <w:widowControl w:val="0"/>
        <w:autoSpaceDE w:val="0"/>
        <w:autoSpaceDN w:val="0"/>
        <w:adjustRightInd w:val="0"/>
        <w:ind w:hanging="284"/>
        <w:rPr>
          <w:rFonts w:ascii="Verdana" w:eastAsia="MS-Mincho" w:hAnsi="Verdana"/>
          <w:bCs/>
          <w:iCs/>
          <w:sz w:val="20"/>
          <w:szCs w:val="20"/>
          <w:u w:color="0000FF"/>
          <w:lang w:val="en-US"/>
        </w:rPr>
      </w:pPr>
      <w:r w:rsidRPr="00FB0EAA">
        <w:rPr>
          <w:rFonts w:ascii="Verdana" w:eastAsia="MS-Mincho" w:hAnsi="Verdana"/>
          <w:iCs/>
          <w:sz w:val="20"/>
          <w:u w:color="0000FF"/>
          <w:lang w:val="en-US"/>
        </w:rPr>
        <w:t xml:space="preserve">2020 - </w:t>
      </w:r>
      <w:r w:rsidRPr="00FB0EAA">
        <w:rPr>
          <w:rFonts w:ascii="Verdana" w:eastAsia="MS-Mincho" w:hAnsi="Verdana"/>
          <w:sz w:val="20"/>
          <w:lang w:val="en-US"/>
        </w:rPr>
        <w:t xml:space="preserve">Toepoel, V., Lugtig, P., </w:t>
      </w:r>
      <w:proofErr w:type="spellStart"/>
      <w:r w:rsidRPr="00FB0EAA">
        <w:rPr>
          <w:rFonts w:ascii="Verdana" w:eastAsia="MS-Mincho" w:hAnsi="Verdana"/>
          <w:sz w:val="20"/>
          <w:lang w:val="en-US"/>
        </w:rPr>
        <w:t>Struminslaya</w:t>
      </w:r>
      <w:proofErr w:type="spellEnd"/>
      <w:r w:rsidRPr="00FB0EAA">
        <w:rPr>
          <w:rFonts w:ascii="Verdana" w:eastAsia="MS-Mincho" w:hAnsi="Verdana"/>
          <w:sz w:val="20"/>
          <w:lang w:val="en-US"/>
        </w:rPr>
        <w:t xml:space="preserve">, B., Elevelt, A &amp; Haan, M. (2020) Adapting surveys to the modern world: Comparing a research messenger design to a regular responsive design for online surveys. </w:t>
      </w:r>
      <w:r w:rsidRPr="00FB0EAA">
        <w:rPr>
          <w:rFonts w:ascii="Verdana" w:eastAsia="MS-Mincho" w:hAnsi="Verdana"/>
          <w:i/>
          <w:sz w:val="20"/>
          <w:lang w:val="en-US"/>
        </w:rPr>
        <w:t>Survey practice</w:t>
      </w:r>
      <w:r w:rsidRPr="00FB0EAA">
        <w:rPr>
          <w:rFonts w:ascii="Verdana" w:eastAsia="MS-Mincho" w:hAnsi="Verdana"/>
          <w:sz w:val="20"/>
          <w:u w:color="0000FF"/>
          <w:lang w:val="en-US"/>
        </w:rPr>
        <w:t xml:space="preserve"> 13,1</w:t>
      </w:r>
      <w:r w:rsidR="006207E5" w:rsidRPr="00FB0EAA">
        <w:rPr>
          <w:rFonts w:ascii="Verdana" w:eastAsia="MS-Mincho" w:hAnsi="Verdana"/>
          <w:sz w:val="20"/>
          <w:u w:color="0000FF"/>
          <w:lang w:val="en-US"/>
        </w:rPr>
        <w:t xml:space="preserve"> </w:t>
      </w:r>
      <w:hyperlink r:id="rId54" w:history="1">
        <w:r w:rsidR="006207E5" w:rsidRPr="00FB0EAA">
          <w:rPr>
            <w:rStyle w:val="Hyperlink"/>
            <w:rFonts w:ascii="Verdana" w:eastAsia="MS-Mincho" w:hAnsi="Verdana"/>
            <w:sz w:val="20"/>
            <w:u w:color="0000FF"/>
            <w:lang w:val="en-US"/>
          </w:rPr>
          <w:t>https://www.surveypractice.org/article/14188-adapting-surveys-to-the-modern-world-comparing-a-research-messenger-design-to-a-regular-responsive-design-for-online-surveys</w:t>
        </w:r>
      </w:hyperlink>
      <w:r w:rsidR="006207E5" w:rsidRPr="00FB0EAA">
        <w:rPr>
          <w:rFonts w:ascii="Verdana" w:eastAsia="MS-Mincho" w:hAnsi="Verdana"/>
          <w:sz w:val="20"/>
          <w:u w:color="0000FF"/>
          <w:lang w:val="en-US"/>
        </w:rPr>
        <w:t xml:space="preserve"> </w:t>
      </w:r>
    </w:p>
    <w:p w14:paraId="4209D0F2" w14:textId="11E41FBF" w:rsidR="00B30230" w:rsidRPr="00FB0EAA" w:rsidRDefault="00B30230" w:rsidP="00AF5D07">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iCs/>
          <w:sz w:val="20"/>
          <w:u w:color="0000FF"/>
          <w:lang w:val="en-US"/>
        </w:rPr>
        <w:t xml:space="preserve">2020 – Toepoel, V., Lugtig, P. and Schouten, J.G. (2020) Active and passive measurement in mobile surveys. </w:t>
      </w:r>
      <w:r w:rsidRPr="00FB0EAA">
        <w:rPr>
          <w:rFonts w:ascii="Verdana" w:eastAsia="MS-Mincho" w:hAnsi="Verdana"/>
          <w:i/>
          <w:iCs/>
          <w:sz w:val="20"/>
          <w:u w:color="0000FF"/>
          <w:lang w:val="en-CA"/>
        </w:rPr>
        <w:t xml:space="preserve">The Survey Statistician 82, </w:t>
      </w:r>
      <w:r w:rsidRPr="00FB0EAA">
        <w:rPr>
          <w:rFonts w:ascii="Verdana" w:eastAsia="MS-Mincho" w:hAnsi="Verdana"/>
          <w:sz w:val="20"/>
          <w:u w:color="0000FF"/>
          <w:lang w:val="en-CA"/>
        </w:rPr>
        <w:t xml:space="preserve">14-26 </w:t>
      </w:r>
      <w:hyperlink r:id="rId55" w:history="1">
        <w:r w:rsidRPr="00FB0EAA">
          <w:rPr>
            <w:rStyle w:val="Hyperlink"/>
            <w:rFonts w:ascii="Verdana" w:eastAsia="MS-Mincho" w:hAnsi="Verdana"/>
            <w:sz w:val="20"/>
            <w:lang w:val="en-CA"/>
          </w:rPr>
          <w:t>http://isi-iass.org/home/wp-content/uploads/Survey_Statistician_2020_July_N82_02.pdf</w:t>
        </w:r>
      </w:hyperlink>
      <w:r w:rsidRPr="00FB0EAA">
        <w:rPr>
          <w:rFonts w:ascii="Verdana" w:eastAsia="MS-Mincho" w:hAnsi="Verdana"/>
          <w:sz w:val="20"/>
          <w:u w:color="0000FF"/>
          <w:lang w:val="en-CA"/>
        </w:rPr>
        <w:t xml:space="preserve"> </w:t>
      </w:r>
    </w:p>
    <w:p w14:paraId="68632787" w14:textId="14C85D03" w:rsidR="00FC197F" w:rsidRPr="00FB0EAA" w:rsidRDefault="00F75EEB"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iCs/>
          <w:sz w:val="20"/>
          <w:u w:color="0000FF"/>
          <w:lang w:val="en-US"/>
        </w:rPr>
        <w:t xml:space="preserve">2020 - </w:t>
      </w:r>
      <w:bookmarkStart w:id="13" w:name="_Hlk32830069"/>
      <w:r w:rsidRPr="00FB0EAA">
        <w:rPr>
          <w:rFonts w:ascii="Verdana" w:eastAsia="MS-Mincho" w:hAnsi="Verdana"/>
          <w:iCs/>
          <w:sz w:val="20"/>
          <w:u w:color="0000FF"/>
          <w:lang w:val="en-US"/>
        </w:rPr>
        <w:t xml:space="preserve">Kolenikov, S., West, B.T., &amp; Lugtig, P. (2020) </w:t>
      </w:r>
      <w:bookmarkStart w:id="14" w:name="_Hlk25144449"/>
      <w:r w:rsidRPr="00FB0EAA">
        <w:rPr>
          <w:rFonts w:ascii="Verdana" w:eastAsia="MS-Mincho" w:hAnsi="Verdana"/>
          <w:iCs/>
          <w:sz w:val="20"/>
          <w:u w:color="0000FF"/>
          <w:lang w:val="en-CA"/>
        </w:rPr>
        <w:t>A Checklist for Assessing the Analysis Documentation for Public-Use Complex Sample Survey Data Sets</w:t>
      </w:r>
      <w:bookmarkEnd w:id="14"/>
      <w:r w:rsidRPr="00FB0EAA">
        <w:rPr>
          <w:rFonts w:ascii="Verdana" w:eastAsia="MS-Mincho" w:hAnsi="Verdana"/>
          <w:iCs/>
          <w:sz w:val="20"/>
          <w:u w:color="0000FF"/>
          <w:lang w:val="en-CA"/>
        </w:rPr>
        <w:t xml:space="preserve">. </w:t>
      </w:r>
      <w:r w:rsidRPr="00FB0EAA">
        <w:rPr>
          <w:rFonts w:ascii="Verdana" w:eastAsia="MS-Mincho" w:hAnsi="Verdana"/>
          <w:i/>
          <w:iCs/>
          <w:sz w:val="20"/>
          <w:u w:color="0000FF"/>
          <w:lang w:val="en-CA"/>
        </w:rPr>
        <w:t xml:space="preserve">The Survey Statistician 81, </w:t>
      </w:r>
      <w:r w:rsidRPr="00FB0EAA">
        <w:rPr>
          <w:rFonts w:ascii="Verdana" w:eastAsia="MS-Mincho" w:hAnsi="Verdana"/>
          <w:sz w:val="20"/>
          <w:u w:color="0000FF"/>
          <w:lang w:val="en-CA"/>
        </w:rPr>
        <w:t>50-62.</w:t>
      </w:r>
      <w:hyperlink r:id="rId56" w:history="1">
        <w:r w:rsidRPr="00FB0EAA">
          <w:rPr>
            <w:rStyle w:val="Hyperlink"/>
            <w:rFonts w:ascii="Verdana" w:eastAsia="MS-Mincho" w:hAnsi="Verdana"/>
            <w:sz w:val="20"/>
            <w:lang w:val="en-CA"/>
          </w:rPr>
          <w:t>http://isi-iass.org/home/wp-content/uploads/Survey_Statistician_2020_January_N81.pdf</w:t>
        </w:r>
      </w:hyperlink>
      <w:bookmarkEnd w:id="13"/>
    </w:p>
    <w:p w14:paraId="04561F6C" w14:textId="456254FC" w:rsidR="00572046" w:rsidRPr="00FB0EAA" w:rsidRDefault="00572046" w:rsidP="00AF5D07">
      <w:pPr>
        <w:widowControl w:val="0"/>
        <w:autoSpaceDE w:val="0"/>
        <w:autoSpaceDN w:val="0"/>
        <w:adjustRightInd w:val="0"/>
        <w:ind w:hanging="284"/>
        <w:rPr>
          <w:rFonts w:ascii="Verdana" w:eastAsia="MS-Mincho" w:hAnsi="Verdana"/>
          <w:sz w:val="20"/>
          <w:u w:color="0000FF"/>
          <w:lang w:val="en-CA"/>
        </w:rPr>
      </w:pPr>
      <w:r w:rsidRPr="00FB0EAA">
        <w:rPr>
          <w:rFonts w:ascii="Verdana" w:eastAsia="MS-Mincho" w:hAnsi="Verdana"/>
          <w:sz w:val="20"/>
          <w:u w:color="0000FF"/>
          <w:lang w:val="en-US"/>
        </w:rPr>
        <w:t xml:space="preserve">2019 – Smeets, L.S.M., Lugtig, P and Schouten, J.G. (2019). Automatic Travel Mode Prediction in a National Travel Survey. CBS discussion paper. December 2019 - </w:t>
      </w:r>
      <w:hyperlink r:id="rId57" w:history="1">
        <w:r w:rsidRPr="00FB0EAA">
          <w:rPr>
            <w:rStyle w:val="Hyperlink"/>
            <w:rFonts w:ascii="Verdana" w:eastAsia="MS-Mincho" w:hAnsi="Verdana"/>
            <w:sz w:val="20"/>
            <w:u w:color="0000FF"/>
            <w:lang w:val="en-US"/>
          </w:rPr>
          <w:t>https://www.cbs.nl/-/media/_pdf/2019/51/dp%20smeets-lugtig-schouten%20-%20vervoermiddelpredictie.pdf</w:t>
        </w:r>
      </w:hyperlink>
      <w:r w:rsidRPr="00FB0EAA">
        <w:rPr>
          <w:rFonts w:ascii="Verdana" w:eastAsia="MS-Mincho" w:hAnsi="Verdana"/>
          <w:sz w:val="20"/>
          <w:u w:color="0000FF"/>
          <w:lang w:val="en-US"/>
        </w:rPr>
        <w:t xml:space="preserve"> </w:t>
      </w:r>
    </w:p>
    <w:p w14:paraId="5A3FF8FD" w14:textId="770012FA" w:rsidR="00C101DF" w:rsidRPr="00FB0EAA" w:rsidRDefault="00C101DF" w:rsidP="00FC197F">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rPr>
        <w:t xml:space="preserve">2019 - Elevelt, A., Toepoel, V., Lugtig, P., Bernasco, W. &amp; Ruiter, S. de (in </w:t>
      </w:r>
      <w:proofErr w:type="spellStart"/>
      <w:r w:rsidRPr="00FB0EAA">
        <w:rPr>
          <w:rFonts w:ascii="Verdana" w:eastAsia="MS-Mincho" w:hAnsi="Verdana"/>
          <w:sz w:val="20"/>
          <w:u w:color="0000FF"/>
        </w:rPr>
        <w:t>press</w:t>
      </w:r>
      <w:proofErr w:type="spellEnd"/>
      <w:r w:rsidRPr="00FB0EAA">
        <w:rPr>
          <w:rFonts w:ascii="Verdana" w:eastAsia="MS-Mincho" w:hAnsi="Verdana"/>
          <w:sz w:val="20"/>
          <w:u w:color="0000FF"/>
        </w:rPr>
        <w:t xml:space="preserve">). </w:t>
      </w:r>
      <w:r w:rsidRPr="00FB0EAA">
        <w:rPr>
          <w:rFonts w:ascii="Verdana" w:eastAsia="MS-Mincho" w:hAnsi="Verdana"/>
          <w:sz w:val="20"/>
          <w:u w:color="0000FF"/>
          <w:lang w:val="en-US"/>
        </w:rPr>
        <w:t xml:space="preserve">Where you at? Using GPS location in an electronic Time Use diary study to derive functional locations. </w:t>
      </w:r>
      <w:r w:rsidRPr="00FB0EAA">
        <w:rPr>
          <w:rFonts w:ascii="Verdana" w:eastAsia="MS-Mincho" w:hAnsi="Verdana"/>
          <w:i/>
          <w:sz w:val="20"/>
          <w:u w:color="0000FF"/>
          <w:lang w:val="en-US"/>
        </w:rPr>
        <w:t xml:space="preserve">Social Science Computer Review, </w:t>
      </w:r>
      <w:r w:rsidRPr="00FB0EAA">
        <w:rPr>
          <w:rFonts w:ascii="Verdana" w:eastAsia="MS-Mincho" w:hAnsi="Verdana"/>
          <w:sz w:val="20"/>
          <w:u w:color="0000FF"/>
          <w:lang w:val="en-US"/>
        </w:rPr>
        <w:t>advance access</w:t>
      </w:r>
      <w:r w:rsidRPr="00FB0EAA">
        <w:rPr>
          <w:rFonts w:ascii="Verdana" w:eastAsia="MS-Mincho" w:hAnsi="Verdana"/>
          <w:i/>
          <w:sz w:val="20"/>
          <w:u w:color="0000FF"/>
          <w:lang w:val="en-US"/>
        </w:rPr>
        <w:t xml:space="preserve">: </w:t>
      </w:r>
      <w:hyperlink r:id="rId58" w:history="1">
        <w:r w:rsidRPr="009D3C5A">
          <w:rPr>
            <w:rStyle w:val="Hyperlink"/>
            <w:rFonts w:ascii="Verdana" w:hAnsi="Verdana"/>
            <w:sz w:val="20"/>
            <w:lang w:val="en-US"/>
          </w:rPr>
          <w:t>https://doi.org/10.1177/0894439319877872</w:t>
        </w:r>
      </w:hyperlink>
    </w:p>
    <w:p w14:paraId="1EC08E95" w14:textId="396E5F04" w:rsidR="0016285F" w:rsidRPr="00FB0EAA" w:rsidRDefault="00B0781D" w:rsidP="0016285F">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lang w:val="en-US"/>
        </w:rPr>
        <w:t>2019 - Haan, M., Toepoel, V. and Lugtig, P. (</w:t>
      </w:r>
      <w:r w:rsidR="0016285F" w:rsidRPr="00FB0EAA">
        <w:rPr>
          <w:rFonts w:ascii="Verdana" w:eastAsia="MS-Mincho" w:hAnsi="Verdana"/>
          <w:sz w:val="20"/>
          <w:u w:color="0000FF"/>
          <w:lang w:val="en-US"/>
        </w:rPr>
        <w:t>2019</w:t>
      </w:r>
      <w:r w:rsidRPr="00FB0EAA">
        <w:rPr>
          <w:rFonts w:ascii="Verdana" w:eastAsia="MS-Mincho" w:hAnsi="Verdana"/>
          <w:sz w:val="20"/>
          <w:u w:color="0000FF"/>
          <w:lang w:val="en-US"/>
        </w:rPr>
        <w:t xml:space="preserve">) </w:t>
      </w:r>
      <w:r w:rsidR="0016285F" w:rsidRPr="00FB0EAA">
        <w:rPr>
          <w:rFonts w:ascii="Verdana" w:eastAsia="MS-Mincho" w:hAnsi="Verdana"/>
          <w:bCs/>
          <w:sz w:val="20"/>
          <w:u w:color="0000FF"/>
          <w:lang w:val="en-US"/>
        </w:rPr>
        <w:t>Can we predict device use? An investigation into mobile device use in surveys</w:t>
      </w:r>
      <w:r w:rsidRPr="00FB0EAA">
        <w:rPr>
          <w:rFonts w:ascii="Verdana" w:eastAsia="MS-Mincho" w:hAnsi="Verdana"/>
          <w:sz w:val="20"/>
          <w:u w:color="0000FF"/>
          <w:lang w:val="en-US"/>
        </w:rPr>
        <w:t xml:space="preserve">. </w:t>
      </w:r>
      <w:r w:rsidRPr="00FB0EAA">
        <w:rPr>
          <w:rFonts w:ascii="Verdana" w:eastAsia="MS-Mincho" w:hAnsi="Verdana"/>
          <w:i/>
          <w:sz w:val="20"/>
          <w:u w:color="0000FF"/>
          <w:lang w:val="en-US"/>
        </w:rPr>
        <w:t>International Journal of Social Research Methodology</w:t>
      </w:r>
      <w:r w:rsidR="006F01F3" w:rsidRPr="00FB0EAA">
        <w:rPr>
          <w:rFonts w:ascii="Verdana" w:eastAsia="MS-Mincho" w:hAnsi="Verdana"/>
          <w:i/>
          <w:sz w:val="20"/>
          <w:u w:color="0000FF"/>
          <w:lang w:val="en-US"/>
        </w:rPr>
        <w:t xml:space="preserve"> 22, </w:t>
      </w:r>
      <w:r w:rsidR="006F01F3" w:rsidRPr="00FB0EAA">
        <w:rPr>
          <w:rFonts w:ascii="Verdana" w:eastAsia="MS-Mincho" w:hAnsi="Verdana"/>
          <w:sz w:val="20"/>
          <w:u w:color="0000FF"/>
          <w:lang w:val="en-US"/>
        </w:rPr>
        <w:t>517-531</w:t>
      </w:r>
      <w:r w:rsidR="006F01F3" w:rsidRPr="00FB0EAA">
        <w:rPr>
          <w:rFonts w:ascii="Verdana" w:eastAsia="MS-Mincho" w:hAnsi="Verdana"/>
          <w:i/>
          <w:sz w:val="20"/>
          <w:u w:color="0000FF"/>
          <w:lang w:val="en-US"/>
        </w:rPr>
        <w:t xml:space="preserve">. </w:t>
      </w:r>
      <w:hyperlink r:id="rId59" w:history="1">
        <w:r w:rsidR="006F01F3" w:rsidRPr="00FB0EAA">
          <w:rPr>
            <w:rStyle w:val="Hyperlink"/>
            <w:rFonts w:ascii="Verdana" w:hAnsi="Verdana"/>
            <w:sz w:val="20"/>
            <w:lang w:val="en-US"/>
          </w:rPr>
          <w:t>https://doi.org/10.1080/13645579.2019.1593340</w:t>
        </w:r>
      </w:hyperlink>
    </w:p>
    <w:p w14:paraId="4FB27EF9" w14:textId="4C505955" w:rsidR="006402FB" w:rsidRPr="00FB0EAA" w:rsidRDefault="00B0781D" w:rsidP="0036762B">
      <w:pPr>
        <w:widowControl w:val="0"/>
        <w:autoSpaceDE w:val="0"/>
        <w:autoSpaceDN w:val="0"/>
        <w:adjustRightInd w:val="0"/>
        <w:ind w:hanging="284"/>
        <w:rPr>
          <w:rFonts w:ascii="Verdana" w:eastAsia="MS-Mincho" w:hAnsi="Verdana"/>
          <w:bCs/>
          <w:i/>
          <w:sz w:val="20"/>
          <w:u w:color="0000FF"/>
          <w:lang w:val="en-US"/>
        </w:rPr>
      </w:pPr>
      <w:r w:rsidRPr="00FB0EAA">
        <w:rPr>
          <w:rFonts w:ascii="Verdana" w:eastAsia="MS-Mincho" w:hAnsi="Verdana"/>
          <w:bCs/>
          <w:sz w:val="20"/>
          <w:u w:color="0000FF"/>
          <w:lang w:val="en-US"/>
        </w:rPr>
        <w:t>2019 - Elevelt, A., Lugtig, P. and Toepoel, V. (</w:t>
      </w:r>
      <w:r w:rsidR="00C101DF" w:rsidRPr="00FB0EAA">
        <w:rPr>
          <w:rFonts w:ascii="Verdana" w:eastAsia="MS-Mincho" w:hAnsi="Verdana"/>
          <w:bCs/>
          <w:sz w:val="20"/>
          <w:u w:color="0000FF"/>
          <w:lang w:val="en-US"/>
        </w:rPr>
        <w:t>2019</w:t>
      </w:r>
      <w:r w:rsidRPr="00FB0EAA">
        <w:rPr>
          <w:rFonts w:ascii="Verdana" w:eastAsia="MS-Mincho" w:hAnsi="Verdana"/>
          <w:bCs/>
          <w:sz w:val="20"/>
          <w:u w:color="0000FF"/>
          <w:lang w:val="en-US"/>
        </w:rPr>
        <w:t xml:space="preserve">) Doing a Time Use Survey on smartphones only: what factors predict nonresponse at different stages of the survey process. </w:t>
      </w:r>
      <w:r w:rsidR="006402FB" w:rsidRPr="00FB0EAA">
        <w:rPr>
          <w:rFonts w:ascii="Verdana" w:eastAsia="MS-Mincho" w:hAnsi="Verdana"/>
          <w:bCs/>
          <w:i/>
          <w:iCs/>
          <w:sz w:val="20"/>
          <w:u w:color="0000FF"/>
          <w:lang w:val="en-US"/>
        </w:rPr>
        <w:t>Survey Research Methods</w:t>
      </w:r>
      <w:r w:rsidR="006402FB" w:rsidRPr="00FB0EAA">
        <w:rPr>
          <w:rFonts w:ascii="Verdana" w:eastAsia="MS-Mincho" w:hAnsi="Verdana"/>
          <w:bCs/>
          <w:i/>
          <w:sz w:val="20"/>
          <w:u w:color="0000FF"/>
          <w:lang w:val="en-US"/>
        </w:rPr>
        <w:t xml:space="preserve">, </w:t>
      </w:r>
      <w:r w:rsidR="006402FB" w:rsidRPr="00FB0EAA">
        <w:rPr>
          <w:rFonts w:ascii="Verdana" w:eastAsia="MS-Mincho" w:hAnsi="Verdana"/>
          <w:bCs/>
          <w:iCs/>
          <w:sz w:val="20"/>
          <w:u w:color="0000FF"/>
          <w:lang w:val="en-US"/>
        </w:rPr>
        <w:t>13</w:t>
      </w:r>
      <w:r w:rsidR="006402FB" w:rsidRPr="00FB0EAA">
        <w:rPr>
          <w:rFonts w:ascii="Verdana" w:eastAsia="MS-Mincho" w:hAnsi="Verdana"/>
          <w:bCs/>
          <w:sz w:val="20"/>
          <w:u w:color="0000FF"/>
          <w:lang w:val="en-US"/>
        </w:rPr>
        <w:t xml:space="preserve">(2), 195-213. </w:t>
      </w:r>
      <w:hyperlink r:id="rId60" w:history="1">
        <w:r w:rsidR="006402FB" w:rsidRPr="00FB0EAA">
          <w:rPr>
            <w:rStyle w:val="Hyperlink"/>
            <w:rFonts w:ascii="Verdana" w:eastAsia="MS-Mincho" w:hAnsi="Verdana"/>
            <w:bCs/>
            <w:sz w:val="20"/>
            <w:lang w:val="en-US"/>
          </w:rPr>
          <w:t>https://doi.org/10.18148/srm/2019.v13i2.7385</w:t>
        </w:r>
      </w:hyperlink>
    </w:p>
    <w:p w14:paraId="175EC730" w14:textId="1EDE9BC5" w:rsidR="0036762B" w:rsidRPr="00FB0EAA" w:rsidRDefault="0036762B" w:rsidP="0036762B">
      <w:pPr>
        <w:widowControl w:val="0"/>
        <w:autoSpaceDE w:val="0"/>
        <w:autoSpaceDN w:val="0"/>
        <w:adjustRightInd w:val="0"/>
        <w:ind w:hanging="284"/>
        <w:rPr>
          <w:rFonts w:ascii="Verdana" w:eastAsia="MS-Mincho" w:hAnsi="Verdana"/>
          <w:iCs/>
          <w:sz w:val="20"/>
          <w:u w:color="0000FF"/>
          <w:lang w:val="en-US"/>
        </w:rPr>
      </w:pPr>
      <w:r w:rsidRPr="00FB0EAA">
        <w:rPr>
          <w:rFonts w:ascii="Verdana" w:eastAsia="MS-Mincho" w:hAnsi="Verdana"/>
          <w:sz w:val="20"/>
          <w:u w:color="0000FF"/>
          <w:lang w:val="en-US"/>
        </w:rPr>
        <w:t>2019 - Uitdehaag, M.J., Stellato, R.K., Lugtig, P., Teunissen, S.C. and Olden, T. (</w:t>
      </w:r>
      <w:r w:rsidR="00CD0934">
        <w:rPr>
          <w:rFonts w:ascii="Verdana" w:eastAsia="MS-Mincho" w:hAnsi="Verdana"/>
          <w:sz w:val="20"/>
          <w:u w:color="0000FF"/>
          <w:lang w:val="en-US"/>
        </w:rPr>
        <w:t>2019</w:t>
      </w:r>
      <w:r w:rsidRPr="00FB0EAA">
        <w:rPr>
          <w:rFonts w:ascii="Verdana" w:eastAsia="MS-Mincho" w:hAnsi="Verdana"/>
          <w:sz w:val="20"/>
          <w:u w:color="0000FF"/>
          <w:lang w:val="en-US"/>
        </w:rPr>
        <w:t xml:space="preserve">) Barriers to effective palliative care in multiple care settings; the nurses point of view. </w:t>
      </w:r>
      <w:r w:rsidRPr="00FB0EAA">
        <w:rPr>
          <w:rFonts w:ascii="Verdana" w:eastAsia="MS-Mincho" w:hAnsi="Verdana"/>
          <w:i/>
          <w:iCs/>
          <w:sz w:val="20"/>
          <w:u w:color="0000FF"/>
          <w:lang w:val="en-US"/>
        </w:rPr>
        <w:t>International Journal of Palliative Nursing.</w:t>
      </w:r>
      <w:r w:rsidR="00791A01" w:rsidRPr="00FB0EAA">
        <w:rPr>
          <w:rFonts w:ascii="Verdana" w:eastAsia="MS-Mincho" w:hAnsi="Verdana"/>
          <w:iCs/>
          <w:sz w:val="20"/>
          <w:u w:color="0000FF"/>
          <w:lang w:val="en-US"/>
        </w:rPr>
        <w:t xml:space="preserve"> </w:t>
      </w:r>
      <w:hyperlink r:id="rId61" w:history="1">
        <w:r w:rsidR="00791A01" w:rsidRPr="00FB0EAA">
          <w:rPr>
            <w:rStyle w:val="Hyperlink"/>
            <w:rFonts w:ascii="Verdana" w:eastAsia="MS-Mincho" w:hAnsi="Verdana"/>
            <w:iCs/>
            <w:sz w:val="20"/>
            <w:lang w:val="en-US"/>
          </w:rPr>
          <w:t>https://doi.org/10.12968/ijpn.2019.25.6.294</w:t>
        </w:r>
      </w:hyperlink>
    </w:p>
    <w:p w14:paraId="54114312" w14:textId="2072F527" w:rsidR="002F424E" w:rsidRPr="00FB0EAA" w:rsidRDefault="0036762B" w:rsidP="00B0781D">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 Lugtig, P., Toepoel, V., Haan, M, Zandvliet, R. and Klein Kranenburg, L. (</w:t>
      </w:r>
      <w:r w:rsidR="00F92388" w:rsidRPr="00FB0EAA">
        <w:rPr>
          <w:rFonts w:ascii="Verdana" w:eastAsia="MS-Mincho" w:hAnsi="Verdana"/>
          <w:sz w:val="20"/>
          <w:u w:color="0000FF"/>
          <w:lang w:val="en-US"/>
        </w:rPr>
        <w:t>2019</w:t>
      </w:r>
      <w:r w:rsidR="002F424E" w:rsidRPr="00FB0EAA">
        <w:rPr>
          <w:rFonts w:ascii="Verdana" w:eastAsia="MS-Mincho" w:hAnsi="Verdana"/>
          <w:sz w:val="20"/>
          <w:u w:color="0000FF"/>
          <w:lang w:val="en-US"/>
        </w:rPr>
        <w:t xml:space="preserve">) Recruiting smartphone users in a probability-based online panel. Effects of advance letters, layout and </w:t>
      </w:r>
      <w:proofErr w:type="spellStart"/>
      <w:r w:rsidR="002F424E" w:rsidRPr="00FB0EAA">
        <w:rPr>
          <w:rFonts w:ascii="Verdana" w:eastAsia="MS-Mincho" w:hAnsi="Verdana"/>
          <w:sz w:val="20"/>
          <w:u w:color="0000FF"/>
          <w:lang w:val="en-US"/>
        </w:rPr>
        <w:t>autoforwarding</w:t>
      </w:r>
      <w:proofErr w:type="spellEnd"/>
      <w:r w:rsidR="002F424E" w:rsidRPr="00FB0EAA">
        <w:rPr>
          <w:rFonts w:ascii="Verdana" w:eastAsia="MS-Mincho" w:hAnsi="Verdana"/>
          <w:sz w:val="20"/>
          <w:u w:color="0000FF"/>
          <w:lang w:val="en-US"/>
        </w:rPr>
        <w:t xml:space="preserve">. </w:t>
      </w:r>
      <w:r w:rsidR="002F424E" w:rsidRPr="00FB0EAA">
        <w:rPr>
          <w:rFonts w:ascii="Verdana" w:eastAsia="MS-Mincho" w:hAnsi="Verdana"/>
          <w:i/>
          <w:sz w:val="20"/>
          <w:u w:color="0000FF"/>
          <w:lang w:val="en-US"/>
        </w:rPr>
        <w:t>Methods, data, analyses</w:t>
      </w:r>
      <w:r w:rsidR="00F92388" w:rsidRPr="00FB0EAA">
        <w:rPr>
          <w:rFonts w:ascii="Verdana" w:eastAsia="MS-Mincho" w:hAnsi="Verdana"/>
          <w:i/>
          <w:sz w:val="20"/>
          <w:u w:color="0000FF"/>
          <w:lang w:val="en-US"/>
        </w:rPr>
        <w:t xml:space="preserve">, </w:t>
      </w:r>
      <w:r w:rsidR="00F92388" w:rsidRPr="00FB0EAA">
        <w:rPr>
          <w:rFonts w:ascii="Verdana" w:eastAsia="MS-Mincho" w:hAnsi="Verdana"/>
          <w:sz w:val="20"/>
          <w:u w:color="0000FF"/>
          <w:lang w:val="en-US"/>
        </w:rPr>
        <w:t>1-16</w:t>
      </w:r>
      <w:r w:rsidR="00B0781D" w:rsidRPr="00FB0EAA">
        <w:rPr>
          <w:rFonts w:ascii="Verdana" w:eastAsia="MS-Mincho" w:hAnsi="Verdana"/>
          <w:sz w:val="20"/>
          <w:u w:color="0000FF"/>
          <w:lang w:val="en-US"/>
        </w:rPr>
        <w:t xml:space="preserve">, </w:t>
      </w:r>
      <w:hyperlink r:id="rId62" w:history="1">
        <w:r w:rsidR="00B0781D" w:rsidRPr="00FB0EAA">
          <w:rPr>
            <w:rStyle w:val="Hyperlink"/>
            <w:rFonts w:ascii="Verdana" w:eastAsia="MS-Mincho" w:hAnsi="Verdana"/>
            <w:sz w:val="20"/>
            <w:u w:color="0000FF"/>
            <w:lang w:val="en-US"/>
          </w:rPr>
          <w:t>https://doi.org/10.12758/mda.2019.04</w:t>
        </w:r>
      </w:hyperlink>
    </w:p>
    <w:p w14:paraId="2A2C5789" w14:textId="47C93720" w:rsidR="00DA0F71" w:rsidRPr="00FB0EAA" w:rsidRDefault="00DA0F71" w:rsidP="00DA0F71">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2019 - 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lastRenderedPageBreak/>
        <w:t>Morren</w:t>
      </w:r>
      <w:proofErr w:type="spellEnd"/>
      <w:r w:rsidRPr="00FB0EAA">
        <w:rPr>
          <w:rFonts w:ascii="Verdana" w:eastAsia="MS-Mincho" w:hAnsi="Verdana"/>
          <w:sz w:val="20"/>
          <w:u w:color="0000FF"/>
          <w:lang w:val="en-US"/>
        </w:rPr>
        <w:t>, M. and Vis, C. (201</w:t>
      </w:r>
      <w:r w:rsidR="00C101DF" w:rsidRPr="00FB0EAA">
        <w:rPr>
          <w:rFonts w:ascii="Verdana" w:eastAsia="MS-Mincho" w:hAnsi="Verdana"/>
          <w:sz w:val="20"/>
          <w:u w:color="0000FF"/>
          <w:lang w:val="en-US"/>
        </w:rPr>
        <w:t>9</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 xml:space="preserve">Sociological Methods &amp; </w:t>
      </w:r>
      <w:r w:rsidRPr="00FB0EAA">
        <w:rPr>
          <w:rFonts w:ascii="Verdana" w:eastAsia="MS-Mincho" w:hAnsi="Verdana"/>
          <w:i/>
          <w:color w:val="000000" w:themeColor="text1"/>
          <w:sz w:val="20"/>
          <w:u w:color="0000FF"/>
          <w:lang w:val="en-US"/>
        </w:rPr>
        <w:t xml:space="preserve">Research, </w:t>
      </w:r>
      <w:r w:rsidRPr="00FB0EAA">
        <w:rPr>
          <w:rFonts w:ascii="Verdana" w:eastAsia="MS-Mincho" w:hAnsi="Verdana"/>
          <w:color w:val="000000" w:themeColor="text1"/>
          <w:sz w:val="20"/>
          <w:u w:color="0000FF"/>
          <w:lang w:val="en-US"/>
        </w:rPr>
        <w:t>48.</w:t>
      </w:r>
      <w:r w:rsidRPr="00FB0EAA">
        <w:rPr>
          <w:rFonts w:ascii="Verdana" w:hAnsi="Verdana"/>
          <w:color w:val="000000" w:themeColor="text1"/>
          <w:sz w:val="20"/>
          <w:lang w:val="en-US"/>
        </w:rPr>
        <w:t xml:space="preserve"> 263-295 </w:t>
      </w:r>
      <w:hyperlink r:id="rId63" w:history="1">
        <w:r w:rsidRPr="009D3C5A">
          <w:rPr>
            <w:rStyle w:val="Hyperlink"/>
            <w:rFonts w:ascii="Verdana" w:hAnsi="Verdana"/>
            <w:sz w:val="20"/>
            <w:lang w:val="en-US"/>
          </w:rPr>
          <w:t>https://doi.org/10.1177/0049124117729692</w:t>
        </w:r>
      </w:hyperlink>
    </w:p>
    <w:bookmarkEnd w:id="8"/>
    <w:p w14:paraId="0164C8DF" w14:textId="5937FDD2" w:rsidR="006E5ABF" w:rsidRPr="00FB0EAA" w:rsidRDefault="006E5ABF" w:rsidP="00B44743">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 xml:space="preserve">2018 - Schouten. R.M., Lugtig, P. and Vink, G. (2018) Generating missing values for simulation purposes: a multivariate amputation procedure. </w:t>
      </w:r>
      <w:r w:rsidRPr="00FB0EAA">
        <w:rPr>
          <w:rFonts w:ascii="Verdana" w:eastAsia="MS-Mincho" w:hAnsi="Verdana"/>
          <w:bCs/>
          <w:i/>
          <w:sz w:val="20"/>
          <w:u w:color="0000FF"/>
          <w:lang w:val="en-US"/>
        </w:rPr>
        <w:t>Journal of statistical computation and simulation.</w:t>
      </w:r>
      <w:r w:rsidR="00B44743" w:rsidRPr="00FB0EAA">
        <w:rPr>
          <w:rFonts w:ascii="Verdana" w:eastAsia="MS-Mincho" w:hAnsi="Verdana"/>
          <w:bCs/>
          <w:i/>
          <w:sz w:val="20"/>
          <w:u w:color="0000FF"/>
          <w:lang w:val="en-US"/>
        </w:rPr>
        <w:t xml:space="preserve"> </w:t>
      </w:r>
      <w:hyperlink r:id="rId64" w:history="1">
        <w:r w:rsidR="00B44743" w:rsidRPr="009D3C5A">
          <w:rPr>
            <w:rStyle w:val="Hyperlink"/>
            <w:rFonts w:ascii="Verdana" w:eastAsia="MS-Mincho" w:hAnsi="Verdana"/>
            <w:bCs/>
            <w:sz w:val="20"/>
            <w:szCs w:val="20"/>
            <w:u w:color="0000FF"/>
            <w:lang w:val="en-US"/>
          </w:rPr>
          <w:t>https://doi.org/10.1080/00949655.2018.1491577</w:t>
        </w:r>
      </w:hyperlink>
    </w:p>
    <w:p w14:paraId="56A69A81" w14:textId="22EE75FA" w:rsidR="003E4AE5" w:rsidRPr="009D3C5A" w:rsidRDefault="00D72675" w:rsidP="003E4AE5">
      <w:pPr>
        <w:widowControl w:val="0"/>
        <w:autoSpaceDE w:val="0"/>
        <w:autoSpaceDN w:val="0"/>
        <w:adjustRightInd w:val="0"/>
        <w:ind w:hanging="284"/>
        <w:rPr>
          <w:rFonts w:ascii="Verdana" w:eastAsia="MS-Mincho" w:hAnsi="Verdana"/>
          <w:b/>
          <w:sz w:val="15"/>
          <w:u w:color="0000FF"/>
          <w:lang w:val="en-US"/>
        </w:rPr>
      </w:pPr>
      <w:r w:rsidRPr="00FB0EAA">
        <w:rPr>
          <w:rFonts w:ascii="Verdana" w:eastAsia="MS-Mincho" w:hAnsi="Verdana"/>
          <w:sz w:val="20"/>
          <w:u w:color="0000FF"/>
          <w:lang w:val="en-US"/>
        </w:rPr>
        <w:t>2018</w:t>
      </w:r>
      <w:r w:rsidR="003E4AE5" w:rsidRPr="00FB0EAA">
        <w:rPr>
          <w:rFonts w:ascii="Verdana" w:eastAsia="MS-Mincho" w:hAnsi="Verdana"/>
          <w:sz w:val="20"/>
          <w:u w:color="0000FF"/>
          <w:lang w:val="en-US"/>
        </w:rPr>
        <w:t xml:space="preserve"> - Toepoel, V. and Lugtig, P. (2018) Modulariz</w:t>
      </w:r>
      <w:r w:rsidRPr="00FB0EAA">
        <w:rPr>
          <w:rFonts w:ascii="Verdana" w:eastAsia="MS-Mincho" w:hAnsi="Verdana"/>
          <w:sz w:val="20"/>
          <w:u w:color="0000FF"/>
          <w:lang w:val="en-US"/>
        </w:rPr>
        <w:t xml:space="preserve">ation in an era of mobile web: </w:t>
      </w:r>
      <w:r w:rsidR="003E4AE5" w:rsidRPr="00FB0EAA">
        <w:rPr>
          <w:rFonts w:ascii="Verdana" w:eastAsia="MS-Mincho" w:hAnsi="Verdana"/>
          <w:sz w:val="20"/>
          <w:u w:color="0000FF"/>
          <w:lang w:val="en-US"/>
        </w:rPr>
        <w:t xml:space="preserve">investigating the effects of cutting a survey into smaller pieces on data quality. </w:t>
      </w:r>
      <w:r w:rsidR="003E4AE5" w:rsidRPr="00FB0EAA">
        <w:rPr>
          <w:rFonts w:ascii="Verdana" w:eastAsia="MS-Mincho" w:hAnsi="Verdana"/>
          <w:i/>
          <w:sz w:val="20"/>
          <w:u w:color="0000FF"/>
          <w:lang w:val="en-US"/>
        </w:rPr>
        <w:t>Social Science Computer Review</w:t>
      </w:r>
      <w:r w:rsidR="006E5ABF" w:rsidRPr="00FB0EAA">
        <w:rPr>
          <w:rFonts w:ascii="Verdana" w:eastAsia="MS-Mincho" w:hAnsi="Verdana"/>
          <w:i/>
          <w:sz w:val="20"/>
          <w:u w:color="0000FF"/>
          <w:lang w:val="en-US"/>
        </w:rPr>
        <w:t xml:space="preserve">. </w:t>
      </w:r>
      <w:hyperlink r:id="rId65" w:history="1">
        <w:r w:rsidR="006F01F3" w:rsidRPr="009D3C5A">
          <w:rPr>
            <w:rStyle w:val="Hyperlink"/>
            <w:rFonts w:ascii="Verdana" w:hAnsi="Verdana"/>
            <w:sz w:val="20"/>
            <w:lang w:val="en-US"/>
          </w:rPr>
          <w:t>https://doi.org/10.1177/0894439318784882</w:t>
        </w:r>
      </w:hyperlink>
    </w:p>
    <w:bookmarkEnd w:id="9"/>
    <w:p w14:paraId="776B1F7E" w14:textId="42A21269" w:rsidR="00434F9E" w:rsidRPr="00CD0934" w:rsidRDefault="00BD477F" w:rsidP="003E1F7E">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2017 - </w:t>
      </w:r>
      <w:r w:rsidR="00B37F81" w:rsidRPr="00FB0EAA">
        <w:rPr>
          <w:rFonts w:ascii="Verdana" w:eastAsia="MS-Mincho" w:hAnsi="Verdana"/>
          <w:sz w:val="20"/>
          <w:u w:color="0000FF"/>
          <w:lang w:val="en-US"/>
        </w:rPr>
        <w:t xml:space="preserve">Lugtig P. (2017) </w:t>
      </w:r>
      <w:r w:rsidR="00B37F81" w:rsidRPr="00FB0EAA">
        <w:rPr>
          <w:rFonts w:ascii="Verdana" w:hAnsi="Verdana"/>
          <w:sz w:val="20"/>
          <w:lang w:val="en-US"/>
        </w:rPr>
        <w:t xml:space="preserve">The relative size of measurement error and attrition error in a panel survey. Comparing them using a new Multi-Trait Multi-Method model. </w:t>
      </w:r>
      <w:r w:rsidR="00B37F81" w:rsidRPr="00FB0EAA">
        <w:rPr>
          <w:rFonts w:ascii="Verdana" w:hAnsi="Verdana"/>
          <w:i/>
          <w:sz w:val="20"/>
          <w:lang w:val="en-US"/>
        </w:rPr>
        <w:t>Survey Research Methods</w:t>
      </w:r>
      <w:r w:rsidRPr="00FB0EAA">
        <w:rPr>
          <w:rFonts w:ascii="Verdana" w:hAnsi="Verdana"/>
          <w:i/>
          <w:sz w:val="20"/>
          <w:lang w:val="en-US"/>
        </w:rPr>
        <w:t xml:space="preserve">, 11, 369-382. </w:t>
      </w:r>
      <w:hyperlink r:id="rId66" w:history="1">
        <w:r w:rsidR="00CD0934" w:rsidRPr="00CD0934">
          <w:rPr>
            <w:rStyle w:val="Hyperlink"/>
            <w:rFonts w:ascii="Verdana" w:hAnsi="Verdana"/>
            <w:sz w:val="20"/>
            <w:lang w:val="en-US"/>
          </w:rPr>
          <w:t>https://doi:10.18148/srm/2017.v11i4.7170</w:t>
        </w:r>
      </w:hyperlink>
      <w:r w:rsidR="00CD0934" w:rsidRPr="00CD0934">
        <w:rPr>
          <w:rFonts w:ascii="Verdana" w:hAnsi="Verdana"/>
          <w:sz w:val="20"/>
          <w:lang w:val="en-US"/>
        </w:rPr>
        <w:t xml:space="preserve">  </w:t>
      </w:r>
    </w:p>
    <w:p w14:paraId="5BF20355" w14:textId="693046A9" w:rsidR="003440DE" w:rsidRPr="00FB0EAA" w:rsidRDefault="003E1F7E" w:rsidP="003E1F7E">
      <w:pPr>
        <w:widowControl w:val="0"/>
        <w:autoSpaceDE w:val="0"/>
        <w:autoSpaceDN w:val="0"/>
        <w:adjustRightInd w:val="0"/>
        <w:ind w:hanging="284"/>
        <w:rPr>
          <w:rFonts w:ascii="Verdana" w:eastAsia="MS-Mincho" w:hAnsi="Verdana"/>
          <w:sz w:val="20"/>
          <w:u w:color="0000FF"/>
          <w:lang w:val="en-US"/>
        </w:rPr>
      </w:pP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xml:space="preserve"> - Lynn, P. and Lugtig, P. (</w:t>
      </w:r>
      <w:r w:rsidRPr="00CD0934">
        <w:rPr>
          <w:rFonts w:ascii="Verdana" w:eastAsia="MS-Mincho" w:hAnsi="Verdana"/>
          <w:sz w:val="20"/>
          <w:u w:color="0000FF"/>
          <w:lang w:val="en-US"/>
        </w:rPr>
        <w:t>2017</w:t>
      </w:r>
      <w:r w:rsidR="003D42A4" w:rsidRPr="00CD0934">
        <w:rPr>
          <w:rFonts w:ascii="Verdana" w:eastAsia="MS-Mincho" w:hAnsi="Verdana"/>
          <w:sz w:val="20"/>
          <w:u w:color="0000FF"/>
          <w:lang w:val="en-US"/>
        </w:rPr>
        <w:t>) Total</w:t>
      </w:r>
      <w:r w:rsidR="003D42A4" w:rsidRPr="00FB0EAA">
        <w:rPr>
          <w:rFonts w:ascii="Verdana" w:eastAsia="MS-Mincho" w:hAnsi="Verdana"/>
          <w:sz w:val="20"/>
          <w:u w:color="0000FF"/>
          <w:lang w:val="en-US"/>
        </w:rPr>
        <w:t xml:space="preserve"> Survey Error for Longitudinal Surveys. </w:t>
      </w:r>
      <w:r w:rsidR="00EF47B3" w:rsidRPr="005B50D9">
        <w:rPr>
          <w:rFonts w:ascii="Verdana" w:eastAsia="MS-Mincho" w:hAnsi="Verdana"/>
          <w:sz w:val="20"/>
          <w:u w:color="0000FF"/>
          <w:lang w:val="en-US"/>
        </w:rPr>
        <w:t>Chapter 13</w:t>
      </w:r>
      <w:r w:rsidR="003D42A4" w:rsidRPr="005B50D9">
        <w:rPr>
          <w:rFonts w:ascii="Verdana" w:eastAsia="MS-Mincho" w:hAnsi="Verdana"/>
          <w:sz w:val="20"/>
          <w:u w:color="0000FF"/>
          <w:lang w:val="en-US"/>
        </w:rPr>
        <w:t xml:space="preserve"> in </w:t>
      </w:r>
      <w:proofErr w:type="spellStart"/>
      <w:r w:rsidR="003D42A4" w:rsidRPr="005B50D9">
        <w:rPr>
          <w:rFonts w:ascii="Verdana" w:hAnsi="Verdana"/>
          <w:sz w:val="20"/>
          <w:lang w:val="en-US"/>
        </w:rPr>
        <w:t>Biemer</w:t>
      </w:r>
      <w:proofErr w:type="spellEnd"/>
      <w:r w:rsidR="003D42A4" w:rsidRPr="005B50D9">
        <w:rPr>
          <w:rFonts w:ascii="Verdana" w:hAnsi="Verdana"/>
          <w:sz w:val="20"/>
          <w:lang w:val="en-US"/>
        </w:rPr>
        <w:t xml:space="preserve">, P.P., De Leeuw, E.D., Eckman, S., Edwards, B., </w:t>
      </w:r>
      <w:proofErr w:type="spellStart"/>
      <w:r w:rsidR="003D42A4" w:rsidRPr="005B50D9">
        <w:rPr>
          <w:rFonts w:ascii="Verdana" w:hAnsi="Verdana"/>
          <w:sz w:val="20"/>
          <w:lang w:val="en-US"/>
        </w:rPr>
        <w:t>Kreuter</w:t>
      </w:r>
      <w:proofErr w:type="spellEnd"/>
      <w:r w:rsidR="003D42A4" w:rsidRPr="005B50D9">
        <w:rPr>
          <w:rFonts w:ascii="Verdana" w:hAnsi="Verdana"/>
          <w:sz w:val="20"/>
          <w:lang w:val="en-US"/>
        </w:rPr>
        <w:t xml:space="preserve">, F., </w:t>
      </w:r>
      <w:proofErr w:type="spellStart"/>
      <w:r w:rsidR="003D42A4" w:rsidRPr="005B50D9">
        <w:rPr>
          <w:rFonts w:ascii="Verdana" w:hAnsi="Verdana"/>
          <w:sz w:val="20"/>
          <w:lang w:val="en-US"/>
        </w:rPr>
        <w:t>Lyberg</w:t>
      </w:r>
      <w:proofErr w:type="spellEnd"/>
      <w:r w:rsidR="003D42A4" w:rsidRPr="005B50D9">
        <w:rPr>
          <w:rFonts w:ascii="Verdana" w:hAnsi="Verdana"/>
          <w:sz w:val="20"/>
          <w:lang w:val="en-US"/>
        </w:rPr>
        <w:t>, L.E., Tucker, C. and West, B.T.</w:t>
      </w:r>
      <w:r w:rsidR="003D42A4" w:rsidRPr="005B50D9">
        <w:rPr>
          <w:rFonts w:ascii="Verdana" w:eastAsia="MS-Mincho" w:hAnsi="Verdana"/>
          <w:sz w:val="20"/>
          <w:u w:color="0000FF"/>
          <w:lang w:val="en-US"/>
        </w:rPr>
        <w:t xml:space="preserve"> (eds.) </w:t>
      </w:r>
      <w:r w:rsidR="003D42A4" w:rsidRPr="00FB0EAA">
        <w:rPr>
          <w:rFonts w:ascii="Verdana" w:eastAsia="MS-Mincho" w:hAnsi="Verdana"/>
          <w:i/>
          <w:sz w:val="20"/>
          <w:u w:color="0000FF"/>
          <w:lang w:val="en-US"/>
        </w:rPr>
        <w:t>Total Survey Error in Practice.</w:t>
      </w:r>
      <w:r w:rsidR="003D42A4" w:rsidRPr="00FB0EAA">
        <w:rPr>
          <w:rFonts w:ascii="Verdana" w:eastAsia="MS-Mincho" w:hAnsi="Verdana"/>
          <w:sz w:val="20"/>
          <w:u w:color="0000FF"/>
          <w:lang w:val="en-US"/>
        </w:rPr>
        <w:t xml:space="preserve"> New York: Wiley</w:t>
      </w:r>
    </w:p>
    <w:p w14:paraId="750D0929" w14:textId="427697F9" w:rsidR="004B19D3" w:rsidRPr="009D3C5A" w:rsidRDefault="003440DE"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 Van </w:t>
      </w:r>
      <w:proofErr w:type="spellStart"/>
      <w:r w:rsidR="004B19D3" w:rsidRPr="00FB0EAA">
        <w:rPr>
          <w:rFonts w:ascii="Verdana" w:eastAsia="MS-Mincho" w:hAnsi="Verdana"/>
          <w:sz w:val="20"/>
          <w:u w:color="0000FF"/>
          <w:lang w:val="en-US"/>
        </w:rPr>
        <w:t>Ditzhuijzen</w:t>
      </w:r>
      <w:proofErr w:type="spellEnd"/>
      <w:r w:rsidR="004B19D3" w:rsidRPr="00FB0EAA">
        <w:rPr>
          <w:rFonts w:ascii="Verdana" w:eastAsia="MS-Mincho" w:hAnsi="Verdana"/>
          <w:sz w:val="20"/>
          <w:u w:color="0000FF"/>
          <w:lang w:val="en-US"/>
        </w:rPr>
        <w:t xml:space="preserve">, J. van, ten Have, M., de Graaf, R., Lugtig, P, van </w:t>
      </w:r>
      <w:proofErr w:type="spellStart"/>
      <w:r w:rsidR="004B19D3" w:rsidRPr="00FB0EAA">
        <w:rPr>
          <w:rFonts w:ascii="Verdana" w:eastAsia="MS-Mincho" w:hAnsi="Verdana"/>
          <w:sz w:val="20"/>
          <w:u w:color="0000FF"/>
          <w:lang w:val="en-US"/>
        </w:rPr>
        <w:t>Nijnatten</w:t>
      </w:r>
      <w:proofErr w:type="spellEnd"/>
      <w:r w:rsidR="004B19D3" w:rsidRPr="00FB0EAA">
        <w:rPr>
          <w:rFonts w:ascii="Verdana" w:eastAsia="MS-Mincho" w:hAnsi="Verdana"/>
          <w:sz w:val="20"/>
          <w:u w:color="0000FF"/>
          <w:lang w:val="en-US"/>
        </w:rPr>
        <w:t>, C.H.C.J and Vollebergh, W.A.M. (</w:t>
      </w:r>
      <w:r w:rsidRPr="00FB0EAA">
        <w:rPr>
          <w:rFonts w:ascii="Verdana" w:eastAsia="MS-Mincho" w:hAnsi="Verdana"/>
          <w:sz w:val="20"/>
          <w:u w:color="0000FF"/>
          <w:lang w:val="en-US"/>
        </w:rPr>
        <w:t>2017</w:t>
      </w:r>
      <w:r w:rsidR="004B19D3" w:rsidRPr="00FB0EAA">
        <w:rPr>
          <w:rFonts w:ascii="Verdana" w:eastAsia="MS-Mincho" w:hAnsi="Verdana"/>
          <w:sz w:val="20"/>
          <w:u w:color="0000FF"/>
          <w:lang w:val="en-US"/>
        </w:rPr>
        <w:t xml:space="preserve">) Incidence and recurrence of common mental disorders after abortion: Results from a prospective cohort study. </w:t>
      </w:r>
      <w:r w:rsidR="00B51355" w:rsidRPr="00FB0EAA">
        <w:rPr>
          <w:rFonts w:ascii="Verdana" w:eastAsia="MS-Mincho" w:hAnsi="Verdana"/>
          <w:i/>
          <w:sz w:val="20"/>
          <w:u w:color="0000FF"/>
          <w:lang w:val="en-US"/>
        </w:rPr>
        <w:t xml:space="preserve">Journal of Psychiatric Research. </w:t>
      </w:r>
      <w:hyperlink r:id="rId67" w:history="1">
        <w:r w:rsidR="009D3C5A" w:rsidRPr="00F3135F">
          <w:rPr>
            <w:rStyle w:val="Hyperlink"/>
            <w:rFonts w:ascii="Verdana" w:eastAsia="MS-Mincho" w:hAnsi="Verdana"/>
            <w:sz w:val="20"/>
            <w:lang w:val="en-US"/>
          </w:rPr>
          <w:t>https://doi.org/10.1016/j.jpsychires.2016.10.006</w:t>
        </w:r>
      </w:hyperlink>
      <w:r w:rsidR="009D3C5A">
        <w:rPr>
          <w:rFonts w:ascii="Verdana" w:eastAsia="MS-Mincho" w:hAnsi="Verdana"/>
          <w:sz w:val="20"/>
          <w:u w:color="0000FF"/>
          <w:lang w:val="en-US"/>
        </w:rPr>
        <w:t xml:space="preserve"> </w:t>
      </w:r>
    </w:p>
    <w:p w14:paraId="050B2012" w14:textId="4E15B230" w:rsidR="00187421" w:rsidRPr="00FB0EAA" w:rsidRDefault="00187421"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Defoe, I.N., </w:t>
      </w:r>
      <w:proofErr w:type="spellStart"/>
      <w:r w:rsidRPr="00FB0EAA">
        <w:rPr>
          <w:rFonts w:ascii="Verdana" w:eastAsia="MS-Mincho" w:hAnsi="Verdana"/>
          <w:sz w:val="20"/>
          <w:u w:color="0000FF"/>
          <w:lang w:val="en-US"/>
        </w:rPr>
        <w:t>Dubas</w:t>
      </w:r>
      <w:proofErr w:type="spellEnd"/>
      <w:r w:rsidRPr="00FB0EAA">
        <w:rPr>
          <w:rFonts w:ascii="Verdana" w:eastAsia="MS-Mincho" w:hAnsi="Verdana"/>
          <w:sz w:val="20"/>
          <w:u w:color="0000FF"/>
          <w:lang w:val="en-US"/>
        </w:rPr>
        <w:t xml:space="preserve">, J.S., Somerville, L., Lugtig, P., and van Aken, M.A.G. (2016) The unique role of cognitive, affective and social factors in adolescent smoking development. </w:t>
      </w:r>
      <w:r w:rsidRPr="00FB0EAA">
        <w:rPr>
          <w:rFonts w:ascii="Verdana" w:eastAsia="MS-Mincho" w:hAnsi="Verdana"/>
          <w:i/>
          <w:sz w:val="20"/>
          <w:u w:color="0000FF"/>
          <w:lang w:val="en-US"/>
        </w:rPr>
        <w:t>Developmental Psychology, 52.</w:t>
      </w:r>
      <w:r w:rsidRPr="00FB0EAA">
        <w:rPr>
          <w:rFonts w:ascii="Verdana" w:eastAsia="MS-Mincho" w:hAnsi="Verdana"/>
          <w:sz w:val="20"/>
          <w:u w:color="0000FF"/>
          <w:lang w:val="en-US"/>
        </w:rPr>
        <w:t xml:space="preserve"> 2044-2056. </w:t>
      </w:r>
      <w:hyperlink r:id="rId68" w:history="1">
        <w:r w:rsidR="009D3C5A" w:rsidRPr="00CD0934">
          <w:rPr>
            <w:rStyle w:val="Hyperlink"/>
            <w:rFonts w:ascii="Verdana" w:eastAsia="MS-Mincho" w:hAnsi="Verdana"/>
            <w:sz w:val="20"/>
            <w:lang w:val="en-US"/>
          </w:rPr>
          <w:t>https://doi.org/</w:t>
        </w:r>
        <w:r w:rsidRPr="00CD0934">
          <w:rPr>
            <w:rStyle w:val="Hyperlink"/>
            <w:rFonts w:ascii="Verdana" w:eastAsia="MS-Mincho" w:hAnsi="Verdana"/>
            <w:sz w:val="20"/>
            <w:lang w:val="en-US"/>
          </w:rPr>
          <w:t>10.1037/dev0000198</w:t>
        </w:r>
      </w:hyperlink>
    </w:p>
    <w:p w14:paraId="316ECCB4" w14:textId="7FB57436" w:rsidR="004E3ECD" w:rsidRPr="00FB0EAA" w:rsidRDefault="004E3ECD"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2016 –Padilla</w:t>
      </w:r>
      <w:r w:rsidR="00190A5D" w:rsidRPr="00FB0EAA">
        <w:rPr>
          <w:rFonts w:ascii="Verdana" w:eastAsia="MS-Mincho" w:hAnsi="Verdana"/>
          <w:sz w:val="20"/>
          <w:u w:color="0000FF"/>
          <w:lang w:val="en-US"/>
        </w:rPr>
        <w:t>, J.L.</w:t>
      </w:r>
      <w:r w:rsidRPr="00FB0EAA">
        <w:rPr>
          <w:rFonts w:ascii="Verdana" w:eastAsia="MS-Mincho" w:hAnsi="Verdana"/>
          <w:sz w:val="20"/>
          <w:u w:color="0000FF"/>
          <w:lang w:val="en-US"/>
        </w:rPr>
        <w:t xml:space="preserve"> and Lugtig, P. (2016) Trends and challenges for Methodology. </w:t>
      </w:r>
      <w:r w:rsidRPr="00FB0EAA">
        <w:rPr>
          <w:rFonts w:ascii="Verdana" w:eastAsia="MS-Mincho" w:hAnsi="Verdana"/>
          <w:i/>
          <w:sz w:val="20"/>
          <w:u w:color="0000FF"/>
          <w:lang w:val="en-US"/>
        </w:rPr>
        <w:t>Methodology</w:t>
      </w:r>
      <w:r w:rsidRPr="00FB0EAA">
        <w:rPr>
          <w:rFonts w:ascii="Verdana" w:eastAsia="MS-Mincho" w:hAnsi="Verdana"/>
          <w:sz w:val="20"/>
          <w:u w:color="0000FF"/>
          <w:lang w:val="en-US"/>
        </w:rPr>
        <w:t xml:space="preserve">, 12. 73-74. </w:t>
      </w:r>
      <w:hyperlink r:id="rId69" w:history="1">
        <w:r w:rsidR="009D3C5A" w:rsidRPr="00F3135F">
          <w:rPr>
            <w:rStyle w:val="Hyperlink"/>
            <w:rFonts w:ascii="Verdana" w:eastAsia="MS-Mincho" w:hAnsi="Verdana"/>
            <w:sz w:val="20"/>
            <w:lang w:val="en-US"/>
          </w:rPr>
          <w:t>https://doi.org/10.1027/1614-2241/a000109</w:t>
        </w:r>
      </w:hyperlink>
      <w:r w:rsidR="009D3C5A">
        <w:rPr>
          <w:rFonts w:ascii="Verdana" w:eastAsia="MS-Mincho" w:hAnsi="Verdana"/>
          <w:sz w:val="20"/>
          <w:u w:color="0000FF"/>
          <w:lang w:val="en-US"/>
        </w:rPr>
        <w:t xml:space="preserve"> </w:t>
      </w:r>
    </w:p>
    <w:p w14:paraId="086394B0" w14:textId="02BCF65E" w:rsidR="004B19D3" w:rsidRPr="00FB0EAA" w:rsidRDefault="004B19D3" w:rsidP="003D42A4">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Lugtig, P., Toepoel, V., and </w:t>
      </w:r>
      <w:proofErr w:type="spellStart"/>
      <w:r w:rsidRPr="00FB0EAA">
        <w:rPr>
          <w:rFonts w:ascii="Verdana" w:eastAsia="MS-Mincho" w:hAnsi="Verdana"/>
          <w:sz w:val="20"/>
          <w:u w:color="0000FF"/>
          <w:lang w:val="en-US"/>
        </w:rPr>
        <w:t>Alerk</w:t>
      </w:r>
      <w:proofErr w:type="spellEnd"/>
      <w:r w:rsidRPr="00FB0EAA">
        <w:rPr>
          <w:rFonts w:ascii="Verdana" w:eastAsia="MS-Mincho" w:hAnsi="Verdana"/>
          <w:sz w:val="20"/>
          <w:u w:color="0000FF"/>
          <w:lang w:val="en-US"/>
        </w:rPr>
        <w:t xml:space="preserve">, A. (2016). Mobile-only web respondents. </w:t>
      </w:r>
      <w:r w:rsidRPr="00FB0EAA">
        <w:rPr>
          <w:rFonts w:ascii="Verdana" w:eastAsia="MS-Mincho" w:hAnsi="Verdana"/>
          <w:i/>
          <w:sz w:val="20"/>
          <w:u w:color="0000FF"/>
          <w:lang w:val="en-US"/>
        </w:rPr>
        <w:t xml:space="preserve">Survey practice 9(4). </w:t>
      </w:r>
      <w:hyperlink r:id="rId70" w:history="1">
        <w:r w:rsidR="009D3C5A" w:rsidRPr="00F3135F">
          <w:rPr>
            <w:rStyle w:val="Hyperlink"/>
            <w:rFonts w:ascii="Verdana" w:eastAsia="MS-Mincho" w:hAnsi="Verdana"/>
            <w:sz w:val="20"/>
            <w:lang w:val="en-US"/>
          </w:rPr>
          <w:t>http://www.surveypractice.org/index.php/SurveyPractice/article/view/340</w:t>
        </w:r>
      </w:hyperlink>
      <w:r w:rsidR="009D3C5A">
        <w:rPr>
          <w:rFonts w:ascii="Verdana" w:eastAsia="MS-Mincho" w:hAnsi="Verdana"/>
          <w:sz w:val="20"/>
          <w:u w:color="0000FF"/>
          <w:lang w:val="en-US"/>
        </w:rPr>
        <w:t xml:space="preserve"> </w:t>
      </w:r>
    </w:p>
    <w:p w14:paraId="64D257A3" w14:textId="56B3E80B" w:rsidR="002C6BE4" w:rsidRPr="00FB0EAA" w:rsidRDefault="002C6BE4" w:rsidP="003D42A4">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u w:color="0000FF"/>
          <w:lang w:val="en-US"/>
        </w:rPr>
        <w:t xml:space="preserve">2016 - Lynn, P. and Lugtig, P. (2016) Total Survey Error for Longitudinal Surveys. </w:t>
      </w:r>
      <w:r w:rsidRPr="00FB0EAA">
        <w:rPr>
          <w:rFonts w:ascii="Verdana" w:eastAsia="MS-Mincho" w:hAnsi="Verdana"/>
          <w:i/>
          <w:sz w:val="20"/>
          <w:u w:color="0000FF"/>
          <w:lang w:val="en-US"/>
        </w:rPr>
        <w:t>Understanding</w:t>
      </w:r>
      <w:r w:rsidR="004E3ECD" w:rsidRPr="00FB0EAA">
        <w:rPr>
          <w:rFonts w:ascii="Verdana" w:eastAsia="MS-Mincho" w:hAnsi="Verdana"/>
          <w:i/>
          <w:sz w:val="20"/>
          <w:u w:color="0000FF"/>
          <w:lang w:val="en-US"/>
        </w:rPr>
        <w:t xml:space="preserve"> S</w:t>
      </w:r>
      <w:r w:rsidRPr="00FB0EAA">
        <w:rPr>
          <w:rFonts w:ascii="Verdana" w:eastAsia="MS-Mincho" w:hAnsi="Verdana"/>
          <w:i/>
          <w:sz w:val="20"/>
          <w:u w:color="0000FF"/>
          <w:lang w:val="en-US"/>
        </w:rPr>
        <w:t>ociety Working paper 2016-07</w:t>
      </w:r>
      <w:r w:rsidRPr="00FB0EAA">
        <w:rPr>
          <w:rFonts w:ascii="Verdana" w:eastAsia="MS-Mincho" w:hAnsi="Verdana"/>
          <w:sz w:val="20"/>
          <w:u w:color="0000FF"/>
          <w:lang w:val="en-US"/>
        </w:rPr>
        <w:t>. Colchester: Institute for Social and Economic Research</w:t>
      </w:r>
      <w:r w:rsidRPr="00FB0EAA">
        <w:rPr>
          <w:rFonts w:ascii="Verdana" w:hAnsi="Verdana"/>
          <w:sz w:val="20"/>
          <w:lang w:val="en-US"/>
        </w:rPr>
        <w:t xml:space="preserve"> </w:t>
      </w:r>
      <w:hyperlink r:id="rId71" w:history="1">
        <w:r w:rsidRPr="00FB0EAA">
          <w:rPr>
            <w:rStyle w:val="Hyperlink"/>
            <w:rFonts w:ascii="Verdana" w:hAnsi="Verdana"/>
            <w:sz w:val="20"/>
            <w:lang w:val="en-US"/>
          </w:rPr>
          <w:t>https://www.understandingsociety.ac.uk/research/publications/working-paper/understanding-society/2016-07.pdf</w:t>
        </w:r>
      </w:hyperlink>
    </w:p>
    <w:p w14:paraId="648EF385" w14:textId="68316E88" w:rsidR="00FA1A76" w:rsidRPr="00FB0EAA" w:rsidRDefault="00FA1A76"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2016 - Lugtig, P., and Toepoel, V. </w:t>
      </w:r>
      <w:r w:rsidR="002C6BE4" w:rsidRPr="00FB0EAA">
        <w:rPr>
          <w:rFonts w:ascii="Verdana" w:eastAsia="MS-Mincho" w:hAnsi="Verdana"/>
          <w:sz w:val="20"/>
          <w:u w:color="0000FF"/>
          <w:lang w:val="en-US"/>
        </w:rPr>
        <w:t>(2016</w:t>
      </w:r>
      <w:r w:rsidRPr="00FB0EAA">
        <w:rPr>
          <w:rFonts w:ascii="Verdana" w:eastAsia="MS-Mincho" w:hAnsi="Verdana"/>
          <w:sz w:val="20"/>
          <w:u w:color="0000FF"/>
          <w:lang w:val="en-US"/>
        </w:rPr>
        <w:t xml:space="preserve">) The use of PCs, smartphones and tablets in a probability-based panel survey. Effects on survey measurement error. </w:t>
      </w:r>
      <w:r w:rsidRPr="00FB0EAA">
        <w:rPr>
          <w:rFonts w:ascii="Verdana" w:eastAsia="MS-Mincho" w:hAnsi="Verdana"/>
          <w:i/>
          <w:iCs/>
          <w:sz w:val="20"/>
          <w:u w:color="0000FF"/>
          <w:lang w:val="en-US"/>
        </w:rPr>
        <w:t xml:space="preserve">Social Science Computer Review, </w:t>
      </w:r>
      <w:r w:rsidRPr="00FB0EAA">
        <w:rPr>
          <w:rFonts w:ascii="Verdana" w:eastAsia="MS-Mincho" w:hAnsi="Verdana"/>
          <w:iCs/>
          <w:sz w:val="20"/>
          <w:u w:color="0000FF"/>
          <w:lang w:val="en-US"/>
        </w:rPr>
        <w:t>34(1)</w:t>
      </w:r>
      <w:r w:rsidRPr="00FB0EAA">
        <w:rPr>
          <w:rFonts w:ascii="Verdana" w:eastAsia="MS-Mincho" w:hAnsi="Verdana"/>
          <w:i/>
          <w:iCs/>
          <w:sz w:val="20"/>
          <w:u w:color="0000FF"/>
          <w:lang w:val="en-US"/>
        </w:rPr>
        <w:t xml:space="preserve">. </w:t>
      </w:r>
      <w:r w:rsidRPr="00FB0EAA">
        <w:rPr>
          <w:rFonts w:ascii="Verdana" w:eastAsia="MS-Mincho" w:hAnsi="Verdana"/>
          <w:iCs/>
          <w:sz w:val="20"/>
          <w:u w:color="0000FF"/>
          <w:lang w:val="en-US"/>
        </w:rPr>
        <w:t>78-94</w:t>
      </w:r>
      <w:r w:rsidRPr="00FB0EAA">
        <w:rPr>
          <w:rFonts w:ascii="Verdana" w:eastAsia="MS-Mincho" w:hAnsi="Verdana"/>
          <w:i/>
          <w:iCs/>
          <w:sz w:val="20"/>
          <w:u w:color="0000FF"/>
          <w:lang w:val="en-US"/>
        </w:rPr>
        <w:t xml:space="preserve">. </w:t>
      </w:r>
      <w:hyperlink r:id="rId72"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doi.org/10.1177/0894439315574248</w:t>
        </w:r>
      </w:hyperlink>
      <w:r w:rsidR="009D3C5A">
        <w:rPr>
          <w:rFonts w:ascii="Verdana" w:hAnsi="Verdana"/>
          <w:sz w:val="20"/>
          <w:lang w:val="en-US"/>
        </w:rPr>
        <w:t xml:space="preserve"> </w:t>
      </w:r>
    </w:p>
    <w:p w14:paraId="1F8E276B" w14:textId="584714BD" w:rsidR="00FA1A76" w:rsidRPr="00FB0EAA" w:rsidRDefault="00FA1A76" w:rsidP="00C37D87">
      <w:pPr>
        <w:widowControl w:val="0"/>
        <w:autoSpaceDE w:val="0"/>
        <w:autoSpaceDN w:val="0"/>
        <w:adjustRightInd w:val="0"/>
        <w:ind w:hanging="284"/>
        <w:rPr>
          <w:rFonts w:ascii="Verdana" w:hAnsi="Verdana"/>
          <w:sz w:val="20"/>
          <w:lang w:val="en"/>
        </w:rPr>
      </w:pPr>
      <w:r w:rsidRPr="00FB0EAA">
        <w:rPr>
          <w:rFonts w:ascii="Verdana" w:eastAsia="MS-Mincho" w:hAnsi="Verdana"/>
          <w:sz w:val="20"/>
          <w:u w:color="0000FF"/>
          <w:lang w:val="en-US"/>
        </w:rPr>
        <w:t xml:space="preserve">2016 - </w:t>
      </w:r>
      <w:r w:rsidRPr="00FB0EAA">
        <w:rPr>
          <w:rFonts w:ascii="Verdana" w:hAnsi="Verdana"/>
          <w:sz w:val="20"/>
          <w:lang w:val="en-US"/>
        </w:rPr>
        <w:t xml:space="preserve">Fikkers, K.M., </w:t>
      </w:r>
      <w:r w:rsidRPr="00FB0EAA">
        <w:rPr>
          <w:rFonts w:ascii="Verdana" w:hAnsi="Verdana"/>
          <w:bCs/>
          <w:sz w:val="20"/>
          <w:lang w:val="en-US"/>
        </w:rPr>
        <w:t>Piotrowski, J.T.,</w:t>
      </w:r>
      <w:r w:rsidRPr="00FB0EAA">
        <w:rPr>
          <w:rFonts w:ascii="Verdana" w:hAnsi="Verdana"/>
          <w:b/>
          <w:bCs/>
          <w:sz w:val="20"/>
          <w:lang w:val="en-US"/>
        </w:rPr>
        <w:t xml:space="preserve"> </w:t>
      </w:r>
      <w:r w:rsidRPr="00FB0EAA">
        <w:rPr>
          <w:rFonts w:ascii="Verdana" w:hAnsi="Verdana"/>
          <w:sz w:val="20"/>
          <w:lang w:val="en-US"/>
        </w:rPr>
        <w:t xml:space="preserve">Lugtig, P., &amp; Valkenburg, P.M. </w:t>
      </w:r>
      <w:r w:rsidR="002C6BE4" w:rsidRPr="00FB0EAA">
        <w:rPr>
          <w:rFonts w:ascii="Verdana" w:hAnsi="Verdana"/>
          <w:sz w:val="20"/>
          <w:lang w:val="en-US"/>
        </w:rPr>
        <w:t>(2016</w:t>
      </w:r>
      <w:r w:rsidRPr="00FB0EAA">
        <w:rPr>
          <w:rFonts w:ascii="Verdana" w:hAnsi="Verdana"/>
          <w:sz w:val="20"/>
          <w:lang w:val="en-US"/>
        </w:rPr>
        <w:t>) The role of perceived peer norms in the relationship between media violence exposure and adolescents’ aggression</w:t>
      </w:r>
      <w:r w:rsidRPr="00FB0EAA">
        <w:rPr>
          <w:rFonts w:ascii="Verdana" w:hAnsi="Verdana"/>
          <w:i/>
          <w:iCs/>
          <w:sz w:val="20"/>
          <w:lang w:val="en-US"/>
        </w:rPr>
        <w:t xml:space="preserve">. </w:t>
      </w:r>
      <w:r w:rsidRPr="00FB0EAA">
        <w:rPr>
          <w:rFonts w:ascii="Verdana" w:hAnsi="Verdana"/>
          <w:i/>
          <w:sz w:val="20"/>
          <w:lang w:val="en-US"/>
        </w:rPr>
        <w:t xml:space="preserve">Media Psychology, 19, </w:t>
      </w:r>
      <w:r w:rsidRPr="00FB0EAA">
        <w:rPr>
          <w:rFonts w:ascii="Verdana" w:hAnsi="Verdana"/>
          <w:sz w:val="20"/>
          <w:lang w:val="en-US"/>
        </w:rPr>
        <w:t>4-26.</w:t>
      </w:r>
      <w:r w:rsidRPr="00FB0EAA">
        <w:rPr>
          <w:rFonts w:ascii="Verdana" w:hAnsi="Verdana"/>
          <w:i/>
          <w:sz w:val="20"/>
          <w:lang w:val="en-US"/>
        </w:rPr>
        <w:t xml:space="preserve"> </w:t>
      </w:r>
      <w:hyperlink r:id="rId73" w:history="1">
        <w:r w:rsidR="009D3C5A" w:rsidRPr="00F3135F">
          <w:rPr>
            <w:rStyle w:val="Hyperlink"/>
            <w:rFonts w:ascii="Verdana" w:hAnsi="Verdana"/>
            <w:sz w:val="20"/>
            <w:lang w:val="en-US"/>
          </w:rPr>
          <w:t>https://</w:t>
        </w:r>
        <w:r w:rsidR="009D3C5A" w:rsidRPr="00F3135F">
          <w:rPr>
            <w:rStyle w:val="Hyperlink"/>
            <w:rFonts w:ascii="Verdana" w:hAnsi="Verdana"/>
            <w:bCs/>
            <w:sz w:val="20"/>
            <w:lang w:val="en"/>
          </w:rPr>
          <w:t>Doi.org/</w:t>
        </w:r>
        <w:r w:rsidR="009D3C5A" w:rsidRPr="00F3135F">
          <w:rPr>
            <w:rStyle w:val="Hyperlink"/>
            <w:rFonts w:ascii="Verdana" w:hAnsi="Verdana"/>
            <w:sz w:val="20"/>
            <w:lang w:val="en"/>
          </w:rPr>
          <w:t>10.1080/15213269.2015.1037960</w:t>
        </w:r>
      </w:hyperlink>
      <w:r w:rsidR="009D3C5A">
        <w:rPr>
          <w:rFonts w:ascii="Verdana" w:hAnsi="Verdana"/>
          <w:sz w:val="20"/>
          <w:lang w:val="en"/>
        </w:rPr>
        <w:t xml:space="preserve"> </w:t>
      </w:r>
    </w:p>
    <w:p w14:paraId="6385870E" w14:textId="3797B95F" w:rsidR="00C37D87" w:rsidRPr="00FB0EAA" w:rsidRDefault="003D42A4"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2015</w:t>
      </w:r>
      <w:r w:rsidR="00C37D87" w:rsidRPr="00FB0EAA">
        <w:rPr>
          <w:rFonts w:ascii="Verdana" w:eastAsia="MS-Mincho" w:hAnsi="Verdana"/>
          <w:sz w:val="20"/>
          <w:u w:color="0000FF"/>
          <w:lang w:val="en-US"/>
        </w:rPr>
        <w:t xml:space="preserve"> - Lugtig, P., </w:t>
      </w:r>
      <w:proofErr w:type="spellStart"/>
      <w:r w:rsidR="00C37D87" w:rsidRPr="00FB0EAA">
        <w:rPr>
          <w:rFonts w:ascii="Verdana" w:eastAsia="MS-Mincho" w:hAnsi="Verdana"/>
          <w:sz w:val="20"/>
          <w:u w:color="0000FF"/>
          <w:lang w:val="en-US"/>
        </w:rPr>
        <w:t>Glasner</w:t>
      </w:r>
      <w:proofErr w:type="spellEnd"/>
      <w:r w:rsidR="00C37D87" w:rsidRPr="00FB0EAA">
        <w:rPr>
          <w:rFonts w:ascii="Verdana" w:eastAsia="MS-Mincho" w:hAnsi="Verdana"/>
          <w:sz w:val="20"/>
          <w:u w:color="0000FF"/>
          <w:lang w:val="en-US"/>
        </w:rPr>
        <w:t xml:space="preserve">, T., and </w:t>
      </w:r>
      <w:proofErr w:type="spellStart"/>
      <w:r w:rsidR="00C37D87" w:rsidRPr="00FB0EAA">
        <w:rPr>
          <w:rFonts w:ascii="Verdana" w:eastAsia="MS-Mincho" w:hAnsi="Verdana"/>
          <w:sz w:val="20"/>
          <w:u w:color="0000FF"/>
          <w:lang w:val="en-US"/>
        </w:rPr>
        <w:t>Boevé</w:t>
      </w:r>
      <w:proofErr w:type="spellEnd"/>
      <w:r w:rsidR="00C37D87" w:rsidRPr="00FB0EAA">
        <w:rPr>
          <w:rFonts w:ascii="Verdana" w:eastAsia="MS-Mincho" w:hAnsi="Verdana"/>
          <w:sz w:val="20"/>
          <w:u w:color="0000FF"/>
          <w:lang w:val="en-US"/>
        </w:rPr>
        <w:t xml:space="preserve">, A. </w:t>
      </w:r>
      <w:r w:rsidRPr="00FB0EAA">
        <w:rPr>
          <w:rFonts w:ascii="Verdana" w:eastAsia="MS-Mincho" w:hAnsi="Verdana"/>
          <w:sz w:val="20"/>
          <w:u w:color="0000FF"/>
          <w:lang w:val="en-US"/>
        </w:rPr>
        <w:t xml:space="preserve">(2015) </w:t>
      </w:r>
      <w:r w:rsidR="00C37D87" w:rsidRPr="00FB0EAA">
        <w:rPr>
          <w:rFonts w:ascii="Verdana" w:eastAsia="MS-Mincho" w:hAnsi="Verdana"/>
          <w:sz w:val="20"/>
          <w:u w:color="0000FF"/>
          <w:lang w:val="en-US"/>
        </w:rPr>
        <w:t xml:space="preserve">Reducing underreports of behaviors in retrospective surveys: the effects of three different strategies. </w:t>
      </w:r>
      <w:r w:rsidR="00C37D87" w:rsidRPr="00FB0EAA">
        <w:rPr>
          <w:rFonts w:ascii="Verdana" w:eastAsia="MS-Mincho" w:hAnsi="Verdana"/>
          <w:i/>
          <w:iCs/>
          <w:sz w:val="20"/>
          <w:u w:color="0000FF"/>
          <w:lang w:val="en-US"/>
        </w:rPr>
        <w:t>International Journal of Public Opinion Research</w:t>
      </w:r>
      <w:r w:rsidR="00214090" w:rsidRPr="00FB0EAA">
        <w:rPr>
          <w:rFonts w:ascii="Verdana" w:eastAsia="MS-Mincho" w:hAnsi="Verdana"/>
          <w:i/>
          <w:iCs/>
          <w:sz w:val="20"/>
          <w:u w:color="0000FF"/>
          <w:lang w:val="en-US"/>
        </w:rPr>
        <w:t xml:space="preserve">, </w:t>
      </w:r>
      <w:hyperlink r:id="rId74" w:history="1">
        <w:r w:rsidR="009D3C5A" w:rsidRPr="00F3135F">
          <w:rPr>
            <w:rStyle w:val="Hyperlink"/>
            <w:rFonts w:ascii="Verdana" w:eastAsia="MS-Mincho" w:hAnsi="Verdana"/>
            <w:iCs/>
            <w:sz w:val="20"/>
            <w:lang w:val="en-US"/>
          </w:rPr>
          <w:t>https://</w:t>
        </w:r>
        <w:r w:rsidR="009D3C5A" w:rsidRPr="00F3135F">
          <w:rPr>
            <w:rStyle w:val="Hyperlink"/>
            <w:rFonts w:ascii="Verdana" w:hAnsi="Verdana"/>
            <w:sz w:val="20"/>
            <w:lang w:val="en-US"/>
          </w:rPr>
          <w:t>doi.org/10.1093/ijpor/edv032</w:t>
        </w:r>
      </w:hyperlink>
      <w:r w:rsidR="009D3C5A">
        <w:rPr>
          <w:rFonts w:ascii="Verdana" w:hAnsi="Verdana"/>
          <w:sz w:val="20"/>
          <w:lang w:val="en-US"/>
        </w:rPr>
        <w:t xml:space="preserve"> </w:t>
      </w:r>
      <w:r w:rsidR="00214090" w:rsidRPr="00FB0EAA">
        <w:rPr>
          <w:rFonts w:ascii="Verdana" w:hAnsi="Verdana"/>
          <w:sz w:val="20"/>
          <w:lang w:val="en-US"/>
        </w:rPr>
        <w:t> </w:t>
      </w:r>
      <w:r w:rsidR="009D3C5A">
        <w:rPr>
          <w:rFonts w:ascii="Verdana" w:hAnsi="Verdana"/>
          <w:sz w:val="20"/>
          <w:lang w:val="en-US"/>
        </w:rPr>
        <w:t xml:space="preserve"> </w:t>
      </w:r>
    </w:p>
    <w:p w14:paraId="601A684C" w14:textId="401098AA" w:rsidR="007C696B" w:rsidRPr="00FB0EAA" w:rsidRDefault="003D42A4" w:rsidP="00214090">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Toepoel, V. and Lugtig, P. </w:t>
      </w:r>
      <w:r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Online Surveys are Mixed-Device Surveys. Issues associated with the use of different </w:t>
      </w:r>
      <w:r w:rsidRPr="00FB0EAA">
        <w:rPr>
          <w:rFonts w:ascii="Verdana" w:eastAsia="MS-Mincho" w:hAnsi="Verdana"/>
          <w:sz w:val="20"/>
          <w:u w:color="0000FF"/>
          <w:lang w:val="en-US"/>
        </w:rPr>
        <w:t>mobile</w:t>
      </w:r>
      <w:r w:rsidR="007C696B" w:rsidRPr="00FB0EAA">
        <w:rPr>
          <w:rFonts w:ascii="Verdana" w:eastAsia="MS-Mincho" w:hAnsi="Verdana"/>
          <w:sz w:val="20"/>
          <w:u w:color="0000FF"/>
          <w:lang w:val="en-US"/>
        </w:rPr>
        <w:t xml:space="preserve"> devices in web surveys. </w:t>
      </w:r>
      <w:r w:rsidR="007C696B" w:rsidRPr="00FB0EAA">
        <w:rPr>
          <w:rFonts w:ascii="Verdana" w:eastAsia="MS-Mincho" w:hAnsi="Verdana"/>
          <w:i/>
          <w:sz w:val="20"/>
          <w:u w:color="0000FF"/>
          <w:lang w:val="en-US"/>
        </w:rPr>
        <w:t>Methods, Data, Analysis</w:t>
      </w:r>
      <w:r w:rsidR="007C696B" w:rsidRPr="00FB0EAA">
        <w:rPr>
          <w:rFonts w:ascii="Verdana" w:eastAsia="MS-Mincho" w:hAnsi="Verdana"/>
          <w:sz w:val="20"/>
          <w:u w:color="0000FF"/>
          <w:lang w:val="en-US"/>
        </w:rPr>
        <w:t xml:space="preserve">, </w:t>
      </w:r>
      <w:r w:rsidRPr="00FB0EAA">
        <w:rPr>
          <w:rFonts w:ascii="Verdana" w:eastAsia="MS-Mincho" w:hAnsi="Verdana"/>
          <w:sz w:val="20"/>
          <w:u w:color="0000FF"/>
          <w:lang w:val="en-US"/>
        </w:rPr>
        <w:t>9(2)</w:t>
      </w:r>
      <w:r w:rsidR="007C696B"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hyperlink r:id="rId75" w:history="1">
        <w:r w:rsidR="009D3C5A" w:rsidRPr="00F3135F">
          <w:rPr>
            <w:rStyle w:val="Hyperlink"/>
            <w:rFonts w:ascii="Verdana" w:eastAsia="MS-Mincho" w:hAnsi="Verdana"/>
            <w:sz w:val="20"/>
            <w:lang w:val="en-US"/>
          </w:rPr>
          <w:t>https://doi.org/10.12758/mda.2015.009</w:t>
        </w:r>
      </w:hyperlink>
      <w:r w:rsidR="009D3C5A">
        <w:rPr>
          <w:rFonts w:ascii="Verdana" w:eastAsia="MS-Mincho" w:hAnsi="Verdana"/>
          <w:sz w:val="20"/>
          <w:u w:color="0000FF"/>
          <w:lang w:val="en-US"/>
        </w:rPr>
        <w:t xml:space="preserve"> </w:t>
      </w:r>
    </w:p>
    <w:p w14:paraId="42F77C79" w14:textId="717AC835" w:rsidR="007C696B" w:rsidRPr="00FB0EAA" w:rsidRDefault="003D42A4" w:rsidP="007C696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2015</w:t>
      </w:r>
      <w:r w:rsidR="007C696B" w:rsidRPr="00FB0EAA">
        <w:rPr>
          <w:rFonts w:ascii="Verdana" w:eastAsia="MS-Mincho" w:hAnsi="Verdana"/>
          <w:sz w:val="20"/>
          <w:u w:color="0000FF"/>
          <w:lang w:val="en-US"/>
        </w:rPr>
        <w:t xml:space="preserve"> - De Leeuw, E.D., and Lugtig, P. </w:t>
      </w:r>
      <w:r w:rsidR="00EF47B3" w:rsidRPr="00FB0EAA">
        <w:rPr>
          <w:rFonts w:ascii="Verdana" w:eastAsia="MS-Mincho" w:hAnsi="Verdana"/>
          <w:sz w:val="20"/>
          <w:u w:color="0000FF"/>
          <w:lang w:val="en-US"/>
        </w:rPr>
        <w:t xml:space="preserve">(2015) </w:t>
      </w:r>
      <w:r w:rsidR="007C696B" w:rsidRPr="00FB0EAA">
        <w:rPr>
          <w:rFonts w:ascii="Verdana" w:eastAsia="MS-Mincho" w:hAnsi="Verdana"/>
          <w:sz w:val="20"/>
          <w:u w:color="0000FF"/>
          <w:lang w:val="en-US"/>
        </w:rPr>
        <w:t xml:space="preserve">Dropouts in longitudinal data. In </w:t>
      </w:r>
      <w:r w:rsidR="007C696B" w:rsidRPr="00FB0EAA">
        <w:rPr>
          <w:rFonts w:ascii="Verdana" w:eastAsia="MS-Mincho" w:hAnsi="Verdana"/>
          <w:i/>
          <w:sz w:val="20"/>
          <w:u w:color="0000FF"/>
          <w:lang w:val="en-US"/>
        </w:rPr>
        <w:t xml:space="preserve">Encyclopedia of Statistics in </w:t>
      </w:r>
      <w:proofErr w:type="spellStart"/>
      <w:r w:rsidR="007C696B" w:rsidRPr="00FB0EAA">
        <w:rPr>
          <w:rFonts w:ascii="Verdana" w:eastAsia="MS-Mincho" w:hAnsi="Verdana"/>
          <w:i/>
          <w:sz w:val="20"/>
          <w:u w:color="0000FF"/>
          <w:lang w:val="en-US"/>
        </w:rPr>
        <w:t>Behavorial</w:t>
      </w:r>
      <w:proofErr w:type="spellEnd"/>
      <w:r w:rsidR="007C696B" w:rsidRPr="00FB0EAA">
        <w:rPr>
          <w:rFonts w:ascii="Verdana" w:eastAsia="MS-Mincho" w:hAnsi="Verdana"/>
          <w:i/>
          <w:sz w:val="20"/>
          <w:u w:color="0000FF"/>
          <w:lang w:val="en-US"/>
        </w:rPr>
        <w:t xml:space="preserve"> Science</w:t>
      </w:r>
      <w:r w:rsidR="007C696B" w:rsidRPr="00FB0EAA">
        <w:rPr>
          <w:rFonts w:ascii="Verdana" w:eastAsia="MS-Mincho" w:hAnsi="Verdana"/>
          <w:sz w:val="20"/>
          <w:u w:color="0000FF"/>
          <w:lang w:val="en-US"/>
        </w:rPr>
        <w:t xml:space="preserve">. John Wiley &amp; Sons. </w:t>
      </w:r>
      <w:hyperlink r:id="rId76" w:history="1">
        <w:r w:rsidR="009D3C5A" w:rsidRPr="00F3135F">
          <w:rPr>
            <w:rStyle w:val="Hyperlink"/>
            <w:rFonts w:ascii="Verdana" w:eastAsia="MS-Mincho" w:hAnsi="Verdana"/>
            <w:sz w:val="20"/>
            <w:lang w:val="en-US"/>
          </w:rPr>
          <w:t>https://doi.org/10.1002/9781118445112.stat06661.pub2</w:t>
        </w:r>
      </w:hyperlink>
      <w:r w:rsidR="009D3C5A">
        <w:rPr>
          <w:rFonts w:ascii="Verdana" w:eastAsia="MS-Mincho" w:hAnsi="Verdana"/>
          <w:sz w:val="20"/>
          <w:u w:color="0000FF"/>
          <w:lang w:val="en-US"/>
        </w:rPr>
        <w:t xml:space="preserve"> </w:t>
      </w:r>
    </w:p>
    <w:p w14:paraId="48DA7253" w14:textId="30B1B70B" w:rsidR="00C37D87" w:rsidRPr="001E5EFE" w:rsidRDefault="00C37D87" w:rsidP="00C37D87">
      <w:pPr>
        <w:widowControl w:val="0"/>
        <w:autoSpaceDE w:val="0"/>
        <w:autoSpaceDN w:val="0"/>
        <w:adjustRightInd w:val="0"/>
        <w:ind w:hanging="284"/>
        <w:rPr>
          <w:rFonts w:ascii="Verdana" w:eastAsia="MS-Mincho" w:hAnsi="Verdana"/>
          <w:bCs/>
          <w:sz w:val="20"/>
          <w:u w:color="0000FF"/>
        </w:rPr>
      </w:pPr>
      <w:r w:rsidRPr="00FB0EAA">
        <w:rPr>
          <w:rFonts w:ascii="Verdana" w:eastAsia="MS-Mincho" w:hAnsi="Verdana"/>
          <w:bCs/>
          <w:sz w:val="20"/>
          <w:u w:color="0000FF"/>
          <w:lang w:val="en-US"/>
        </w:rPr>
        <w:t xml:space="preserve">2015 - Lugtig, P. and </w:t>
      </w:r>
      <w:proofErr w:type="spellStart"/>
      <w:r w:rsidRPr="00FB0EAA">
        <w:rPr>
          <w:rFonts w:ascii="Verdana" w:eastAsia="MS-Mincho" w:hAnsi="Verdana"/>
          <w:bCs/>
          <w:sz w:val="20"/>
          <w:u w:color="0000FF"/>
          <w:lang w:val="en-US"/>
        </w:rPr>
        <w:t>Balluerka</w:t>
      </w:r>
      <w:proofErr w:type="spellEnd"/>
      <w:r w:rsidRPr="00FB0EAA">
        <w:rPr>
          <w:rFonts w:ascii="Verdana" w:eastAsia="MS-Mincho" w:hAnsi="Verdana"/>
          <w:bCs/>
          <w:sz w:val="20"/>
          <w:u w:color="0000FF"/>
          <w:lang w:val="en-US"/>
        </w:rPr>
        <w:t>, N.</w:t>
      </w:r>
      <w:r w:rsidR="00C638DE" w:rsidRPr="00FB0EAA">
        <w:rPr>
          <w:rFonts w:ascii="Verdana" w:eastAsia="MS-Mincho" w:hAnsi="Verdana"/>
          <w:bCs/>
          <w:sz w:val="20"/>
          <w:u w:color="0000FF"/>
          <w:lang w:val="en-US"/>
        </w:rPr>
        <w:t xml:space="preserve"> (2015) </w:t>
      </w:r>
      <w:r w:rsidRPr="00FB0EAA">
        <w:rPr>
          <w:rFonts w:ascii="Verdana" w:eastAsia="MS-Mincho" w:hAnsi="Verdana"/>
          <w:bCs/>
          <w:sz w:val="20"/>
          <w:u w:color="0000FF"/>
          <w:lang w:val="en-US"/>
        </w:rPr>
        <w:t xml:space="preserve">Methodology turns 10. </w:t>
      </w:r>
      <w:r w:rsidRPr="001E5EFE">
        <w:rPr>
          <w:rFonts w:ascii="Verdana" w:eastAsia="MS-Mincho" w:hAnsi="Verdana"/>
          <w:bCs/>
          <w:i/>
          <w:iCs/>
          <w:sz w:val="20"/>
          <w:u w:color="0000FF"/>
        </w:rPr>
        <w:t>Methodology</w:t>
      </w:r>
      <w:r w:rsidRPr="001E5EFE">
        <w:rPr>
          <w:rFonts w:ascii="Verdana" w:eastAsia="MS-Mincho" w:hAnsi="Verdana"/>
          <w:bCs/>
          <w:sz w:val="20"/>
          <w:u w:color="0000FF"/>
        </w:rPr>
        <w:t xml:space="preserve">, 11, 1-2 </w:t>
      </w:r>
      <w:hyperlink r:id="rId77" w:history="1">
        <w:r w:rsidR="009D3C5A" w:rsidRPr="001E5EFE">
          <w:rPr>
            <w:rStyle w:val="Hyperlink"/>
            <w:rFonts w:ascii="Verdana" w:eastAsia="MS-Mincho" w:hAnsi="Verdana"/>
            <w:bCs/>
            <w:sz w:val="20"/>
          </w:rPr>
          <w:t>https://doi.org/10.1027/1614-2241/a000092</w:t>
        </w:r>
      </w:hyperlink>
      <w:r w:rsidR="009D3C5A" w:rsidRPr="001E5EFE">
        <w:rPr>
          <w:rFonts w:ascii="Verdana" w:eastAsia="MS-Mincho" w:hAnsi="Verdana"/>
          <w:bCs/>
          <w:sz w:val="20"/>
          <w:u w:color="0000FF"/>
        </w:rPr>
        <w:t xml:space="preserve"> </w:t>
      </w:r>
    </w:p>
    <w:p w14:paraId="50761646" w14:textId="6F3DB75C"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1E5EFE">
        <w:rPr>
          <w:rFonts w:ascii="Verdana" w:eastAsia="MS-Mincho" w:hAnsi="Verdana"/>
          <w:sz w:val="20"/>
          <w:u w:color="0000FF"/>
        </w:rPr>
        <w:t xml:space="preserve">2014 - Mulder, B. Poortvliet, M., Lugtig, P. and Bruin, M. de.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Explaining consumer intentions to use innovative medical and food applications: test of an extended model of reasoned action in a survey study. </w:t>
      </w:r>
      <w:r w:rsidRPr="00FB0EAA">
        <w:rPr>
          <w:rFonts w:ascii="Verdana" w:eastAsia="MS-Mincho" w:hAnsi="Verdana"/>
          <w:i/>
          <w:iCs/>
          <w:sz w:val="20"/>
          <w:u w:color="0000FF"/>
          <w:lang w:val="en-US"/>
        </w:rPr>
        <w:t xml:space="preserve">Biotechnology Journal, </w:t>
      </w:r>
      <w:r w:rsidRPr="00FB0EAA">
        <w:rPr>
          <w:rFonts w:ascii="Verdana" w:eastAsia="MS-Mincho" w:hAnsi="Verdana"/>
          <w:iCs/>
          <w:sz w:val="20"/>
          <w:u w:color="0000FF"/>
          <w:lang w:val="en-US"/>
        </w:rPr>
        <w:t>9, 997-999</w:t>
      </w:r>
      <w:r w:rsidRPr="00FB0EAA">
        <w:rPr>
          <w:rFonts w:ascii="Verdana" w:eastAsia="MS-Mincho" w:hAnsi="Verdana"/>
          <w:sz w:val="20"/>
          <w:u w:color="0000FF"/>
          <w:lang w:val="en-US"/>
        </w:rPr>
        <w:t>.</w:t>
      </w:r>
      <w:r w:rsidR="009D3C5A">
        <w:rPr>
          <w:rFonts w:ascii="Verdana" w:eastAsia="MS-Mincho" w:hAnsi="Verdana"/>
          <w:sz w:val="20"/>
          <w:u w:color="0000FF"/>
          <w:lang w:val="en-US"/>
        </w:rPr>
        <w:t xml:space="preserve"> </w:t>
      </w:r>
      <w:hyperlink r:id="rId78" w:history="1">
        <w:r w:rsidR="009D3C5A" w:rsidRPr="00F3135F">
          <w:rPr>
            <w:rStyle w:val="Hyperlink"/>
            <w:rFonts w:ascii="Verdana" w:eastAsia="MS-Mincho" w:hAnsi="Verdana"/>
            <w:sz w:val="20"/>
            <w:lang w:val="en-US"/>
          </w:rPr>
          <w:t>https://</w:t>
        </w:r>
        <w:r w:rsidR="009D3C5A" w:rsidRPr="00F3135F">
          <w:rPr>
            <w:rStyle w:val="Hyperlink"/>
            <w:rFonts w:ascii="Verdana" w:hAnsi="Verdana"/>
            <w:sz w:val="20"/>
            <w:lang w:val="en-US"/>
          </w:rPr>
          <w:t>doi.org/10.1002/biot.201400224</w:t>
        </w:r>
      </w:hyperlink>
      <w:r w:rsidR="009D3C5A">
        <w:rPr>
          <w:rFonts w:ascii="Verdana" w:hAnsi="Verdana"/>
          <w:sz w:val="20"/>
          <w:lang w:val="en-US"/>
        </w:rPr>
        <w:t xml:space="preserve"> </w:t>
      </w:r>
    </w:p>
    <w:p w14:paraId="5D415A4A" w14:textId="5AB8D21D" w:rsidR="00C37D87" w:rsidRPr="005B50D9"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2014 - Toepoel, V. and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What happens if you offer a mobile option to your web </w:t>
      </w:r>
      <w:r w:rsidRPr="00FB0EAA">
        <w:rPr>
          <w:rFonts w:ascii="Verdana" w:eastAsia="MS-Mincho" w:hAnsi="Verdana"/>
          <w:sz w:val="20"/>
          <w:u w:color="0000FF"/>
          <w:lang w:val="en-US"/>
        </w:rPr>
        <w:lastRenderedPageBreak/>
        <w:t xml:space="preserve">panel? Evidence from a probability-based panel of Internet users. </w:t>
      </w:r>
      <w:r w:rsidRPr="00FB0EAA">
        <w:rPr>
          <w:rFonts w:ascii="Verdana" w:eastAsia="MS-Mincho" w:hAnsi="Verdana"/>
          <w:i/>
          <w:sz w:val="20"/>
          <w:u w:color="0000FF"/>
          <w:lang w:val="en-US"/>
        </w:rPr>
        <w:t>Social Science Computer Review</w:t>
      </w:r>
      <w:r w:rsidRPr="00FB0EAA">
        <w:rPr>
          <w:rFonts w:ascii="Verdana" w:eastAsia="MS-Mincho" w:hAnsi="Verdana"/>
          <w:sz w:val="20"/>
          <w:u w:color="0000FF"/>
          <w:lang w:val="en-US"/>
        </w:rPr>
        <w:t xml:space="preserve">, 32 (4), 544-560. </w:t>
      </w:r>
      <w:hyperlink r:id="rId79" w:history="1">
        <w:r w:rsidR="009D3C5A" w:rsidRPr="005B50D9">
          <w:rPr>
            <w:rStyle w:val="Hyperlink"/>
            <w:rFonts w:ascii="Verdana" w:eastAsia="MS-Mincho" w:hAnsi="Verdana"/>
            <w:sz w:val="20"/>
          </w:rPr>
          <w:t>https://doi.org/10.1177/0894439313510482</w:t>
        </w:r>
      </w:hyperlink>
      <w:r w:rsidR="009D3C5A" w:rsidRPr="005B50D9">
        <w:rPr>
          <w:rFonts w:ascii="Verdana" w:eastAsia="MS-Mincho" w:hAnsi="Verdana"/>
          <w:sz w:val="20"/>
          <w:u w:color="0000FF"/>
        </w:rPr>
        <w:t xml:space="preserve"> </w:t>
      </w:r>
    </w:p>
    <w:p w14:paraId="2F31A113" w14:textId="6A2ACFBF"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rPr>
        <w:t xml:space="preserve">2014 </w:t>
      </w:r>
      <w:proofErr w:type="spellStart"/>
      <w:r w:rsidRPr="005B50D9">
        <w:rPr>
          <w:rFonts w:ascii="Verdana" w:eastAsia="MS-Mincho" w:hAnsi="Verdana"/>
          <w:sz w:val="20"/>
          <w:u w:color="0000FF"/>
        </w:rPr>
        <w:t>Scherphof</w:t>
      </w:r>
      <w:proofErr w:type="spellEnd"/>
      <w:r w:rsidRPr="005B50D9">
        <w:rPr>
          <w:rFonts w:ascii="Verdana" w:eastAsia="MS-Mincho" w:hAnsi="Verdana"/>
          <w:sz w:val="20"/>
          <w:u w:color="0000FF"/>
        </w:rPr>
        <w:t xml:space="preserve">, C.S., Eijnden, R.J.J.M. van den, Lugtig, P, Engels, R.C.M.E., and Vollebergh, A.M. </w:t>
      </w:r>
      <w:r w:rsidR="00C638DE" w:rsidRPr="005B50D9">
        <w:rPr>
          <w:rFonts w:ascii="Verdana" w:eastAsia="MS-Mincho" w:hAnsi="Verdana"/>
          <w:sz w:val="20"/>
          <w:u w:color="0000FF"/>
        </w:rPr>
        <w:t xml:space="preserve">(2014) </w:t>
      </w:r>
      <w:proofErr w:type="spellStart"/>
      <w:r w:rsidRPr="005B50D9">
        <w:rPr>
          <w:rFonts w:ascii="Verdana" w:eastAsia="MS-Mincho" w:hAnsi="Verdana"/>
          <w:sz w:val="20"/>
          <w:u w:color="0000FF"/>
        </w:rPr>
        <w:t>Adolescents</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use</w:t>
      </w:r>
      <w:proofErr w:type="spellEnd"/>
      <w:r w:rsidRPr="005B50D9">
        <w:rPr>
          <w:rFonts w:ascii="Verdana" w:eastAsia="MS-Mincho" w:hAnsi="Verdana"/>
          <w:sz w:val="20"/>
          <w:u w:color="0000FF"/>
        </w:rPr>
        <w:t xml:space="preserve"> of nicotine </w:t>
      </w:r>
      <w:proofErr w:type="spellStart"/>
      <w:r w:rsidRPr="005B50D9">
        <w:rPr>
          <w:rFonts w:ascii="Verdana" w:eastAsia="MS-Mincho" w:hAnsi="Verdana"/>
          <w:sz w:val="20"/>
          <w:u w:color="0000FF"/>
        </w:rPr>
        <w:t>replacement</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therapy</w:t>
      </w:r>
      <w:proofErr w:type="spellEnd"/>
      <w:r w:rsidRPr="005B50D9">
        <w:rPr>
          <w:rFonts w:ascii="Verdana" w:eastAsia="MS-Mincho" w:hAnsi="Verdana"/>
          <w:sz w:val="20"/>
          <w:u w:color="0000FF"/>
        </w:rPr>
        <w:t xml:space="preserve"> for smoking </w:t>
      </w:r>
      <w:proofErr w:type="spellStart"/>
      <w:r w:rsidRPr="005B50D9">
        <w:rPr>
          <w:rFonts w:ascii="Verdana" w:eastAsia="MS-Mincho" w:hAnsi="Verdana"/>
          <w:sz w:val="20"/>
          <w:u w:color="0000FF"/>
        </w:rPr>
        <w:t>cessation</w:t>
      </w:r>
      <w:proofErr w:type="spellEnd"/>
      <w:r w:rsidRPr="005B50D9">
        <w:rPr>
          <w:rFonts w:ascii="Verdana" w:eastAsia="MS-Mincho" w:hAnsi="Verdana"/>
          <w:sz w:val="20"/>
          <w:u w:color="0000FF"/>
        </w:rPr>
        <w:t xml:space="preserve">: </w:t>
      </w:r>
      <w:proofErr w:type="spellStart"/>
      <w:r w:rsidRPr="005B50D9">
        <w:rPr>
          <w:rFonts w:ascii="Verdana" w:eastAsia="MS-Mincho" w:hAnsi="Verdana"/>
          <w:sz w:val="20"/>
          <w:u w:color="0000FF"/>
        </w:rPr>
        <w:t>predictors</w:t>
      </w:r>
      <w:proofErr w:type="spellEnd"/>
      <w:r w:rsidRPr="005B50D9">
        <w:rPr>
          <w:rFonts w:ascii="Verdana" w:eastAsia="MS-Mincho" w:hAnsi="Verdana"/>
          <w:sz w:val="20"/>
          <w:u w:color="0000FF"/>
        </w:rPr>
        <w:t xml:space="preserve"> of compliance </w:t>
      </w:r>
      <w:proofErr w:type="spellStart"/>
      <w:r w:rsidRPr="005B50D9">
        <w:rPr>
          <w:rFonts w:ascii="Verdana" w:eastAsia="MS-Mincho" w:hAnsi="Verdana"/>
          <w:sz w:val="20"/>
          <w:u w:color="0000FF"/>
        </w:rPr>
        <w:t>trajectories</w:t>
      </w:r>
      <w:proofErr w:type="spellEnd"/>
      <w:r w:rsidRPr="005B50D9">
        <w:rPr>
          <w:rFonts w:ascii="Verdana" w:eastAsia="MS-Mincho" w:hAnsi="Verdana"/>
          <w:sz w:val="20"/>
          <w:u w:color="0000FF"/>
        </w:rPr>
        <w:t xml:space="preserve">. </w:t>
      </w:r>
      <w:r w:rsidRPr="00FB0EAA">
        <w:rPr>
          <w:rFonts w:ascii="Verdana" w:eastAsia="MS-Mincho" w:hAnsi="Verdana"/>
          <w:i/>
          <w:sz w:val="20"/>
          <w:u w:color="0000FF"/>
          <w:lang w:val="en-US"/>
        </w:rPr>
        <w:t>Psychopharmacology</w:t>
      </w:r>
      <w:r w:rsidRPr="00FB0EAA">
        <w:rPr>
          <w:rFonts w:ascii="Verdana" w:eastAsia="MS-Mincho" w:hAnsi="Verdana"/>
          <w:sz w:val="20"/>
          <w:u w:color="0000FF"/>
          <w:lang w:val="en-US"/>
        </w:rPr>
        <w:t xml:space="preserve">, 1-10. </w:t>
      </w:r>
      <w:hyperlink r:id="rId80" w:history="1">
        <w:r w:rsidR="009D3C5A" w:rsidRPr="00F3135F">
          <w:rPr>
            <w:rStyle w:val="Hyperlink"/>
            <w:rFonts w:ascii="Verdana" w:eastAsia="MS-Mincho" w:hAnsi="Verdana"/>
            <w:sz w:val="20"/>
            <w:lang w:val="en-US"/>
          </w:rPr>
          <w:t>https://doi.org/10.1007%2Fs00213-014-3511-8</w:t>
        </w:r>
      </w:hyperlink>
      <w:r w:rsidR="009D3C5A">
        <w:rPr>
          <w:rFonts w:ascii="Verdana" w:eastAsia="MS-Mincho" w:hAnsi="Verdana"/>
          <w:sz w:val="20"/>
          <w:u w:color="0000FF"/>
          <w:lang w:val="en-US"/>
        </w:rPr>
        <w:t xml:space="preserve"> </w:t>
      </w:r>
    </w:p>
    <w:p w14:paraId="1DFD27BA" w14:textId="77777777"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Cernat, A., Lugtig, P., </w:t>
      </w:r>
      <w:proofErr w:type="spellStart"/>
      <w:r w:rsidRPr="00FB0EAA">
        <w:rPr>
          <w:rFonts w:ascii="Verdana" w:eastAsia="MS-Mincho" w:hAnsi="Verdana"/>
          <w:sz w:val="20"/>
          <w:u w:color="0000FF"/>
          <w:lang w:val="en-US"/>
        </w:rPr>
        <w:t>Uhrig</w:t>
      </w:r>
      <w:proofErr w:type="spellEnd"/>
      <w:r w:rsidRPr="00FB0EAA">
        <w:rPr>
          <w:rFonts w:ascii="Verdana" w:eastAsia="MS-Mincho" w:hAnsi="Verdana"/>
          <w:sz w:val="20"/>
          <w:u w:color="0000FF"/>
          <w:lang w:val="en-US"/>
        </w:rPr>
        <w:t xml:space="preserve">, S.C.N. and Watson, N.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Assessing and relaxing assumptions in quasi-simplex models. </w:t>
      </w:r>
      <w:r w:rsidRPr="00FB0EAA">
        <w:rPr>
          <w:rFonts w:ascii="Verdana" w:eastAsia="MS-Mincho" w:hAnsi="Verdana"/>
          <w:i/>
          <w:iCs/>
          <w:sz w:val="20"/>
          <w:u w:color="0000FF"/>
          <w:lang w:val="en-US"/>
        </w:rPr>
        <w:t xml:space="preserve">ISER working paper 2014-09. </w:t>
      </w:r>
      <w:hyperlink r:id="rId81" w:history="1">
        <w:r w:rsidRPr="00FB0EAA">
          <w:rPr>
            <w:rFonts w:ascii="Verdana" w:eastAsia="MS-Mincho" w:hAnsi="Verdana"/>
            <w:color w:val="0000FF"/>
            <w:sz w:val="20"/>
            <w:u w:val="single" w:color="0000FF"/>
            <w:lang w:val="en-US"/>
          </w:rPr>
          <w:t>https://www.iser.essex.ac.uk/publications/working-papers/iser/2014-09.pdf</w:t>
        </w:r>
      </w:hyperlink>
    </w:p>
    <w:p w14:paraId="13E9CB89" w14:textId="22A49104"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Panel attrition: separating stayers, fast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gradual </w:t>
      </w:r>
      <w:proofErr w:type="spellStart"/>
      <w:r w:rsidRPr="00FB0EAA">
        <w:rPr>
          <w:rFonts w:ascii="Verdana" w:eastAsia="MS-Mincho" w:hAnsi="Verdana"/>
          <w:sz w:val="20"/>
          <w:u w:color="0000FF"/>
          <w:lang w:val="en-US"/>
        </w:rPr>
        <w:t>attriters</w:t>
      </w:r>
      <w:proofErr w:type="spellEnd"/>
      <w:r w:rsidRPr="00FB0EAA">
        <w:rPr>
          <w:rFonts w:ascii="Verdana" w:eastAsia="MS-Mincho" w:hAnsi="Verdana"/>
          <w:sz w:val="20"/>
          <w:u w:color="0000FF"/>
          <w:lang w:val="en-US"/>
        </w:rPr>
        <w:t xml:space="preserve"> and lurkers. </w:t>
      </w:r>
      <w:r w:rsidRPr="00FB0EAA">
        <w:rPr>
          <w:rFonts w:ascii="Verdana" w:eastAsia="MS-Mincho" w:hAnsi="Verdana"/>
          <w:i/>
          <w:iCs/>
          <w:sz w:val="20"/>
          <w:u w:color="0000FF"/>
          <w:lang w:val="en-US"/>
        </w:rPr>
        <w:t>Sociological Methods and Research</w:t>
      </w:r>
      <w:r w:rsidR="00EF47B3" w:rsidRPr="00FB0EAA">
        <w:rPr>
          <w:rFonts w:ascii="Verdana" w:eastAsia="MS-Mincho" w:hAnsi="Verdana"/>
          <w:sz w:val="20"/>
          <w:u w:color="0000FF"/>
          <w:lang w:val="en-US"/>
        </w:rPr>
        <w:t>, 43,</w:t>
      </w:r>
      <w:r w:rsidRPr="00FB0EAA">
        <w:rPr>
          <w:rFonts w:ascii="Verdana" w:eastAsia="MS-Mincho" w:hAnsi="Verdana"/>
          <w:sz w:val="20"/>
          <w:u w:color="0000FF"/>
          <w:lang w:val="en-US"/>
        </w:rPr>
        <w:t xml:space="preserve"> 699-723. doi:10.1177/0049124113520305</w:t>
      </w:r>
    </w:p>
    <w:p w14:paraId="0B320CC2" w14:textId="61B466D4"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Koning, I.M., Lugtig, P. and Vollebergh, W.A.M.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Differential effects of baseline drinking status: effects of an alcohol prevention program targeting students and/or parents (PAS) among weekly drinking students. </w:t>
      </w:r>
      <w:r w:rsidRPr="00FB0EAA">
        <w:rPr>
          <w:rFonts w:ascii="Verdana" w:eastAsia="MS-Mincho" w:hAnsi="Verdana"/>
          <w:i/>
          <w:iCs/>
          <w:sz w:val="20"/>
          <w:u w:color="0000FF"/>
          <w:lang w:val="en-US"/>
        </w:rPr>
        <w:t xml:space="preserve">Journal of substance abuse treatment </w:t>
      </w:r>
      <w:r w:rsidRPr="00FB0EAA">
        <w:rPr>
          <w:rFonts w:ascii="Verdana" w:eastAsia="MS-Mincho" w:hAnsi="Verdana"/>
          <w:sz w:val="20"/>
          <w:u w:color="0000FF"/>
          <w:lang w:val="en-US"/>
        </w:rPr>
        <w:t>46</w:t>
      </w:r>
      <w:r w:rsidRPr="00FB0EAA">
        <w:rPr>
          <w:rFonts w:ascii="Verdana" w:eastAsia="MS-Mincho" w:hAnsi="Verdana"/>
          <w:i/>
          <w:iCs/>
          <w:sz w:val="20"/>
          <w:u w:color="0000FF"/>
          <w:lang w:val="en-US"/>
        </w:rPr>
        <w:t xml:space="preserve">, </w:t>
      </w:r>
      <w:r w:rsidRPr="00FB0EAA">
        <w:rPr>
          <w:rFonts w:ascii="Verdana" w:eastAsia="MS-Mincho" w:hAnsi="Verdana"/>
          <w:sz w:val="20"/>
          <w:u w:color="0000FF"/>
          <w:lang w:val="en-US"/>
        </w:rPr>
        <w:t>p. 522-527.</w:t>
      </w:r>
      <w:r w:rsidRPr="00FB0EAA">
        <w:rPr>
          <w:rFonts w:ascii="Verdana" w:eastAsia="MS-Mincho" w:hAnsi="Verdana"/>
          <w:sz w:val="16"/>
          <w:szCs w:val="18"/>
          <w:u w:color="0000FF"/>
          <w:lang w:val="en-US"/>
        </w:rPr>
        <w:t xml:space="preserve"> </w:t>
      </w:r>
      <w:hyperlink r:id="rId82" w:history="1">
        <w:r w:rsidR="009D3C5A" w:rsidRPr="00F3135F">
          <w:rPr>
            <w:rStyle w:val="Hyperlink"/>
            <w:rFonts w:ascii="Verdana" w:eastAsia="MS-Mincho" w:hAnsi="Verdana"/>
            <w:sz w:val="16"/>
            <w:szCs w:val="18"/>
            <w:lang w:val="en-US"/>
          </w:rPr>
          <w:t>https://</w:t>
        </w:r>
        <w:r w:rsidR="009D3C5A" w:rsidRPr="00F3135F">
          <w:rPr>
            <w:rStyle w:val="Hyperlink"/>
            <w:rFonts w:ascii="Verdana" w:eastAsia="MS-Mincho" w:hAnsi="Verdana"/>
            <w:sz w:val="20"/>
            <w:lang w:val="en-US"/>
          </w:rPr>
          <w:t>doi.org/10.1016/j.jsat.2013.11.003</w:t>
        </w:r>
      </w:hyperlink>
      <w:r w:rsidR="009D3C5A">
        <w:rPr>
          <w:rFonts w:ascii="Verdana" w:eastAsia="MS-Mincho" w:hAnsi="Verdana"/>
          <w:sz w:val="20"/>
          <w:u w:color="0000FF"/>
          <w:lang w:val="en-US"/>
        </w:rPr>
        <w:t xml:space="preserve"> </w:t>
      </w:r>
    </w:p>
    <w:p w14:paraId="1A20149E" w14:textId="040627EE" w:rsidR="00C37D87" w:rsidRPr="00FB0EAA" w:rsidRDefault="00C37D87" w:rsidP="00C37D87">
      <w:pPr>
        <w:widowControl w:val="0"/>
        <w:autoSpaceDE w:val="0"/>
        <w:autoSpaceDN w:val="0"/>
        <w:adjustRightInd w:val="0"/>
        <w:ind w:hanging="284"/>
        <w:rPr>
          <w:rFonts w:ascii="Verdana" w:eastAsia="MS-Mincho" w:hAnsi="Verdana"/>
          <w:i/>
          <w:iCs/>
          <w:sz w:val="20"/>
          <w:u w:color="0000FF"/>
          <w:lang w:val="en-US"/>
        </w:rPr>
      </w:pPr>
      <w:r w:rsidRPr="00FB0EAA">
        <w:rPr>
          <w:rFonts w:ascii="Verdana" w:eastAsia="MS-Mincho" w:hAnsi="Verdana"/>
          <w:sz w:val="20"/>
          <w:u w:color="0000FF"/>
          <w:lang w:val="en-US"/>
        </w:rPr>
        <w:t xml:space="preserve">2014 - Lugtig, P. and Jäckle,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w:t>
      </w:r>
      <w:r w:rsidR="00C638DE" w:rsidRPr="00FB0EAA">
        <w:rPr>
          <w:rFonts w:ascii="Verdana" w:eastAsia="MS-Mincho" w:hAnsi="Verdana"/>
          <w:sz w:val="20"/>
          <w:u w:color="0000FF"/>
          <w:lang w:val="en-US"/>
        </w:rPr>
        <w:t>of household income and poverty.</w:t>
      </w:r>
      <w:r w:rsidRPr="00FB0EA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Journal of Official Statistics </w:t>
      </w:r>
      <w:r w:rsidRPr="00FB0EAA">
        <w:rPr>
          <w:rFonts w:ascii="Verdana" w:eastAsia="MS-Mincho" w:hAnsi="Verdana"/>
          <w:sz w:val="20"/>
          <w:u w:color="0000FF"/>
          <w:lang w:val="en-US"/>
        </w:rPr>
        <w:t xml:space="preserve">30(1), p. 45-62. </w:t>
      </w:r>
      <w:hyperlink r:id="rId83" w:history="1">
        <w:r w:rsidR="009D3C5A" w:rsidRPr="00F3135F">
          <w:rPr>
            <w:rStyle w:val="Hyperlink"/>
            <w:rFonts w:ascii="Verdana" w:eastAsia="MS-Mincho" w:hAnsi="Verdana"/>
            <w:sz w:val="20"/>
            <w:lang w:val="en-US"/>
          </w:rPr>
          <w:t>http://dx.doi.org/10.2478/jos-2014-0003</w:t>
        </w:r>
      </w:hyperlink>
      <w:r w:rsidR="009D3C5A">
        <w:rPr>
          <w:rFonts w:ascii="Verdana" w:eastAsia="MS-Mincho" w:hAnsi="Verdana"/>
          <w:sz w:val="20"/>
          <w:u w:color="0000FF"/>
          <w:lang w:val="en-US"/>
        </w:rPr>
        <w:t xml:space="preserve"> </w:t>
      </w:r>
      <w:r w:rsidRPr="00FB0EAA">
        <w:rPr>
          <w:rFonts w:ascii="Verdana" w:eastAsia="MS-Mincho" w:hAnsi="Verdana"/>
          <w:i/>
          <w:iCs/>
          <w:sz w:val="20"/>
          <w:u w:color="0000FF"/>
          <w:lang w:val="en-US"/>
        </w:rPr>
        <w:t xml:space="preserve"> </w:t>
      </w:r>
      <w:r w:rsidR="009D3C5A">
        <w:rPr>
          <w:rFonts w:ascii="Verdana" w:eastAsia="MS-Mincho" w:hAnsi="Verdana"/>
          <w:i/>
          <w:iCs/>
          <w:sz w:val="20"/>
          <w:u w:color="0000FF"/>
          <w:lang w:val="en-US"/>
        </w:rPr>
        <w:t xml:space="preserve"> </w:t>
      </w:r>
    </w:p>
    <w:p w14:paraId="5BC3B655" w14:textId="426A509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 (2014) Evaluating data quality on the measurement of change using dependent interviewing,</w:t>
      </w:r>
      <w:r w:rsidRPr="00FB0EAA">
        <w:rPr>
          <w:rFonts w:ascii="Verdana" w:eastAsia="MS-Mincho" w:hAnsi="Verdana"/>
          <w:i/>
          <w:iCs/>
          <w:sz w:val="20"/>
          <w:u w:color="0000FF"/>
          <w:lang w:val="en-US"/>
        </w:rPr>
        <w:t xml:space="preserve"> Field Methods 26</w:t>
      </w:r>
      <w:r w:rsidRPr="00FB0EAA">
        <w:rPr>
          <w:rFonts w:ascii="Verdana" w:eastAsia="MS-Mincho" w:hAnsi="Verdana"/>
          <w:sz w:val="20"/>
          <w:u w:color="0000FF"/>
          <w:lang w:val="en-US"/>
        </w:rPr>
        <w:t xml:space="preserve">. 172-189. </w:t>
      </w:r>
      <w:hyperlink r:id="rId84" w:history="1">
        <w:r w:rsidR="009D3C5A" w:rsidRPr="00F3135F">
          <w:rPr>
            <w:rStyle w:val="Hyperlink"/>
            <w:rFonts w:ascii="Verdana" w:eastAsia="MS-Mincho" w:hAnsi="Verdana"/>
            <w:sz w:val="20"/>
            <w:lang w:val="en-US"/>
          </w:rPr>
          <w:t>https://doi.org/10.1177/1525822X13491860</w:t>
        </w:r>
      </w:hyperlink>
      <w:r w:rsidR="009D3C5A">
        <w:rPr>
          <w:rFonts w:ascii="Verdana" w:eastAsia="MS-Mincho" w:hAnsi="Verdana"/>
          <w:sz w:val="20"/>
          <w:u w:color="0000FF"/>
          <w:lang w:val="en-US"/>
        </w:rPr>
        <w:t xml:space="preserve"> </w:t>
      </w:r>
    </w:p>
    <w:p w14:paraId="1460C147" w14:textId="50AD6155"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2014 - Lugtig, P., Das, M. and Scherpenzeel, A. </w:t>
      </w:r>
      <w:r w:rsidR="00C638DE" w:rsidRPr="00FB0EAA">
        <w:rPr>
          <w:rFonts w:ascii="Verdana" w:eastAsia="MS-Mincho" w:hAnsi="Verdana"/>
          <w:sz w:val="20"/>
          <w:u w:color="0000FF"/>
          <w:lang w:val="en-US"/>
        </w:rPr>
        <w:t xml:space="preserve">(2014) </w:t>
      </w:r>
      <w:r w:rsidRPr="00FB0EAA">
        <w:rPr>
          <w:rFonts w:ascii="Verdana" w:eastAsia="MS-Mincho" w:hAnsi="Verdana"/>
          <w:sz w:val="20"/>
          <w:u w:color="0000FF"/>
          <w:lang w:val="en-US"/>
        </w:rPr>
        <w:t xml:space="preserve">Nonresponse and attrition in a probability based Internet Panel for the general population. Pp. 135-154 in </w:t>
      </w:r>
      <w:proofErr w:type="spellStart"/>
      <w:r w:rsidRPr="00FB0EAA">
        <w:rPr>
          <w:rFonts w:ascii="Verdana" w:eastAsia="MS-Mincho" w:hAnsi="Verdana"/>
          <w:sz w:val="20"/>
          <w:u w:color="0000FF"/>
          <w:lang w:val="en-US"/>
        </w:rPr>
        <w:t>Callegaro</w:t>
      </w:r>
      <w:proofErr w:type="spellEnd"/>
      <w:r w:rsidRPr="00FB0EAA">
        <w:rPr>
          <w:rFonts w:ascii="Verdana" w:eastAsia="MS-Mincho" w:hAnsi="Verdana"/>
          <w:sz w:val="20"/>
          <w:u w:color="0000FF"/>
          <w:lang w:val="en-US"/>
        </w:rPr>
        <w:t xml:space="preserve">, M., Baker, R., Bethlehem, J., </w:t>
      </w:r>
      <w:proofErr w:type="spellStart"/>
      <w:r w:rsidRPr="00FB0EAA">
        <w:rPr>
          <w:rFonts w:ascii="Verdana" w:eastAsia="MS-Mincho" w:hAnsi="Verdana"/>
          <w:sz w:val="20"/>
          <w:u w:color="0000FF"/>
          <w:lang w:val="en-US"/>
        </w:rPr>
        <w:t>Göritz</w:t>
      </w:r>
      <w:proofErr w:type="spellEnd"/>
      <w:r w:rsidRPr="00FB0EAA">
        <w:rPr>
          <w:rFonts w:ascii="Verdana" w:eastAsia="MS-Mincho" w:hAnsi="Verdana"/>
          <w:sz w:val="20"/>
          <w:u w:color="0000FF"/>
          <w:lang w:val="en-US"/>
        </w:rPr>
        <w:t xml:space="preserve">, A., Krosnick, J.A. and </w:t>
      </w:r>
      <w:proofErr w:type="spellStart"/>
      <w:r w:rsidRPr="00FB0EAA">
        <w:rPr>
          <w:rFonts w:ascii="Verdana" w:eastAsia="MS-Mincho" w:hAnsi="Verdana"/>
          <w:sz w:val="20"/>
          <w:u w:color="0000FF"/>
          <w:lang w:val="en-US"/>
        </w:rPr>
        <w:t>Lavrakas</w:t>
      </w:r>
      <w:proofErr w:type="spellEnd"/>
      <w:r w:rsidRPr="00FB0EAA">
        <w:rPr>
          <w:rFonts w:ascii="Verdana" w:eastAsia="MS-Mincho" w:hAnsi="Verdana"/>
          <w:sz w:val="20"/>
          <w:u w:color="0000FF"/>
          <w:lang w:val="en-US"/>
        </w:rPr>
        <w:t xml:space="preserve">, P.J., </w:t>
      </w:r>
      <w:r w:rsidRPr="00FB0EAA">
        <w:rPr>
          <w:rFonts w:ascii="Verdana" w:eastAsia="MS-Mincho" w:hAnsi="Verdana"/>
          <w:i/>
          <w:iCs/>
          <w:sz w:val="20"/>
          <w:u w:color="0000FF"/>
          <w:lang w:val="en-US"/>
        </w:rPr>
        <w:t>Online Panel surveys: an interdisciplinary approach,</w:t>
      </w:r>
      <w:r w:rsidRPr="00FB0EAA">
        <w:rPr>
          <w:rFonts w:ascii="Verdana" w:eastAsia="MS-Mincho" w:hAnsi="Verdana"/>
          <w:sz w:val="20"/>
          <w:u w:color="0000FF"/>
          <w:lang w:val="en-US"/>
        </w:rPr>
        <w:t xml:space="preserve"> New York, Wiley &amp; sons</w:t>
      </w:r>
    </w:p>
    <w:p w14:paraId="5EE3735E" w14:textId="2A54503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2013 - Schoot, A.G.J. van de, </w:t>
      </w:r>
      <w:proofErr w:type="spellStart"/>
      <w:r w:rsidRPr="00FB0EAA">
        <w:rPr>
          <w:rFonts w:ascii="Verdana" w:eastAsia="MS-Mincho" w:hAnsi="Verdana"/>
          <w:sz w:val="20"/>
          <w:u w:color="0000FF"/>
          <w:lang w:val="en-US"/>
        </w:rPr>
        <w:t>Kluytmans</w:t>
      </w:r>
      <w:proofErr w:type="spellEnd"/>
      <w:r w:rsidRPr="00FB0EAA">
        <w:rPr>
          <w:rFonts w:ascii="Verdana" w:eastAsia="MS-Mincho" w:hAnsi="Verdana"/>
          <w:sz w:val="20"/>
          <w:u w:color="0000FF"/>
          <w:lang w:val="en-US"/>
        </w:rPr>
        <w:t xml:space="preserve">, A., Tummers, L., Lugtig, P., Hox, J. and </w:t>
      </w:r>
      <w:proofErr w:type="spellStart"/>
      <w:r w:rsidRPr="00FB0EAA">
        <w:rPr>
          <w:rFonts w:ascii="Verdana" w:eastAsia="MS-Mincho" w:hAnsi="Verdana"/>
          <w:sz w:val="20"/>
          <w:u w:color="0000FF"/>
          <w:lang w:val="en-US"/>
        </w:rPr>
        <w:t>Muthen</w:t>
      </w:r>
      <w:proofErr w:type="spellEnd"/>
      <w:r w:rsidRPr="00FB0EAA">
        <w:rPr>
          <w:rFonts w:ascii="Verdana" w:eastAsia="MS-Mincho" w:hAnsi="Verdana"/>
          <w:sz w:val="20"/>
          <w:u w:color="0000FF"/>
          <w:lang w:val="en-US"/>
        </w:rPr>
        <w:t xml:space="preserve">, B. </w:t>
      </w:r>
      <w:r w:rsidR="00C638DE" w:rsidRPr="00FB0EAA">
        <w:rPr>
          <w:rFonts w:ascii="Verdana" w:eastAsia="MS-Mincho" w:hAnsi="Verdana"/>
          <w:sz w:val="20"/>
          <w:u w:color="0000FF"/>
          <w:lang w:val="en-US"/>
        </w:rPr>
        <w:t xml:space="preserve">(2013) </w:t>
      </w:r>
      <w:r w:rsidRPr="00FB0EAA">
        <w:rPr>
          <w:rFonts w:ascii="Verdana" w:eastAsia="MS-Mincho" w:hAnsi="Verdana"/>
          <w:sz w:val="20"/>
          <w:u w:color="0000FF"/>
          <w:lang w:val="en-US"/>
        </w:rPr>
        <w:t xml:space="preserve">Facing off with choosing between Scylla and </w:t>
      </w:r>
      <w:proofErr w:type="spellStart"/>
      <w:r w:rsidRPr="00FB0EAA">
        <w:rPr>
          <w:rFonts w:ascii="Verdana" w:eastAsia="MS-Mincho" w:hAnsi="Verdana"/>
          <w:sz w:val="20"/>
          <w:u w:color="0000FF"/>
          <w:lang w:val="en-US"/>
        </w:rPr>
        <w:t>Charibdis</w:t>
      </w:r>
      <w:proofErr w:type="spellEnd"/>
      <w:r w:rsidRPr="00FB0EAA">
        <w:rPr>
          <w:rFonts w:ascii="Verdana" w:eastAsia="MS-Mincho" w:hAnsi="Verdana"/>
          <w:sz w:val="20"/>
          <w:u w:color="0000FF"/>
          <w:lang w:val="en-US"/>
        </w:rPr>
        <w:t xml:space="preserve">: a comparison of scalar, partial and the novel possibility of approximate measurement invariance. Frontiers in Psychology. </w:t>
      </w:r>
      <w:hyperlink r:id="rId85" w:history="1">
        <w:r w:rsidR="009D3C5A" w:rsidRPr="00F3135F">
          <w:rPr>
            <w:rStyle w:val="Hyperlink"/>
            <w:rFonts w:ascii="Verdana" w:eastAsia="MS-Mincho" w:hAnsi="Verdana"/>
            <w:sz w:val="20"/>
            <w:lang w:val="en-US"/>
          </w:rPr>
          <w:t>https://doi.org/10.3389/fpsyg.2013.00770</w:t>
        </w:r>
      </w:hyperlink>
      <w:r w:rsidR="009D3C5A">
        <w:rPr>
          <w:rFonts w:ascii="Verdana" w:eastAsia="MS-Mincho" w:hAnsi="Verdana"/>
          <w:sz w:val="20"/>
          <w:u w:color="0000FF"/>
          <w:lang w:val="en-US"/>
        </w:rPr>
        <w:t xml:space="preserve">  </w:t>
      </w:r>
    </w:p>
    <w:p w14:paraId="56CDCE4A" w14:textId="34EFC84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Schoot, A.G.J. van de, Lugtig, P. and Hox, J. (2012) A checklist for testing measurement invariance. European Journal of Developmental Psychology, </w:t>
      </w:r>
      <w:hyperlink r:id="rId86" w:history="1">
        <w:r w:rsidR="009D3C5A" w:rsidRPr="00F3135F">
          <w:rPr>
            <w:rStyle w:val="Hyperlink"/>
            <w:rFonts w:ascii="Verdana" w:eastAsia="MS-Mincho" w:hAnsi="Verdana"/>
            <w:sz w:val="20"/>
            <w:lang w:val="en-US"/>
          </w:rPr>
          <w:t>https://doi.org/10.1080/17405629.2012.686740</w:t>
        </w:r>
      </w:hyperlink>
      <w:r w:rsidR="009D3C5A">
        <w:rPr>
          <w:rFonts w:ascii="Verdana" w:eastAsia="MS-Mincho" w:hAnsi="Verdana"/>
          <w:sz w:val="20"/>
          <w:u w:color="0000FF"/>
          <w:lang w:val="en-US"/>
        </w:rPr>
        <w:t xml:space="preserve"> </w:t>
      </w:r>
    </w:p>
    <w:p w14:paraId="306FD15D" w14:textId="5CEA919A"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w:t>
      </w:r>
      <w:proofErr w:type="spellStart"/>
      <w:r w:rsidRPr="00FB0EAA">
        <w:rPr>
          <w:rFonts w:ascii="Verdana" w:eastAsia="MS-Mincho" w:hAnsi="Verdana"/>
          <w:sz w:val="20"/>
          <w:u w:color="0000FF"/>
          <w:lang w:val="en-US"/>
        </w:rPr>
        <w:t>Monshouwer</w:t>
      </w:r>
      <w:proofErr w:type="spellEnd"/>
      <w:r w:rsidRPr="00FB0EAA">
        <w:rPr>
          <w:rFonts w:ascii="Verdana" w:eastAsia="MS-Mincho" w:hAnsi="Verdana"/>
          <w:sz w:val="20"/>
          <w:u w:color="0000FF"/>
          <w:lang w:val="en-US"/>
        </w:rPr>
        <w:t xml:space="preserve">, K., Harakeh, Z., Lugtig, P., </w:t>
      </w:r>
      <w:proofErr w:type="spellStart"/>
      <w:r w:rsidRPr="00FB0EAA">
        <w:rPr>
          <w:rFonts w:ascii="Verdana" w:eastAsia="MS-Mincho" w:hAnsi="Verdana"/>
          <w:sz w:val="20"/>
          <w:u w:color="0000FF"/>
          <w:lang w:val="en-US"/>
        </w:rPr>
        <w:t>Huizink</w:t>
      </w:r>
      <w:proofErr w:type="spellEnd"/>
      <w:r w:rsidRPr="00FB0EAA">
        <w:rPr>
          <w:rFonts w:ascii="Verdana" w:eastAsia="MS-Mincho" w:hAnsi="Verdana"/>
          <w:sz w:val="20"/>
          <w:u w:color="0000FF"/>
          <w:lang w:val="en-US"/>
        </w:rPr>
        <w:t xml:space="preserve">, A., Creemers, H.E., </w:t>
      </w:r>
      <w:proofErr w:type="spellStart"/>
      <w:r w:rsidRPr="00FB0EAA">
        <w:rPr>
          <w:rFonts w:ascii="Verdana" w:eastAsia="MS-Mincho" w:hAnsi="Verdana"/>
          <w:sz w:val="20"/>
          <w:u w:color="0000FF"/>
          <w:lang w:val="en-US"/>
        </w:rPr>
        <w:t>Reijneveld</w:t>
      </w:r>
      <w:proofErr w:type="spellEnd"/>
      <w:r w:rsidRPr="00FB0EAA">
        <w:rPr>
          <w:rFonts w:ascii="Verdana" w:eastAsia="MS-Mincho" w:hAnsi="Verdana"/>
          <w:sz w:val="20"/>
          <w:u w:color="0000FF"/>
          <w:lang w:val="en-US"/>
        </w:rPr>
        <w:t xml:space="preserve">, S.A., De Winter, A.F., van Oort, F., </w:t>
      </w:r>
      <w:proofErr w:type="spellStart"/>
      <w:r w:rsidRPr="00FB0EAA">
        <w:rPr>
          <w:rFonts w:ascii="Verdana" w:eastAsia="MS-Mincho" w:hAnsi="Verdana"/>
          <w:sz w:val="20"/>
          <w:u w:color="0000FF"/>
          <w:lang w:val="en-US"/>
        </w:rPr>
        <w:t>Ormel</w:t>
      </w:r>
      <w:proofErr w:type="spellEnd"/>
      <w:r w:rsidRPr="00FB0EAA">
        <w:rPr>
          <w:rFonts w:ascii="Verdana" w:eastAsia="MS-Mincho" w:hAnsi="Verdana"/>
          <w:sz w:val="20"/>
          <w:u w:color="0000FF"/>
          <w:lang w:val="en-US"/>
        </w:rPr>
        <w:t xml:space="preserve">, J. and Vollebergh, W.A.M. (2012) Prevalence and predictors of transitions into co-occurring risk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patterns in adolescence: the TRAILS study, </w:t>
      </w:r>
      <w:r w:rsidRPr="00FB0EAA">
        <w:rPr>
          <w:rFonts w:ascii="Verdana" w:eastAsia="MS-Mincho" w:hAnsi="Verdana"/>
          <w:i/>
          <w:iCs/>
          <w:sz w:val="20"/>
          <w:u w:color="0000FF"/>
          <w:lang w:val="en-US"/>
        </w:rPr>
        <w:t>Journal of Abnormal Child Psychology</w:t>
      </w:r>
      <w:r w:rsidRPr="00FB0EAA">
        <w:rPr>
          <w:rFonts w:ascii="Verdana" w:eastAsia="MS-Mincho" w:hAnsi="Verdana"/>
          <w:sz w:val="20"/>
          <w:u w:color="0000FF"/>
          <w:lang w:val="en-US"/>
        </w:rPr>
        <w:t xml:space="preserve">. </w:t>
      </w:r>
      <w:hyperlink r:id="rId87" w:history="1">
        <w:r w:rsidR="009D3C5A" w:rsidRPr="00F3135F">
          <w:rPr>
            <w:rStyle w:val="Hyperlink"/>
            <w:rFonts w:ascii="Verdana" w:eastAsia="MS-Mincho" w:hAnsi="Verdana"/>
            <w:sz w:val="20"/>
            <w:lang w:val="en-US"/>
          </w:rPr>
          <w:t>https://doi.org/10.1007/s10802-012-9624-9</w:t>
        </w:r>
      </w:hyperlink>
      <w:r w:rsidR="009D3C5A">
        <w:rPr>
          <w:rFonts w:ascii="Verdana" w:eastAsia="MS-Mincho" w:hAnsi="Verdana"/>
          <w:sz w:val="20"/>
          <w:u w:color="0000FF"/>
          <w:lang w:val="en-US"/>
        </w:rPr>
        <w:t xml:space="preserve"> </w:t>
      </w:r>
    </w:p>
    <w:p w14:paraId="6F63E599" w14:textId="17A9658E"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proofErr w:type="spellStart"/>
      <w:r w:rsidRPr="00FB0EAA">
        <w:rPr>
          <w:rFonts w:ascii="Verdana" w:eastAsia="MS-Mincho" w:hAnsi="Verdana"/>
          <w:sz w:val="20"/>
          <w:u w:color="0000FF"/>
          <w:lang w:val="en-US"/>
        </w:rPr>
        <w:t>Boeije</w:t>
      </w:r>
      <w:proofErr w:type="spellEnd"/>
      <w:r w:rsidRPr="00FB0EAA">
        <w:rPr>
          <w:rFonts w:ascii="Verdana" w:eastAsia="MS-Mincho" w:hAnsi="Verdana"/>
          <w:sz w:val="20"/>
          <w:u w:color="0000FF"/>
          <w:lang w:val="en-US"/>
        </w:rPr>
        <w:t xml:space="preserve">, H.R. and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-Mulders, G.J.L.M.</w:t>
      </w:r>
      <w:r w:rsidR="00C638DE" w:rsidRPr="00FB0EAA">
        <w:rPr>
          <w:rFonts w:ascii="Verdana" w:eastAsia="MS-Mincho" w:hAnsi="Verdana"/>
          <w:sz w:val="20"/>
          <w:u w:color="0000FF"/>
          <w:lang w:val="en-US"/>
        </w:rPr>
        <w:t xml:space="preserve"> (2012) </w:t>
      </w:r>
      <w:r w:rsidRPr="00FB0EAA">
        <w:rPr>
          <w:rFonts w:ascii="Verdana" w:eastAsia="MS-Mincho" w:hAnsi="Verdana"/>
          <w:sz w:val="20"/>
          <w:u w:color="0000FF"/>
          <w:lang w:val="en-US"/>
        </w:rPr>
        <w:t xml:space="preserve">Change, what change? Understanding longitudinal measurement invariance using mixed-methods. </w:t>
      </w:r>
      <w:r w:rsidRPr="00FB0EAA">
        <w:rPr>
          <w:rFonts w:ascii="Verdana" w:eastAsia="MS-Mincho" w:hAnsi="Verdana"/>
          <w:i/>
          <w:iCs/>
          <w:sz w:val="20"/>
          <w:u w:color="0000FF"/>
          <w:lang w:val="en-US"/>
        </w:rPr>
        <w:t xml:space="preserve">Methodology </w:t>
      </w:r>
      <w:r w:rsidRPr="00FB0EAA">
        <w:rPr>
          <w:rFonts w:ascii="Verdana" w:eastAsia="MS-Mincho" w:hAnsi="Verdana"/>
          <w:sz w:val="20"/>
          <w:u w:color="0000FF"/>
          <w:lang w:val="en-US"/>
        </w:rPr>
        <w:t xml:space="preserve">7(3), p. 115-123. </w:t>
      </w:r>
      <w:hyperlink r:id="rId88" w:history="1">
        <w:r w:rsidR="009D3C5A" w:rsidRPr="00F3135F">
          <w:rPr>
            <w:rStyle w:val="Hyperlink"/>
            <w:rFonts w:ascii="Verdana" w:eastAsia="MS-Mincho" w:hAnsi="Verdana"/>
            <w:sz w:val="20"/>
            <w:lang w:val="en-US"/>
          </w:rPr>
          <w:t>https://doi.org/10.1027/1614-2241/a000043</w:t>
        </w:r>
      </w:hyperlink>
      <w:r w:rsidR="009D3C5A">
        <w:rPr>
          <w:rFonts w:ascii="Verdana" w:eastAsia="MS-Mincho" w:hAnsi="Verdana"/>
          <w:sz w:val="20"/>
          <w:u w:color="0000FF"/>
          <w:lang w:val="en-US"/>
        </w:rPr>
        <w:t xml:space="preserve"> </w:t>
      </w:r>
    </w:p>
    <w:p w14:paraId="666C2201"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De Ridder, D.T.D, de Boer, B., Lugtig, P., Bakker, A. and van Hooft, E.A.J. (2011) Not doing bad things is not equivalent to doing the right thing: Distinguishing between inhibitory and initiatory self-control, </w:t>
      </w:r>
      <w:r w:rsidRPr="00FB0EAA">
        <w:rPr>
          <w:rFonts w:ascii="Verdana" w:eastAsia="MS-Mincho" w:hAnsi="Verdana"/>
          <w:i/>
          <w:iCs/>
          <w:sz w:val="20"/>
          <w:u w:color="0000FF"/>
          <w:lang w:val="en-US"/>
        </w:rPr>
        <w:t>Personality and Individual Differences</w:t>
      </w:r>
      <w:r w:rsidRPr="00FB0EAA">
        <w:rPr>
          <w:rFonts w:ascii="Verdana" w:eastAsia="MS-Mincho" w:hAnsi="Verdana"/>
          <w:sz w:val="20"/>
          <w:u w:color="0000FF"/>
          <w:lang w:val="en-US"/>
        </w:rPr>
        <w:t xml:space="preserve"> 50(7), p. 1006-1011.</w:t>
      </w:r>
    </w:p>
    <w:p w14:paraId="5D617147"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2011 - Lugtig, P.,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R. </w:t>
      </w:r>
      <w:proofErr w:type="spellStart"/>
      <w:r w:rsidRPr="00FB0EAA">
        <w:rPr>
          <w:rFonts w:ascii="Verdana" w:eastAsia="MS-Mincho" w:hAnsi="Verdana"/>
          <w:sz w:val="20"/>
          <w:u w:color="0000FF"/>
          <w:lang w:val="en-US"/>
        </w:rPr>
        <w:t>Frerichs</w:t>
      </w:r>
      <w:proofErr w:type="spellEnd"/>
      <w:r w:rsidRPr="00FB0EAA">
        <w:rPr>
          <w:rFonts w:ascii="Verdana" w:eastAsia="MS-Mincho" w:hAnsi="Verdana"/>
          <w:sz w:val="20"/>
          <w:u w:color="0000FF"/>
          <w:lang w:val="en-US"/>
        </w:rPr>
        <w:t xml:space="preserve"> and </w:t>
      </w:r>
      <w:proofErr w:type="spellStart"/>
      <w:r w:rsidRPr="00FB0EAA">
        <w:rPr>
          <w:rFonts w:ascii="Verdana" w:eastAsia="MS-Mincho" w:hAnsi="Verdana"/>
          <w:sz w:val="20"/>
          <w:u w:color="0000FF"/>
          <w:lang w:val="en-US"/>
        </w:rPr>
        <w:t>Greven</w:t>
      </w:r>
      <w:proofErr w:type="spellEnd"/>
      <w:r w:rsidRPr="00FB0EAA">
        <w:rPr>
          <w:rFonts w:ascii="Verdana" w:eastAsia="MS-Mincho" w:hAnsi="Verdana"/>
          <w:sz w:val="20"/>
          <w:u w:color="0000FF"/>
          <w:lang w:val="en-US"/>
        </w:rPr>
        <w:t xml:space="preserve">, A. (2011), Estimating nonresponse bias and mode effects in a mixed-mode survey, </w:t>
      </w:r>
      <w:r w:rsidRPr="00FB0EAA">
        <w:rPr>
          <w:rFonts w:ascii="Verdana" w:eastAsia="MS-Mincho" w:hAnsi="Verdana"/>
          <w:i/>
          <w:iCs/>
          <w:sz w:val="20"/>
          <w:u w:color="0000FF"/>
          <w:lang w:val="en-US"/>
        </w:rPr>
        <w:t>International Journal of Market Research</w:t>
      </w:r>
      <w:r w:rsidRPr="00FB0EAA">
        <w:rPr>
          <w:rFonts w:ascii="Verdana" w:eastAsia="MS-Mincho" w:hAnsi="Verdana"/>
          <w:sz w:val="20"/>
          <w:u w:color="0000FF"/>
          <w:lang w:val="en-US"/>
        </w:rPr>
        <w:t>, 53(5), p. 669-686</w:t>
      </w:r>
    </w:p>
    <w:p w14:paraId="04602A08" w14:textId="77117B8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2011 - Lugtig, P. and Jäckle, A (2011) In-Interview edit checks: effects on measurement error in non-</w:t>
      </w:r>
      <w:proofErr w:type="spellStart"/>
      <w:r w:rsidRPr="00FB0EAA">
        <w:rPr>
          <w:rFonts w:ascii="Verdana" w:eastAsia="MS-Mincho" w:hAnsi="Verdana"/>
          <w:sz w:val="20"/>
          <w:u w:color="0000FF"/>
          <w:lang w:val="en-US"/>
        </w:rPr>
        <w:t>labour</w:t>
      </w:r>
      <w:proofErr w:type="spellEnd"/>
      <w:r w:rsidRPr="00FB0EAA">
        <w:rPr>
          <w:rFonts w:ascii="Verdana" w:eastAsia="MS-Mincho" w:hAnsi="Verdana"/>
          <w:sz w:val="20"/>
          <w:u w:color="0000FF"/>
          <w:lang w:val="en-US"/>
        </w:rPr>
        <w:t xml:space="preserve"> income and estimates of household income and poverty</w:t>
      </w:r>
      <w:r w:rsidRPr="00FB0EAA">
        <w:rPr>
          <w:rFonts w:ascii="Verdana" w:eastAsia="MS-Mincho" w:hAnsi="Verdana"/>
          <w:i/>
          <w:iCs/>
          <w:sz w:val="20"/>
          <w:u w:color="0000FF"/>
          <w:lang w:val="en-US"/>
        </w:rPr>
        <w:t>, ISER working paper</w:t>
      </w:r>
      <w:r w:rsidRPr="00FB0EAA">
        <w:rPr>
          <w:rFonts w:ascii="Verdana" w:eastAsia="MS-Mincho" w:hAnsi="Verdana"/>
          <w:sz w:val="20"/>
          <w:u w:color="0000FF"/>
          <w:lang w:val="en-US"/>
        </w:rPr>
        <w:t xml:space="preserve"> 2011-23. Colchester: Institute for Social and Economic Research. </w:t>
      </w:r>
    </w:p>
    <w:p w14:paraId="421FDCAC" w14:textId="74BBF261" w:rsidR="00C37D87" w:rsidRPr="00FB0EAA" w:rsidRDefault="00C37D87" w:rsidP="009101EB">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2009 -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Lugtig, P. and </w:t>
      </w:r>
      <w:proofErr w:type="spellStart"/>
      <w:r w:rsidRPr="00FB0EAA">
        <w:rPr>
          <w:rFonts w:ascii="Verdana" w:eastAsia="MS-Mincho" w:hAnsi="Verdana"/>
          <w:sz w:val="20"/>
          <w:u w:color="0000FF"/>
          <w:lang w:val="en-US"/>
        </w:rPr>
        <w:t>Hubregtse</w:t>
      </w:r>
      <w:proofErr w:type="spellEnd"/>
      <w:r w:rsidRPr="00FB0EAA">
        <w:rPr>
          <w:rFonts w:ascii="Verdana" w:eastAsia="MS-Mincho" w:hAnsi="Verdana"/>
          <w:sz w:val="20"/>
          <w:u w:color="0000FF"/>
          <w:lang w:val="en-US"/>
        </w:rPr>
        <w:t xml:space="preserve">, M. (2009) Separating Selection bias and Non-coverage in Internet Panels using Propensity Matching, </w:t>
      </w:r>
      <w:hyperlink r:id="rId89" w:history="1">
        <w:r w:rsidRPr="00FB0EAA">
          <w:rPr>
            <w:rFonts w:ascii="Verdana" w:eastAsia="MS-Mincho" w:hAnsi="Verdana"/>
            <w:i/>
            <w:iCs/>
            <w:color w:val="0000FF"/>
            <w:sz w:val="20"/>
            <w:u w:val="single" w:color="0000FF"/>
            <w:lang w:val="en-US"/>
          </w:rPr>
          <w:t>www.surveypractice.org</w:t>
        </w:r>
      </w:hyperlink>
    </w:p>
    <w:p w14:paraId="5B619038"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2008 - </w:t>
      </w:r>
      <w:proofErr w:type="spellStart"/>
      <w:r w:rsidRPr="00FB0EAA">
        <w:rPr>
          <w:rFonts w:ascii="Verdana" w:eastAsia="MS-Mincho" w:hAnsi="Verdana"/>
          <w:sz w:val="20"/>
          <w:u w:color="0000FF"/>
          <w:lang w:val="en-US"/>
        </w:rPr>
        <w:t>Lensvelt</w:t>
      </w:r>
      <w:proofErr w:type="spellEnd"/>
      <w:r w:rsidRPr="00FB0EAA">
        <w:rPr>
          <w:rFonts w:ascii="Verdana" w:eastAsia="MS-Mincho" w:hAnsi="Verdana"/>
          <w:sz w:val="20"/>
          <w:u w:color="0000FF"/>
          <w:lang w:val="en-US"/>
        </w:rPr>
        <w:t xml:space="preserve">-Mulders, G.J.L.M., Hox, J.J. and Lugtig, P. Assembling an access panel: a study </w:t>
      </w:r>
      <w:r w:rsidRPr="00FB0EAA">
        <w:rPr>
          <w:rFonts w:ascii="Verdana" w:eastAsia="MS-Mincho" w:hAnsi="Verdana"/>
          <w:sz w:val="20"/>
          <w:u w:color="0000FF"/>
          <w:lang w:val="en-US"/>
        </w:rPr>
        <w:lastRenderedPageBreak/>
        <w:t xml:space="preserve">of initial nonresponse and self-selection bias, in Stoop, I. and Wittenberg, M. (eds.) </w:t>
      </w:r>
      <w:r w:rsidRPr="00FB0EAA">
        <w:rPr>
          <w:rFonts w:ascii="Verdana" w:eastAsia="MS-Mincho" w:hAnsi="Verdana"/>
          <w:i/>
          <w:iCs/>
          <w:sz w:val="20"/>
          <w:u w:color="0000FF"/>
          <w:lang w:val="en-US"/>
        </w:rPr>
        <w:t>Access panels and online research, panacea or pitfall?</w:t>
      </w:r>
      <w:r w:rsidRPr="00FB0EAA">
        <w:rPr>
          <w:rFonts w:ascii="Verdana" w:eastAsia="MS-Mincho" w:hAnsi="Verdana"/>
          <w:sz w:val="20"/>
          <w:u w:color="0000FF"/>
          <w:lang w:val="en-US"/>
        </w:rPr>
        <w:t xml:space="preserve"> Amsterdam, </w:t>
      </w:r>
      <w:proofErr w:type="spellStart"/>
      <w:r w:rsidRPr="00FB0EAA">
        <w:rPr>
          <w:rFonts w:ascii="Verdana" w:eastAsia="MS-Mincho" w:hAnsi="Verdana"/>
          <w:sz w:val="20"/>
          <w:u w:color="0000FF"/>
          <w:lang w:val="en-US"/>
        </w:rPr>
        <w:t>Aksant</w:t>
      </w:r>
      <w:proofErr w:type="spellEnd"/>
      <w:r w:rsidRPr="00FB0EAA">
        <w:rPr>
          <w:rFonts w:ascii="Verdana" w:eastAsia="MS-Mincho" w:hAnsi="Verdana"/>
          <w:sz w:val="20"/>
          <w:u w:color="0000FF"/>
          <w:lang w:val="en-US"/>
        </w:rPr>
        <w:t xml:space="preserve"> Publishers.</w:t>
      </w:r>
    </w:p>
    <w:p w14:paraId="48E69719"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513F835B" w14:textId="7E46019A"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Articles</w:t>
      </w:r>
      <w:r w:rsidR="006D5ADD" w:rsidRPr="00FB0EAA">
        <w:rPr>
          <w:rFonts w:ascii="Verdana" w:eastAsia="MS-Mincho" w:hAnsi="Verdana"/>
          <w:b/>
          <w:bCs/>
          <w:sz w:val="20"/>
          <w:u w:color="0000FF"/>
          <w:lang w:val="en-US"/>
        </w:rPr>
        <w:t xml:space="preserve"> and book</w:t>
      </w:r>
      <w:r w:rsidR="00C7560D" w:rsidRPr="00FB0EAA">
        <w:rPr>
          <w:rFonts w:ascii="Verdana" w:eastAsia="MS-Mincho" w:hAnsi="Verdana"/>
          <w:b/>
          <w:bCs/>
          <w:sz w:val="20"/>
          <w:u w:color="0000FF"/>
          <w:lang w:val="en-US"/>
        </w:rPr>
        <w:t xml:space="preserve"> </w:t>
      </w:r>
      <w:r w:rsidR="006D5ADD" w:rsidRPr="00FB0EAA">
        <w:rPr>
          <w:rFonts w:ascii="Verdana" w:eastAsia="MS-Mincho" w:hAnsi="Verdana"/>
          <w:b/>
          <w:bCs/>
          <w:sz w:val="20"/>
          <w:u w:color="0000FF"/>
          <w:lang w:val="en-US"/>
        </w:rPr>
        <w:t>chapters</w:t>
      </w:r>
      <w:r w:rsidR="00DD35D3" w:rsidRPr="00FB0EAA">
        <w:rPr>
          <w:rFonts w:ascii="Verdana" w:eastAsia="MS-Mincho" w:hAnsi="Verdana"/>
          <w:b/>
          <w:bCs/>
          <w:sz w:val="20"/>
          <w:u w:color="0000FF"/>
          <w:lang w:val="en-US"/>
        </w:rPr>
        <w:t xml:space="preserve"> in Dutch:</w:t>
      </w:r>
    </w:p>
    <w:p w14:paraId="311F4E47" w14:textId="5D60A063" w:rsidR="00DD35D3" w:rsidRPr="00FB0EAA" w:rsidRDefault="00DD35D3" w:rsidP="00DD35D3">
      <w:pPr>
        <w:widowControl w:val="0"/>
        <w:autoSpaceDE w:val="0"/>
        <w:autoSpaceDN w:val="0"/>
        <w:adjustRightInd w:val="0"/>
        <w:ind w:hanging="284"/>
        <w:rPr>
          <w:rFonts w:ascii="Verdana" w:eastAsia="MS-Mincho" w:hAnsi="Verdana"/>
          <w:bCs/>
          <w:sz w:val="20"/>
          <w:u w:color="0000FF"/>
        </w:rPr>
      </w:pPr>
      <w:r w:rsidRPr="00420EB4">
        <w:rPr>
          <w:rFonts w:ascii="Verdana" w:eastAsia="MS-Mincho" w:hAnsi="Verdana"/>
          <w:bCs/>
          <w:sz w:val="20"/>
          <w:u w:color="0000FF"/>
        </w:rPr>
        <w:t xml:space="preserve">2017 - Lugtig, P., Toepoel, V., Haan, M., </w:t>
      </w:r>
      <w:r w:rsidR="00426610" w:rsidRPr="00420EB4">
        <w:rPr>
          <w:rFonts w:ascii="Verdana" w:eastAsia="MS-Mincho" w:hAnsi="Verdana"/>
          <w:bCs/>
          <w:sz w:val="20"/>
          <w:u w:color="0000FF"/>
        </w:rPr>
        <w:t>and</w:t>
      </w:r>
      <w:r w:rsidRPr="00420EB4">
        <w:rPr>
          <w:rFonts w:ascii="Verdana" w:eastAsia="MS-Mincho" w:hAnsi="Verdana"/>
          <w:bCs/>
          <w:sz w:val="20"/>
          <w:u w:color="0000FF"/>
        </w:rPr>
        <w:t xml:space="preserve"> Schouten, B. (2017). </w:t>
      </w:r>
      <w:r w:rsidRPr="00FB0EAA">
        <w:rPr>
          <w:rFonts w:ascii="Verdana" w:eastAsia="MS-Mincho" w:hAnsi="Verdana"/>
          <w:bCs/>
          <w:sz w:val="20"/>
          <w:u w:color="0000FF"/>
        </w:rPr>
        <w:t xml:space="preserve">Het Waarneem Innovatie Netwerk. </w:t>
      </w:r>
      <w:r w:rsidRPr="00FB0EAA">
        <w:rPr>
          <w:rFonts w:ascii="Verdana" w:eastAsia="MS-Mincho" w:hAnsi="Verdana"/>
          <w:bCs/>
          <w:i/>
          <w:sz w:val="20"/>
          <w:u w:color="0000FF"/>
        </w:rPr>
        <w:t>Stator</w:t>
      </w:r>
      <w:r w:rsidRPr="00FB0EAA">
        <w:rPr>
          <w:rFonts w:ascii="Verdana" w:eastAsia="MS-Mincho" w:hAnsi="Verdana"/>
          <w:bCs/>
          <w:sz w:val="20"/>
          <w:u w:color="0000FF"/>
        </w:rPr>
        <w:t>, 3, 16-19.</w:t>
      </w:r>
    </w:p>
    <w:p w14:paraId="0C9F1BC5" w14:textId="3161CB28"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rPr>
        <w:t>2012 - Doornwaard, S. M., van den Eijnden, R.J.J.M., Lugtig, P., ter Bogt, T.F.M and Overbeek, G. </w:t>
      </w:r>
      <w:r w:rsidR="00C638DE" w:rsidRPr="00FB0EAA">
        <w:rPr>
          <w:rFonts w:ascii="Verdana" w:eastAsia="MS-Mincho" w:hAnsi="Verdana"/>
          <w:sz w:val="20"/>
          <w:u w:color="0000FF"/>
        </w:rPr>
        <w:t xml:space="preserve"> (2012) </w:t>
      </w:r>
      <w:r w:rsidRPr="00FB0EAA">
        <w:rPr>
          <w:rFonts w:ascii="Verdana" w:eastAsia="MS-Mincho" w:hAnsi="Verdana"/>
          <w:sz w:val="20"/>
          <w:u w:color="0000FF"/>
        </w:rPr>
        <w:t xml:space="preserve">Ontwikkelingstrajecten in en voorspellers voor het gebruik van seksueel expliciet internetmateriaal, </w:t>
      </w:r>
      <w:r w:rsidRPr="00FB0EAA">
        <w:rPr>
          <w:rFonts w:ascii="Verdana" w:eastAsia="MS-Mincho" w:hAnsi="Verdana"/>
          <w:i/>
          <w:sz w:val="20"/>
          <w:u w:color="0000FF"/>
        </w:rPr>
        <w:t>Kind &amp; Adolescent</w:t>
      </w:r>
      <w:r w:rsidRPr="00FB0EAA">
        <w:rPr>
          <w:rFonts w:ascii="Verdana" w:eastAsia="MS-Mincho" w:hAnsi="Verdana"/>
          <w:sz w:val="20"/>
          <w:u w:color="0000FF"/>
        </w:rPr>
        <w:t xml:space="preserve"> 2012(4). </w:t>
      </w:r>
      <w:r w:rsidRPr="00FB0EAA">
        <w:rPr>
          <w:rFonts w:ascii="Verdana" w:eastAsia="MS-Mincho" w:hAnsi="Verdana"/>
          <w:sz w:val="20"/>
          <w:u w:color="0000FF"/>
          <w:lang w:val="en-US"/>
        </w:rPr>
        <w:t>NOTE: There is an erratum to this article posted here doi:10.1007/s12453-012-0029-x</w:t>
      </w:r>
      <w:r w:rsidR="00CD0934">
        <w:rPr>
          <w:rFonts w:ascii="Verdana" w:eastAsia="MS-Mincho" w:hAnsi="Verdana"/>
          <w:sz w:val="20"/>
          <w:u w:color="0000FF"/>
          <w:lang w:val="en-US"/>
        </w:rPr>
        <w:t xml:space="preserve"> </w:t>
      </w:r>
      <w:r w:rsidRPr="00FB0EAA">
        <w:rPr>
          <w:rFonts w:ascii="Verdana" w:eastAsia="MS-Mincho" w:hAnsi="Verdana"/>
          <w:sz w:val="20"/>
          <w:u w:color="0000FF"/>
          <w:lang w:val="en-US"/>
        </w:rPr>
        <w:t>.</w:t>
      </w:r>
    </w:p>
    <w:p w14:paraId="4EF902A6" w14:textId="0A72E0ED"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2012 - Lugtig, P. </w:t>
      </w:r>
      <w:r w:rsidR="00C638DE" w:rsidRPr="00FB0EAA">
        <w:rPr>
          <w:rFonts w:ascii="Verdana" w:eastAsia="MS-Mincho" w:hAnsi="Verdana"/>
          <w:sz w:val="20"/>
          <w:u w:color="0000FF"/>
        </w:rPr>
        <w:t xml:space="preserve">(2012) </w:t>
      </w:r>
      <w:r w:rsidRPr="00FB0EAA">
        <w:rPr>
          <w:rFonts w:ascii="Verdana" w:eastAsia="MS-Mincho" w:hAnsi="Verdana"/>
          <w:sz w:val="20"/>
          <w:u w:color="0000FF"/>
        </w:rPr>
        <w:t xml:space="preserve">Luiaards en trouwe deelnemers. Classificatie van respondenten in een panelstudie, in Bronner, F. et al (red.) </w:t>
      </w:r>
      <w:r w:rsidRPr="00FB0EAA">
        <w:rPr>
          <w:rFonts w:ascii="Verdana" w:eastAsia="MS-Mincho" w:hAnsi="Verdana"/>
          <w:i/>
          <w:iCs/>
          <w:sz w:val="20"/>
          <w:u w:color="0000FF"/>
        </w:rPr>
        <w:t xml:space="preserve">Ontwikkelingen in het Jaarboek van de Markt </w:t>
      </w:r>
      <w:proofErr w:type="spellStart"/>
      <w:r w:rsidRPr="00FB0EAA">
        <w:rPr>
          <w:rFonts w:ascii="Verdana" w:eastAsia="MS-Mincho" w:hAnsi="Verdana"/>
          <w:i/>
          <w:iCs/>
          <w:sz w:val="20"/>
          <w:u w:color="0000FF"/>
        </w:rPr>
        <w:t>Onderzoeks</w:t>
      </w:r>
      <w:proofErr w:type="spellEnd"/>
      <w:r w:rsidRPr="00FB0EAA">
        <w:rPr>
          <w:rFonts w:ascii="Verdana" w:eastAsia="MS-Mincho" w:hAnsi="Verdana"/>
          <w:i/>
          <w:iCs/>
          <w:sz w:val="20"/>
          <w:u w:color="0000FF"/>
        </w:rPr>
        <w:t xml:space="preserve"> Associatie</w:t>
      </w:r>
      <w:r w:rsidR="006E4B1E" w:rsidRPr="00FB0EAA">
        <w:rPr>
          <w:rFonts w:ascii="Verdana" w:eastAsia="MS-Mincho" w:hAnsi="Verdana"/>
          <w:i/>
          <w:iCs/>
          <w:sz w:val="20"/>
          <w:u w:color="0000FF"/>
        </w:rPr>
        <w:t xml:space="preserve"> </w:t>
      </w:r>
      <w:r w:rsidR="00ED28D9" w:rsidRPr="00FB0EAA">
        <w:rPr>
          <w:rFonts w:ascii="Verdana" w:eastAsia="MS-Mincho" w:hAnsi="Verdana"/>
          <w:i/>
          <w:iCs/>
          <w:sz w:val="20"/>
          <w:u w:color="0000FF"/>
        </w:rPr>
        <w:t>(MOA)</w:t>
      </w:r>
      <w:r w:rsidRPr="00FB0EAA">
        <w:rPr>
          <w:rFonts w:ascii="Verdana" w:eastAsia="MS-Mincho" w:hAnsi="Verdana"/>
          <w:sz w:val="20"/>
          <w:u w:color="0000FF"/>
        </w:rPr>
        <w:t>, Haarlem: Spaar en Hout.</w:t>
      </w:r>
    </w:p>
    <w:p w14:paraId="41E768FB" w14:textId="77777777" w:rsidR="00C37D87" w:rsidRPr="00FB0EAA" w:rsidRDefault="00C37D87" w:rsidP="00C37D87">
      <w:pPr>
        <w:widowControl w:val="0"/>
        <w:tabs>
          <w:tab w:val="left" w:pos="1480"/>
        </w:tabs>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ab/>
      </w:r>
      <w:r w:rsidRPr="00FB0EAA">
        <w:rPr>
          <w:rFonts w:ascii="Verdana" w:eastAsia="MS-Mincho" w:hAnsi="Verdana"/>
          <w:sz w:val="20"/>
          <w:u w:color="0000FF"/>
        </w:rPr>
        <w:tab/>
      </w:r>
    </w:p>
    <w:p w14:paraId="65B33461" w14:textId="3E0653C4" w:rsidR="00C37D87" w:rsidRPr="00822554" w:rsidRDefault="00C37D87" w:rsidP="00C37D87">
      <w:pPr>
        <w:widowControl w:val="0"/>
        <w:autoSpaceDE w:val="0"/>
        <w:autoSpaceDN w:val="0"/>
        <w:adjustRightInd w:val="0"/>
        <w:ind w:hanging="284"/>
        <w:rPr>
          <w:rFonts w:ascii="Verdana" w:eastAsia="MS-Mincho" w:hAnsi="Verdana"/>
          <w:b/>
          <w:bCs/>
          <w:sz w:val="20"/>
          <w:u w:color="0000FF"/>
          <w:lang w:val="de-DE"/>
        </w:rPr>
      </w:pPr>
      <w:r w:rsidRPr="00822554">
        <w:rPr>
          <w:rFonts w:ascii="Verdana" w:eastAsia="MS-Mincho" w:hAnsi="Verdana"/>
          <w:b/>
          <w:bCs/>
          <w:sz w:val="20"/>
          <w:u w:color="0000FF"/>
          <w:lang w:val="de-DE"/>
        </w:rPr>
        <w:t xml:space="preserve">Policy </w:t>
      </w:r>
      <w:proofErr w:type="spellStart"/>
      <w:r w:rsidRPr="00822554">
        <w:rPr>
          <w:rFonts w:ascii="Verdana" w:eastAsia="MS-Mincho" w:hAnsi="Verdana"/>
          <w:b/>
          <w:bCs/>
          <w:sz w:val="20"/>
          <w:u w:color="0000FF"/>
          <w:lang w:val="de-DE"/>
        </w:rPr>
        <w:t>report</w:t>
      </w:r>
      <w:r w:rsidR="006D5ADD" w:rsidRPr="00822554">
        <w:rPr>
          <w:rFonts w:ascii="Verdana" w:eastAsia="MS-Mincho" w:hAnsi="Verdana"/>
          <w:b/>
          <w:bCs/>
          <w:sz w:val="20"/>
          <w:u w:color="0000FF"/>
          <w:lang w:val="de-DE"/>
        </w:rPr>
        <w:t>s</w:t>
      </w:r>
      <w:proofErr w:type="spellEnd"/>
    </w:p>
    <w:p w14:paraId="0897256A" w14:textId="178808C3" w:rsidR="00FC1E3F" w:rsidRPr="00822554" w:rsidRDefault="00FC1E3F" w:rsidP="000E6B67">
      <w:pPr>
        <w:widowControl w:val="0"/>
        <w:autoSpaceDE w:val="0"/>
        <w:autoSpaceDN w:val="0"/>
        <w:adjustRightInd w:val="0"/>
        <w:ind w:hanging="284"/>
        <w:rPr>
          <w:rFonts w:ascii="Verdana" w:eastAsia="MS-Mincho" w:hAnsi="Verdana"/>
          <w:sz w:val="20"/>
          <w:u w:color="0000FF"/>
          <w:lang w:val="de-DE"/>
        </w:rPr>
      </w:pPr>
      <w:bookmarkStart w:id="15" w:name="_Hlk22547705"/>
    </w:p>
    <w:p w14:paraId="2179424D" w14:textId="6E5AE456" w:rsidR="00380D2C" w:rsidRPr="00822554" w:rsidRDefault="00380D2C" w:rsidP="00E63161">
      <w:pPr>
        <w:widowControl w:val="0"/>
        <w:autoSpaceDE w:val="0"/>
        <w:autoSpaceDN w:val="0"/>
        <w:adjustRightInd w:val="0"/>
        <w:ind w:hanging="284"/>
        <w:rPr>
          <w:rFonts w:ascii="Verdana" w:eastAsia="MS-Mincho" w:hAnsi="Verdana"/>
          <w:sz w:val="20"/>
          <w:u w:color="0000FF"/>
          <w:lang w:val="en-US"/>
        </w:rPr>
      </w:pPr>
      <w:r w:rsidRPr="00380D2C">
        <w:rPr>
          <w:rFonts w:ascii="Verdana" w:eastAsia="MS-Mincho" w:hAnsi="Verdana"/>
          <w:sz w:val="20"/>
          <w:u w:color="0000FF"/>
          <w:lang w:val="de-DE"/>
        </w:rPr>
        <w:t xml:space="preserve">2023 - Bucher, H., Keusch, F., de </w:t>
      </w:r>
      <w:proofErr w:type="spellStart"/>
      <w:r w:rsidRPr="00380D2C">
        <w:rPr>
          <w:rFonts w:ascii="Verdana" w:eastAsia="MS-Mincho" w:hAnsi="Verdana"/>
          <w:sz w:val="20"/>
          <w:u w:color="0000FF"/>
          <w:lang w:val="de-DE"/>
        </w:rPr>
        <w:t>Viitis</w:t>
      </w:r>
      <w:proofErr w:type="spellEnd"/>
      <w:r w:rsidRPr="00380D2C">
        <w:rPr>
          <w:rFonts w:ascii="Verdana" w:eastAsia="MS-Mincho" w:hAnsi="Verdana"/>
          <w:sz w:val="20"/>
          <w:u w:color="0000FF"/>
          <w:lang w:val="de-DE"/>
        </w:rPr>
        <w:t xml:space="preserve">, C., Fausti, F.. </w:t>
      </w:r>
      <w:r w:rsidRPr="00380D2C">
        <w:rPr>
          <w:rFonts w:ascii="Verdana" w:eastAsia="MS-Mincho" w:hAnsi="Verdana"/>
          <w:sz w:val="20"/>
          <w:u w:color="0000FF"/>
          <w:lang w:val="en-US"/>
        </w:rPr>
        <w:t xml:space="preserve">Inglese, F., van Tienoven, T.P., McCool, D., Struminskaya, B. &amp; Lugtig, P. (2023) Smart Survey Implementation WP2 deliverable M6: review stage. </w:t>
      </w:r>
      <w:r w:rsidRPr="00822554">
        <w:rPr>
          <w:rFonts w:ascii="Verdana" w:eastAsia="MS-Mincho" w:hAnsi="Verdana"/>
          <w:sz w:val="20"/>
          <w:u w:color="0000FF"/>
          <w:lang w:val="en-US"/>
        </w:rPr>
        <w:t xml:space="preserve">Eurostat. </w:t>
      </w:r>
      <w:hyperlink r:id="rId90" w:history="1">
        <w:r w:rsidRPr="00822554">
          <w:rPr>
            <w:rStyle w:val="Hyperlink"/>
            <w:rFonts w:ascii="Verdana" w:eastAsia="MS-Mincho" w:hAnsi="Verdana"/>
            <w:sz w:val="20"/>
            <w:lang w:val="en-US"/>
          </w:rPr>
          <w:t>https://www.dropbox.com/scl/fi/ys4kpczsielmwv19bc48d/SSI-WP2-M6-final-version.pdf?rlkey=cc3alrh816o5aarn3qhqly10r&amp;dl=0</w:t>
        </w:r>
      </w:hyperlink>
      <w:r w:rsidRPr="00822554">
        <w:rPr>
          <w:rFonts w:ascii="Verdana" w:eastAsia="MS-Mincho" w:hAnsi="Verdana"/>
          <w:sz w:val="20"/>
          <w:u w:color="0000FF"/>
          <w:lang w:val="en-US"/>
        </w:rPr>
        <w:t xml:space="preserve"> </w:t>
      </w:r>
    </w:p>
    <w:p w14:paraId="48FA6445" w14:textId="62E25F92" w:rsidR="00E63161" w:rsidRPr="00E63161"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(2023b) </w:t>
      </w:r>
      <w:r w:rsidRPr="00E63161">
        <w:rPr>
          <w:rFonts w:ascii="Verdana" w:eastAsia="MS-Mincho" w:hAnsi="Verdana"/>
          <w:sz w:val="20"/>
          <w:u w:color="0000FF"/>
          <w:lang w:val="en-US"/>
        </w:rPr>
        <w:t>ESS round 10 mode experiments in the United Kingdom and</w:t>
      </w:r>
    </w:p>
    <w:p w14:paraId="58C4D66A" w14:textId="17461EC9" w:rsidR="00E63161" w:rsidRDefault="00E63161" w:rsidP="00E63161">
      <w:pPr>
        <w:widowControl w:val="0"/>
        <w:autoSpaceDE w:val="0"/>
        <w:autoSpaceDN w:val="0"/>
        <w:adjustRightInd w:val="0"/>
        <w:rPr>
          <w:rFonts w:ascii="Verdana" w:eastAsia="MS-Mincho" w:hAnsi="Verdana"/>
          <w:sz w:val="20"/>
          <w:u w:color="0000FF"/>
          <w:lang w:val="en-US"/>
        </w:rPr>
      </w:pPr>
      <w:r w:rsidRPr="00E63161">
        <w:rPr>
          <w:rFonts w:ascii="Verdana" w:eastAsia="MS-Mincho" w:hAnsi="Verdana"/>
          <w:sz w:val="20"/>
          <w:u w:color="0000FF"/>
          <w:lang w:val="en-US"/>
        </w:rPr>
        <w:t xml:space="preserve">Finland. Findings on mode effects. </w:t>
      </w:r>
      <w:r>
        <w:rPr>
          <w:rFonts w:ascii="Verdana" w:eastAsia="MS-Mincho" w:hAnsi="Verdana"/>
          <w:sz w:val="20"/>
          <w:u w:color="0000FF"/>
          <w:lang w:val="en-US"/>
        </w:rPr>
        <w:t>Report for the European Social Survey Eric. 30 November 2023.</w:t>
      </w:r>
    </w:p>
    <w:p w14:paraId="7817C7DA" w14:textId="29FE75CC" w:rsidR="00E63161" w:rsidRPr="005B50D9" w:rsidRDefault="00E63161" w:rsidP="00E63161">
      <w:pPr>
        <w:widowControl w:val="0"/>
        <w:autoSpaceDE w:val="0"/>
        <w:autoSpaceDN w:val="0"/>
        <w:adjustRightInd w:val="0"/>
        <w:ind w:hanging="284"/>
        <w:rPr>
          <w:rFonts w:ascii="Verdana" w:eastAsia="MS-Mincho" w:hAnsi="Verdana"/>
          <w:sz w:val="20"/>
          <w:u w:color="0000FF"/>
          <w:lang w:val="en-US"/>
        </w:rPr>
      </w:pPr>
      <w:r>
        <w:rPr>
          <w:rFonts w:ascii="Verdana" w:eastAsia="MS-Mincho" w:hAnsi="Verdana"/>
          <w:sz w:val="20"/>
          <w:u w:color="0000FF"/>
          <w:lang w:val="en-US"/>
        </w:rPr>
        <w:t xml:space="preserve">2023 – Lugtig, P. (2023a) </w:t>
      </w:r>
      <w:r w:rsidRPr="00E63161">
        <w:rPr>
          <w:rFonts w:ascii="Verdana" w:eastAsia="MS-Mincho" w:hAnsi="Verdana"/>
          <w:sz w:val="20"/>
          <w:u w:color="0000FF"/>
          <w:lang w:val="en-US"/>
        </w:rPr>
        <w:t xml:space="preserve">Comparison of ESS rounds 9 and 10: mode differences. </w:t>
      </w:r>
      <w:r w:rsidRPr="005B50D9">
        <w:rPr>
          <w:rFonts w:ascii="Verdana" w:eastAsia="MS-Mincho" w:hAnsi="Verdana"/>
          <w:sz w:val="20"/>
          <w:u w:color="0000FF"/>
          <w:lang w:val="en-US"/>
        </w:rPr>
        <w:t>Report for the European Social Survey Eric. 30 November 2023.</w:t>
      </w:r>
    </w:p>
    <w:p w14:paraId="2B225C4F" w14:textId="77777777" w:rsidR="00B8586E" w:rsidRPr="005B50D9" w:rsidRDefault="00B8586E" w:rsidP="00B8586E">
      <w:pPr>
        <w:widowControl w:val="0"/>
        <w:autoSpaceDE w:val="0"/>
        <w:autoSpaceDN w:val="0"/>
        <w:adjustRightInd w:val="0"/>
        <w:ind w:hanging="284"/>
        <w:rPr>
          <w:rFonts w:ascii="Verdana" w:eastAsia="MS-Mincho" w:hAnsi="Verdana"/>
          <w:sz w:val="20"/>
          <w:u w:color="0000FF"/>
          <w:lang w:val="en-US"/>
        </w:rPr>
      </w:pPr>
      <w:r w:rsidRPr="005B50D9">
        <w:rPr>
          <w:rFonts w:ascii="Verdana" w:eastAsia="MS-Mincho" w:hAnsi="Verdana"/>
          <w:sz w:val="20"/>
          <w:u w:color="0000FF"/>
          <w:lang w:val="en-US"/>
        </w:rPr>
        <w:t xml:space="preserve">2023 – Lugtig, P., Geurts, I., </w:t>
      </w:r>
      <w:proofErr w:type="spellStart"/>
      <w:r w:rsidRPr="005B50D9">
        <w:rPr>
          <w:rFonts w:ascii="Verdana" w:eastAsia="MS-Mincho" w:hAnsi="Verdana"/>
          <w:sz w:val="20"/>
          <w:u w:color="0000FF"/>
          <w:lang w:val="en-US"/>
        </w:rPr>
        <w:t>Wolfertz</w:t>
      </w:r>
      <w:proofErr w:type="spellEnd"/>
      <w:r w:rsidRPr="005B50D9">
        <w:rPr>
          <w:rFonts w:ascii="Verdana" w:eastAsia="MS-Mincho" w:hAnsi="Verdana"/>
          <w:sz w:val="20"/>
          <w:u w:color="0000FF"/>
          <w:lang w:val="en-US"/>
        </w:rPr>
        <w:t xml:space="preserve">, S., Dieleman, J., Caussin, J., van Wijhe-Faase, L., van den Hoorn, P &amp; Schippers, A. </w:t>
      </w:r>
      <w:proofErr w:type="spellStart"/>
      <w:r w:rsidRPr="005B50D9">
        <w:rPr>
          <w:rFonts w:ascii="Verdana" w:eastAsia="MS-Mincho" w:hAnsi="Verdana"/>
          <w:bCs/>
          <w:i/>
          <w:iCs/>
          <w:sz w:val="20"/>
          <w:u w:color="0000FF"/>
          <w:lang w:val="en-US"/>
        </w:rPr>
        <w:t>Beleidsnotitie</w:t>
      </w:r>
      <w:proofErr w:type="spellEnd"/>
      <w:r w:rsidRPr="005B50D9">
        <w:rPr>
          <w:rFonts w:ascii="Verdana" w:eastAsia="MS-Mincho" w:hAnsi="Verdana"/>
          <w:bCs/>
          <w:i/>
          <w:iCs/>
          <w:sz w:val="20"/>
          <w:u w:color="0000FF"/>
          <w:lang w:val="en-US"/>
        </w:rPr>
        <w:t xml:space="preserve"> </w:t>
      </w:r>
      <w:proofErr w:type="spellStart"/>
      <w:r w:rsidRPr="005B50D9">
        <w:rPr>
          <w:rFonts w:ascii="Verdana" w:eastAsia="MS-Mincho" w:hAnsi="Verdana"/>
          <w:bCs/>
          <w:i/>
          <w:iCs/>
          <w:sz w:val="20"/>
          <w:u w:color="0000FF"/>
          <w:lang w:val="en-US"/>
        </w:rPr>
        <w:t>onderwijsevaluaties</w:t>
      </w:r>
      <w:proofErr w:type="spellEnd"/>
    </w:p>
    <w:p w14:paraId="21F9DE7D" w14:textId="1D0F3FB6" w:rsidR="00B8586E" w:rsidRPr="00B8586E" w:rsidRDefault="00B8586E" w:rsidP="00B8586E">
      <w:pPr>
        <w:widowControl w:val="0"/>
        <w:autoSpaceDE w:val="0"/>
        <w:autoSpaceDN w:val="0"/>
        <w:adjustRightInd w:val="0"/>
        <w:rPr>
          <w:rFonts w:ascii="Verdana" w:eastAsia="MS-Mincho" w:hAnsi="Verdana"/>
          <w:i/>
          <w:iCs/>
          <w:sz w:val="20"/>
          <w:u w:color="0000FF"/>
          <w:lang w:val="en-US"/>
        </w:rPr>
      </w:pPr>
      <w:r w:rsidRPr="00B8586E">
        <w:rPr>
          <w:rFonts w:ascii="Verdana" w:eastAsia="MS-Mincho" w:hAnsi="Verdana"/>
          <w:i/>
          <w:iCs/>
          <w:sz w:val="20"/>
          <w:u w:color="0000FF"/>
        </w:rPr>
        <w:t xml:space="preserve">Beleidskeuzes ten bate van de doorontwikkeling van het digitale evaluatiesysteem </w:t>
      </w:r>
      <w:proofErr w:type="spellStart"/>
      <w:r w:rsidRPr="00B8586E">
        <w:rPr>
          <w:rFonts w:ascii="Verdana" w:eastAsia="MS-Mincho" w:hAnsi="Verdana"/>
          <w:i/>
          <w:iCs/>
          <w:sz w:val="20"/>
          <w:u w:color="0000FF"/>
        </w:rPr>
        <w:t>Caracal</w:t>
      </w:r>
      <w:proofErr w:type="spellEnd"/>
      <w:r>
        <w:rPr>
          <w:rFonts w:ascii="Verdana" w:eastAsia="MS-Mincho" w:hAnsi="Verdana"/>
          <w:i/>
          <w:iCs/>
          <w:sz w:val="20"/>
          <w:u w:color="0000FF"/>
        </w:rPr>
        <w:t xml:space="preserve">. </w:t>
      </w:r>
      <w:r w:rsidRPr="00B8586E">
        <w:rPr>
          <w:rFonts w:ascii="Verdana" w:eastAsia="MS-Mincho" w:hAnsi="Verdana"/>
          <w:sz w:val="20"/>
          <w:u w:color="0000FF"/>
          <w:lang w:val="en-US"/>
        </w:rPr>
        <w:t xml:space="preserve">Universiteit Utrecht. 26 </w:t>
      </w:r>
      <w:proofErr w:type="spellStart"/>
      <w:r w:rsidRPr="00B8586E">
        <w:rPr>
          <w:rFonts w:ascii="Verdana" w:eastAsia="MS-Mincho" w:hAnsi="Verdana"/>
          <w:sz w:val="20"/>
          <w:u w:color="0000FF"/>
          <w:lang w:val="en-US"/>
        </w:rPr>
        <w:t>april</w:t>
      </w:r>
      <w:proofErr w:type="spellEnd"/>
      <w:r w:rsidRPr="00B8586E">
        <w:rPr>
          <w:rFonts w:ascii="Verdana" w:eastAsia="MS-Mincho" w:hAnsi="Verdana"/>
          <w:sz w:val="20"/>
          <w:u w:color="0000FF"/>
          <w:lang w:val="en-US"/>
        </w:rPr>
        <w:t xml:space="preserve"> 2023</w:t>
      </w:r>
    </w:p>
    <w:p w14:paraId="42FEDAA7" w14:textId="10D1A61C" w:rsidR="00FC1E3F" w:rsidRPr="00FB0EAA" w:rsidRDefault="00FC1E3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2020 – Lugtig, P., Schanze, J.L., Harrison, E., Stoop, I. &amp; Zins, S. (2020) Study to examine the feasibility of combining elements of the EWCS and EQLS into a single survey instrument, Publications Office of the European Union, Luxembourg.</w:t>
      </w:r>
    </w:p>
    <w:p w14:paraId="1559EC9F" w14:textId="31269437" w:rsidR="002370FF" w:rsidRPr="00FB0EAA" w:rsidRDefault="002370FF" w:rsidP="00FC1E3F">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2019 – Emer</w:t>
      </w:r>
      <w:r w:rsidR="000527EE" w:rsidRPr="00FB0EAA">
        <w:rPr>
          <w:rFonts w:ascii="Verdana" w:eastAsia="MS-Mincho" w:hAnsi="Verdana"/>
          <w:sz w:val="20"/>
          <w:u w:color="0000FF"/>
          <w:lang w:val="en-US"/>
        </w:rPr>
        <w:t>y</w:t>
      </w:r>
      <w:r w:rsidRPr="00FB0EAA">
        <w:rPr>
          <w:rFonts w:ascii="Verdana" w:eastAsia="MS-Mincho" w:hAnsi="Verdana"/>
          <w:sz w:val="20"/>
          <w:u w:color="0000FF"/>
          <w:lang w:val="en-US"/>
        </w:rPr>
        <w:t xml:space="preserve">, T., </w:t>
      </w:r>
      <w:proofErr w:type="spellStart"/>
      <w:r w:rsidRPr="00FB0EAA">
        <w:rPr>
          <w:rFonts w:ascii="Verdana" w:eastAsia="MS-Mincho" w:hAnsi="Verdana"/>
          <w:sz w:val="20"/>
          <w:u w:color="0000FF"/>
          <w:lang w:val="en-US"/>
        </w:rPr>
        <w:t>Cabaco</w:t>
      </w:r>
      <w:proofErr w:type="spellEnd"/>
      <w:r w:rsidRPr="00FB0EAA">
        <w:rPr>
          <w:rFonts w:ascii="Verdana" w:eastAsia="MS-Mincho" w:hAnsi="Verdana"/>
          <w:sz w:val="20"/>
          <w:u w:color="0000FF"/>
          <w:lang w:val="en-US"/>
        </w:rPr>
        <w:t xml:space="preserve">, S., Lugtig, P., Toepoel, V., </w:t>
      </w:r>
      <w:proofErr w:type="spellStart"/>
      <w:r w:rsidRPr="00FB0EAA">
        <w:rPr>
          <w:rFonts w:ascii="Verdana" w:eastAsia="MS-Mincho" w:hAnsi="Verdana"/>
          <w:sz w:val="20"/>
          <w:u w:color="0000FF"/>
          <w:lang w:val="en-US"/>
        </w:rPr>
        <w:t>Lueck</w:t>
      </w:r>
      <w:proofErr w:type="spellEnd"/>
      <w:r w:rsidRPr="00FB0EAA">
        <w:rPr>
          <w:rFonts w:ascii="Verdana" w:eastAsia="MS-Mincho" w:hAnsi="Verdana"/>
          <w:sz w:val="20"/>
          <w:u w:color="0000FF"/>
          <w:lang w:val="en-US"/>
        </w:rPr>
        <w:t xml:space="preserve">, D., Naderi, R., Bujard, M. and Schumann, A. (2019). The Generations &amp; Gender Programme: Technical case and E-needs. </w:t>
      </w:r>
      <w:proofErr w:type="spellStart"/>
      <w:r w:rsidRPr="00FB0EAA">
        <w:rPr>
          <w:rFonts w:ascii="Verdana" w:eastAsia="MS-Mincho" w:hAnsi="Verdana"/>
          <w:sz w:val="20"/>
          <w:u w:color="0000FF"/>
          <w:lang w:val="en-US"/>
        </w:rPr>
        <w:t>SocArxiV</w:t>
      </w:r>
      <w:proofErr w:type="spellEnd"/>
      <w:r w:rsidRPr="00FB0EAA">
        <w:rPr>
          <w:rFonts w:ascii="Verdana" w:eastAsia="MS-Mincho" w:hAnsi="Verdana"/>
          <w:sz w:val="20"/>
          <w:u w:color="0000FF"/>
          <w:lang w:val="en-US"/>
        </w:rPr>
        <w:t xml:space="preserve">. </w:t>
      </w:r>
      <w:hyperlink r:id="rId91" w:history="1">
        <w:r w:rsidRPr="00FB0EAA">
          <w:rPr>
            <w:rStyle w:val="Hyperlink"/>
            <w:rFonts w:ascii="Verdana" w:eastAsia="MS-Mincho" w:hAnsi="Verdana"/>
            <w:sz w:val="20"/>
            <w:lang w:val="en-US"/>
          </w:rPr>
          <w:t>https://osf.io/preprints/socarxiv/439wc/download</w:t>
        </w:r>
      </w:hyperlink>
      <w:r w:rsidRPr="00FB0EAA">
        <w:rPr>
          <w:rFonts w:ascii="Verdana" w:eastAsia="MS-Mincho" w:hAnsi="Verdana"/>
          <w:sz w:val="20"/>
          <w:u w:color="0000FF"/>
          <w:lang w:val="en-US"/>
        </w:rPr>
        <w:t xml:space="preserve">  </w:t>
      </w:r>
    </w:p>
    <w:p w14:paraId="022DC4A5" w14:textId="4375B2D2" w:rsidR="00431F48" w:rsidRPr="00FB0EAA" w:rsidRDefault="00431F48" w:rsidP="000E6B6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lang w:val="en-US"/>
        </w:rPr>
        <w:t xml:space="preserve">2019 – Lugtig, P. &amp; Smith, P. (2019) The choice between a panel and cohort study design. </w:t>
      </w:r>
      <w:r w:rsidRPr="00FB0EAA">
        <w:rPr>
          <w:rFonts w:ascii="Verdana" w:eastAsia="MS-Mincho" w:hAnsi="Verdana"/>
          <w:sz w:val="20"/>
          <w:u w:color="0000FF"/>
        </w:rPr>
        <w:t>Workpackage 4. ESRC report</w:t>
      </w:r>
      <w:r w:rsidR="000E6B67" w:rsidRPr="00FB0EAA">
        <w:rPr>
          <w:rFonts w:ascii="Verdana" w:eastAsia="MS-Mincho" w:hAnsi="Verdana"/>
          <w:sz w:val="20"/>
          <w:u w:color="0000FF"/>
        </w:rPr>
        <w:t xml:space="preserve">. </w:t>
      </w:r>
      <w:hyperlink r:id="rId92" w:history="1">
        <w:r w:rsidR="000E6B67" w:rsidRPr="00FB0EAA">
          <w:rPr>
            <w:rStyle w:val="Hyperlink"/>
            <w:rFonts w:ascii="Verdana" w:eastAsia="MS-Mincho" w:hAnsi="Verdana"/>
            <w:sz w:val="20"/>
            <w:u w:color="0000FF"/>
          </w:rPr>
          <w:t>https://eprints.soton.ac.uk/435301/</w:t>
        </w:r>
      </w:hyperlink>
    </w:p>
    <w:bookmarkEnd w:id="15"/>
    <w:p w14:paraId="3DDF069D" w14:textId="5A9ADD6F" w:rsidR="003105F4" w:rsidRPr="00FB0EAA" w:rsidRDefault="003105F4" w:rsidP="003105F4">
      <w:pPr>
        <w:widowControl w:val="0"/>
        <w:autoSpaceDE w:val="0"/>
        <w:autoSpaceDN w:val="0"/>
        <w:adjustRightInd w:val="0"/>
        <w:ind w:hanging="284"/>
        <w:rPr>
          <w:rFonts w:ascii="Verdana" w:eastAsia="MS-Mincho" w:hAnsi="Verdana"/>
          <w:b/>
          <w:bCs/>
          <w:sz w:val="20"/>
          <w:u w:color="0000FF"/>
        </w:rPr>
      </w:pPr>
      <w:r w:rsidRPr="00FB0EAA">
        <w:rPr>
          <w:rFonts w:ascii="Verdana" w:eastAsia="MS-Mincho" w:hAnsi="Verdana"/>
          <w:sz w:val="20"/>
          <w:u w:color="0000FF"/>
        </w:rPr>
        <w:t>2017 – Lugtig,</w:t>
      </w:r>
      <w:r w:rsidR="000604FE" w:rsidRPr="00FB0EAA">
        <w:rPr>
          <w:rFonts w:ascii="Verdana" w:eastAsia="MS-Mincho" w:hAnsi="Verdana"/>
          <w:sz w:val="20"/>
          <w:u w:color="0000FF"/>
        </w:rPr>
        <w:t xml:space="preserve"> </w:t>
      </w:r>
      <w:r w:rsidRPr="00FB0EAA">
        <w:rPr>
          <w:rFonts w:ascii="Verdana" w:eastAsia="MS-Mincho" w:hAnsi="Verdana"/>
          <w:sz w:val="20"/>
          <w:u w:color="0000FF"/>
        </w:rPr>
        <w:t xml:space="preserve">P., Mors, E. and Bethlehem, J. (2017) </w:t>
      </w:r>
      <w:r w:rsidRPr="00FB0EAA">
        <w:rPr>
          <w:rFonts w:ascii="Verdana" w:eastAsia="MS-Mincho" w:hAnsi="Verdana"/>
          <w:bCs/>
          <w:sz w:val="20"/>
          <w:u w:color="0000FF"/>
        </w:rPr>
        <w:t xml:space="preserve">Het meten van de gevolgen van aardbevingen op de leefbaarheid in Groningen. Een methodologische review naar leefbaarheidsonderzoeken. Nationaal </w:t>
      </w:r>
      <w:proofErr w:type="spellStart"/>
      <w:r w:rsidRPr="00FB0EAA">
        <w:rPr>
          <w:rFonts w:ascii="Verdana" w:eastAsia="MS-Mincho" w:hAnsi="Verdana"/>
          <w:bCs/>
          <w:sz w:val="20"/>
          <w:u w:color="0000FF"/>
        </w:rPr>
        <w:t>Coordinator</w:t>
      </w:r>
      <w:proofErr w:type="spellEnd"/>
      <w:r w:rsidRPr="00FB0EAA">
        <w:rPr>
          <w:rFonts w:ascii="Verdana" w:eastAsia="MS-Mincho" w:hAnsi="Verdana"/>
          <w:bCs/>
          <w:sz w:val="20"/>
          <w:u w:color="0000FF"/>
        </w:rPr>
        <w:t xml:space="preserve"> Groningen.</w:t>
      </w:r>
      <w:r w:rsidR="00D363CD" w:rsidRPr="00FB0EAA">
        <w:rPr>
          <w:rFonts w:ascii="Verdana" w:eastAsia="MS-Mincho" w:hAnsi="Verdana"/>
          <w:bCs/>
          <w:sz w:val="20"/>
          <w:u w:color="0000FF"/>
        </w:rPr>
        <w:t xml:space="preserve"> </w:t>
      </w:r>
      <w:hyperlink r:id="rId93" w:history="1">
        <w:r w:rsidR="00D363CD" w:rsidRPr="00FB0EAA">
          <w:rPr>
            <w:rStyle w:val="Hyperlink"/>
            <w:rFonts w:ascii="Verdana" w:eastAsia="MS-Mincho" w:hAnsi="Verdana"/>
            <w:bCs/>
            <w:sz w:val="20"/>
            <w:u w:color="0000FF"/>
          </w:rPr>
          <w:t>https://www.nationaalcoordinatorgroningen.nl/binaries/nationaal-coordinator-groningen/documenten/rapporten/2017/juli/14/review-vijf-leefbaarheidsonderzoeken/Rapport+Het+meten+van+de+gevolgen+van+aardbevingen+op+de+leefbaarheid+in+Groningen.pdf</w:t>
        </w:r>
      </w:hyperlink>
      <w:r w:rsidR="00D363CD" w:rsidRPr="00FB0EAA">
        <w:rPr>
          <w:rFonts w:ascii="Verdana" w:eastAsia="MS-Mincho" w:hAnsi="Verdana"/>
          <w:bCs/>
          <w:sz w:val="20"/>
          <w:u w:color="0000FF"/>
        </w:rPr>
        <w:t xml:space="preserve"> </w:t>
      </w:r>
    </w:p>
    <w:p w14:paraId="56D0DC2D" w14:textId="2A522F7F" w:rsidR="00A2211D" w:rsidRPr="00FB0EAA" w:rsidRDefault="00A2211D" w:rsidP="00C37D87">
      <w:pPr>
        <w:widowControl w:val="0"/>
        <w:autoSpaceDE w:val="0"/>
        <w:autoSpaceDN w:val="0"/>
        <w:adjustRightInd w:val="0"/>
        <w:ind w:hanging="284"/>
        <w:rPr>
          <w:rFonts w:ascii="Verdana" w:hAnsi="Verdana"/>
          <w:sz w:val="20"/>
          <w:lang w:val="en-US"/>
        </w:rPr>
      </w:pPr>
      <w:r w:rsidRPr="00FB0EAA">
        <w:rPr>
          <w:rFonts w:ascii="Verdana" w:eastAsia="MS-Mincho" w:hAnsi="Verdana"/>
          <w:sz w:val="20"/>
          <w:u w:color="0000FF"/>
        </w:rPr>
        <w:t xml:space="preserve">2016 - </w:t>
      </w:r>
      <w:r w:rsidRPr="00FB0EAA">
        <w:rPr>
          <w:rFonts w:ascii="Verdana" w:hAnsi="Verdana"/>
          <w:sz w:val="20"/>
        </w:rPr>
        <w:t>Lensvelt-Mulders, G., Lugtig, P., Bos, P., Elevelt, A.,</w:t>
      </w:r>
      <w:r w:rsidR="003105F4" w:rsidRPr="00FB0EAA">
        <w:rPr>
          <w:rFonts w:ascii="Verdana" w:hAnsi="Verdana"/>
          <w:sz w:val="20"/>
        </w:rPr>
        <w:t xml:space="preserve"> and</w:t>
      </w:r>
      <w:r w:rsidRPr="00FB0EAA">
        <w:rPr>
          <w:rFonts w:ascii="Verdana" w:hAnsi="Verdana"/>
          <w:sz w:val="20"/>
        </w:rPr>
        <w:t xml:space="preserve"> Helms, A. (2016) Aan de grenzen van het meetbare </w:t>
      </w:r>
      <w:r w:rsidRPr="00FB0EAA">
        <w:rPr>
          <w:rStyle w:val="small"/>
          <w:rFonts w:ascii="Verdana" w:hAnsi="Verdana"/>
          <w:sz w:val="20"/>
        </w:rPr>
        <w:t xml:space="preserve">De methodologische kwaliteit van internationale studies naar de omvang van aan prostitutie gerelateerde mensenhandel met nadruk op Noordwest Europa. </w:t>
      </w:r>
      <w:r w:rsidRPr="00FB0EAA">
        <w:rPr>
          <w:rStyle w:val="small"/>
          <w:rFonts w:ascii="Verdana" w:hAnsi="Verdana"/>
          <w:sz w:val="20"/>
          <w:lang w:val="en-US"/>
        </w:rPr>
        <w:t xml:space="preserve">WODC rapport 2667. </w:t>
      </w:r>
      <w:hyperlink r:id="rId94" w:history="1">
        <w:r w:rsidRPr="00FB0EAA">
          <w:rPr>
            <w:rStyle w:val="Hyperlink"/>
            <w:rFonts w:ascii="Verdana" w:hAnsi="Verdana"/>
            <w:sz w:val="20"/>
            <w:lang w:val="en-US"/>
          </w:rPr>
          <w:t>https://www.wodc.nl/onderzoeksdatabase/2667-internationale-vergelijking-relatie-prostitutiebeleid-en-omvang-mensenhandel.aspx?cp=44&amp;cs=6796</w:t>
        </w:r>
      </w:hyperlink>
    </w:p>
    <w:p w14:paraId="6ED8EB11" w14:textId="5EB86F46"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sz w:val="20"/>
          <w:lang w:val="en-US"/>
        </w:rPr>
        <w:t xml:space="preserve">2015 - </w:t>
      </w:r>
      <w:r w:rsidRPr="00FB0EAA">
        <w:rPr>
          <w:rFonts w:ascii="Verdana" w:eastAsia="MS-Mincho" w:hAnsi="Verdana"/>
          <w:sz w:val="20"/>
          <w:u w:color="0000FF"/>
          <w:lang w:val="en-US"/>
        </w:rPr>
        <w:t xml:space="preserve">Bais, F., Schouten, J.G., Lugtig, P., Toepoel, V., Arends-Toth, J., </w:t>
      </w:r>
      <w:proofErr w:type="spellStart"/>
      <w:r w:rsidRPr="00FB0EAA">
        <w:rPr>
          <w:rFonts w:ascii="Verdana" w:eastAsia="MS-Mincho" w:hAnsi="Verdana"/>
          <w:sz w:val="20"/>
          <w:u w:color="0000FF"/>
          <w:lang w:val="en-US"/>
        </w:rPr>
        <w:t>Douhou</w:t>
      </w:r>
      <w:proofErr w:type="spellEnd"/>
      <w:r w:rsidRPr="00FB0EAA">
        <w:rPr>
          <w:rFonts w:ascii="Verdana" w:eastAsia="MS-Mincho" w:hAnsi="Verdana"/>
          <w:sz w:val="20"/>
          <w:u w:color="0000FF"/>
          <w:lang w:val="en-US"/>
        </w:rPr>
        <w:t xml:space="preserve">, S., </w:t>
      </w:r>
      <w:proofErr w:type="spellStart"/>
      <w:r w:rsidRPr="00FB0EAA">
        <w:rPr>
          <w:rFonts w:ascii="Verdana" w:eastAsia="MS-Mincho" w:hAnsi="Verdana"/>
          <w:sz w:val="20"/>
          <w:u w:color="0000FF"/>
          <w:lang w:val="en-US"/>
        </w:rPr>
        <w:t>Kieruj</w:t>
      </w:r>
      <w:proofErr w:type="spellEnd"/>
      <w:r w:rsidRPr="00FB0EAA">
        <w:rPr>
          <w:rFonts w:ascii="Verdana" w:eastAsia="MS-Mincho" w:hAnsi="Verdana"/>
          <w:sz w:val="20"/>
          <w:u w:color="0000FF"/>
          <w:lang w:val="en-US"/>
        </w:rPr>
        <w:t xml:space="preserve">, N., </w:t>
      </w:r>
      <w:proofErr w:type="spellStart"/>
      <w:r w:rsidRPr="00FB0EAA">
        <w:rPr>
          <w:rFonts w:ascii="Verdana" w:eastAsia="MS-Mincho" w:hAnsi="Verdana"/>
          <w:sz w:val="20"/>
          <w:u w:color="0000FF"/>
          <w:lang w:val="en-US"/>
        </w:rPr>
        <w:t>Morren</w:t>
      </w:r>
      <w:proofErr w:type="spellEnd"/>
      <w:r w:rsidRPr="00FB0EAA">
        <w:rPr>
          <w:rFonts w:ascii="Verdana" w:eastAsia="MS-Mincho" w:hAnsi="Verdana"/>
          <w:sz w:val="20"/>
          <w:u w:color="0000FF"/>
          <w:lang w:val="en-US"/>
        </w:rPr>
        <w:t>, M. and Vis, C. (</w:t>
      </w:r>
      <w:r w:rsidR="003440DE" w:rsidRPr="00FB0EAA">
        <w:rPr>
          <w:rFonts w:ascii="Verdana" w:eastAsia="MS-Mincho" w:hAnsi="Verdana"/>
          <w:sz w:val="20"/>
          <w:u w:color="0000FF"/>
          <w:lang w:val="en-US"/>
        </w:rPr>
        <w:t>2015</w:t>
      </w:r>
      <w:r w:rsidRPr="00FB0EAA">
        <w:rPr>
          <w:rFonts w:ascii="Verdana" w:eastAsia="MS-Mincho" w:hAnsi="Verdana"/>
          <w:sz w:val="20"/>
          <w:u w:color="0000FF"/>
          <w:lang w:val="en-US"/>
        </w:rPr>
        <w:t xml:space="preserve">) Can survey item characteristics relevant to mode-specific measurement error be coded reliably? </w:t>
      </w:r>
      <w:r w:rsidRPr="00FB0EAA">
        <w:rPr>
          <w:rFonts w:ascii="Verdana" w:eastAsia="MS-Mincho" w:hAnsi="Verdana"/>
          <w:i/>
          <w:sz w:val="20"/>
          <w:u w:color="0000FF"/>
          <w:lang w:val="en-US"/>
        </w:rPr>
        <w:t>Statistics Netherlands Discussion paper</w:t>
      </w:r>
      <w:r w:rsidR="00C7560D" w:rsidRPr="00FB0EAA">
        <w:rPr>
          <w:rFonts w:ascii="Verdana" w:eastAsia="MS-Mincho" w:hAnsi="Verdana"/>
          <w:i/>
          <w:sz w:val="20"/>
          <w:u w:color="0000FF"/>
          <w:lang w:val="en-US"/>
        </w:rPr>
        <w:t xml:space="preserve"> </w:t>
      </w:r>
      <w:r w:rsidRPr="00FB0EAA">
        <w:rPr>
          <w:rFonts w:ascii="Verdana" w:eastAsia="MS-Mincho" w:hAnsi="Verdana"/>
          <w:i/>
          <w:sz w:val="20"/>
          <w:u w:color="0000FF"/>
          <w:lang w:val="en-US"/>
        </w:rPr>
        <w:t>2015-22.</w:t>
      </w:r>
      <w:r w:rsidRPr="00FB0EAA">
        <w:rPr>
          <w:rFonts w:ascii="Verdana" w:eastAsia="MS-Mincho" w:hAnsi="Verdana"/>
          <w:sz w:val="20"/>
          <w:u w:color="0000FF"/>
          <w:lang w:val="en-US"/>
        </w:rPr>
        <w:t xml:space="preserve"> The </w:t>
      </w:r>
      <w:r w:rsidRPr="00FB0EAA">
        <w:rPr>
          <w:rFonts w:ascii="Verdana" w:eastAsia="MS-Mincho" w:hAnsi="Verdana"/>
          <w:sz w:val="20"/>
          <w:u w:color="0000FF"/>
          <w:lang w:val="en-US"/>
        </w:rPr>
        <w:lastRenderedPageBreak/>
        <w:t>Hague: Statistics Netherlands.</w:t>
      </w:r>
    </w:p>
    <w:p w14:paraId="19A13ADC" w14:textId="21D7FFB7" w:rsidR="003D42A4" w:rsidRPr="00FB0EAA" w:rsidRDefault="003D42A4" w:rsidP="00C37D87">
      <w:pPr>
        <w:widowControl w:val="0"/>
        <w:autoSpaceDE w:val="0"/>
        <w:autoSpaceDN w:val="0"/>
        <w:adjustRightInd w:val="0"/>
        <w:ind w:hanging="284"/>
        <w:rPr>
          <w:rFonts w:ascii="Verdana" w:eastAsia="MS-Mincho" w:hAnsi="Verdana"/>
          <w:i/>
          <w:sz w:val="20"/>
          <w:u w:color="0000FF"/>
          <w:lang w:val="en-US"/>
        </w:rPr>
      </w:pPr>
      <w:r w:rsidRPr="00FB0EAA">
        <w:rPr>
          <w:rFonts w:ascii="Verdana" w:eastAsia="MS-Mincho" w:hAnsi="Verdana"/>
          <w:i/>
          <w:sz w:val="20"/>
          <w:u w:color="0000FF"/>
          <w:lang w:val="en-US"/>
        </w:rPr>
        <w:tab/>
      </w:r>
      <w:hyperlink r:id="rId95" w:history="1">
        <w:r w:rsidRPr="00FB0EAA">
          <w:rPr>
            <w:rStyle w:val="Hyperlink"/>
            <w:rFonts w:ascii="Verdana" w:eastAsia="MS-Mincho" w:hAnsi="Verdana"/>
            <w:i/>
            <w:sz w:val="20"/>
            <w:u w:color="0000FF"/>
            <w:lang w:val="en-US"/>
          </w:rPr>
          <w:t>http://www.cbs.nl/NR/rdonlyres/D6003FEF-B8E1-47BA-B061-167BB5C6506A/0/2015cansurveyitemcharacteristicsrelevanttomodespecificmeasurementerrorbecodedreliablyp.pdf</w:t>
        </w:r>
      </w:hyperlink>
    </w:p>
    <w:p w14:paraId="01630A3E" w14:textId="1529D1F6" w:rsidR="00FF69E8" w:rsidRPr="00FB0EAA" w:rsidRDefault="00C37D87" w:rsidP="00FF69E8">
      <w:pPr>
        <w:widowControl w:val="0"/>
        <w:autoSpaceDE w:val="0"/>
        <w:autoSpaceDN w:val="0"/>
        <w:adjustRightInd w:val="0"/>
        <w:ind w:hanging="284"/>
        <w:rPr>
          <w:rFonts w:ascii="Verdana" w:eastAsia="MS-Mincho" w:hAnsi="Verdana"/>
          <w:color w:val="0000FF" w:themeColor="hyperlink"/>
          <w:sz w:val="18"/>
          <w:u w:val="single"/>
        </w:rPr>
      </w:pPr>
      <w:r w:rsidRPr="00FB0EAA">
        <w:rPr>
          <w:rFonts w:ascii="Verdana" w:eastAsia="MS-Mincho" w:hAnsi="Verdana"/>
          <w:sz w:val="20"/>
          <w:lang w:val="en-US"/>
        </w:rPr>
        <w:t xml:space="preserve">2014 - Laurie, H., Buck, N., Burton, J., </w:t>
      </w:r>
      <w:proofErr w:type="spellStart"/>
      <w:r w:rsidRPr="00FB0EAA">
        <w:rPr>
          <w:rFonts w:ascii="Verdana" w:eastAsia="MS-Mincho" w:hAnsi="Verdana"/>
          <w:sz w:val="20"/>
          <w:lang w:val="en-US"/>
        </w:rPr>
        <w:t>Parutis</w:t>
      </w:r>
      <w:proofErr w:type="spellEnd"/>
      <w:r w:rsidRPr="00FB0EAA">
        <w:rPr>
          <w:rFonts w:ascii="Verdana" w:eastAsia="MS-Mincho" w:hAnsi="Verdana"/>
          <w:sz w:val="20"/>
          <w:lang w:val="en-US"/>
        </w:rPr>
        <w:t xml:space="preserve">, V., Bryan, M., Lugtig, P. and Brewer, M. (2014) The feasibility of conducting a universal credit panel survey – UK department for Work and pensions. </w:t>
      </w:r>
      <w:hyperlink r:id="rId96" w:history="1">
        <w:r w:rsidRPr="00FB0EAA">
          <w:rPr>
            <w:rStyle w:val="Hyperlink"/>
            <w:rFonts w:ascii="Verdana" w:eastAsia="MS-Mincho" w:hAnsi="Verdana"/>
            <w:sz w:val="18"/>
          </w:rPr>
          <w:t>https://www.gov.uk/government/publications/the-feasibility-of-conducting-a-universal-credit-panel-survey</w:t>
        </w:r>
      </w:hyperlink>
    </w:p>
    <w:p w14:paraId="7D83BA1B" w14:textId="5F51A7AF" w:rsidR="00C37D87" w:rsidRPr="00FB0EAA" w:rsidRDefault="00C37D87" w:rsidP="00C37D87">
      <w:pPr>
        <w:widowControl w:val="0"/>
        <w:autoSpaceDE w:val="0"/>
        <w:autoSpaceDN w:val="0"/>
        <w:adjustRightInd w:val="0"/>
        <w:ind w:hanging="284"/>
        <w:rPr>
          <w:rFonts w:ascii="Verdana" w:eastAsia="MS-Mincho" w:hAnsi="Verdana"/>
          <w:sz w:val="20"/>
          <w:u w:color="0000FF"/>
        </w:rPr>
      </w:pPr>
      <w:r w:rsidRPr="00FB0EAA">
        <w:rPr>
          <w:rFonts w:ascii="Verdana" w:eastAsia="MS-Mincho" w:hAnsi="Verdana"/>
          <w:sz w:val="20"/>
          <w:u w:color="0000FF"/>
        </w:rPr>
        <w:t xml:space="preserve">2010 - Lugtig, P. </w:t>
      </w:r>
      <w:r w:rsidR="00431F48" w:rsidRPr="00FB0EAA">
        <w:rPr>
          <w:rFonts w:ascii="Verdana" w:eastAsia="MS-Mincho" w:hAnsi="Verdana"/>
          <w:sz w:val="20"/>
          <w:u w:color="0000FF"/>
        </w:rPr>
        <w:t>&amp;</w:t>
      </w:r>
      <w:r w:rsidRPr="00FB0EAA">
        <w:rPr>
          <w:rFonts w:ascii="Verdana" w:eastAsia="MS-Mincho" w:hAnsi="Verdana"/>
          <w:sz w:val="20"/>
          <w:u w:color="0000FF"/>
        </w:rPr>
        <w:t xml:space="preserve"> Feskens, R.C.W. (2010) Vernieuwing veiligheidsmonitor: mixed-mode design en slachtofferschap, bureau Veiligheidsmonitor, ministerie van Binnenlandse Zaken en </w:t>
      </w:r>
      <w:proofErr w:type="spellStart"/>
      <w:r w:rsidRPr="00FB0EAA">
        <w:rPr>
          <w:rFonts w:ascii="Verdana" w:eastAsia="MS-Mincho" w:hAnsi="Verdana"/>
          <w:sz w:val="20"/>
          <w:u w:color="0000FF"/>
        </w:rPr>
        <w:t>Koninksrijksrelaties</w:t>
      </w:r>
      <w:proofErr w:type="spellEnd"/>
    </w:p>
    <w:p w14:paraId="4187A9ED" w14:textId="77777777" w:rsidR="00C37D87" w:rsidRPr="00FB0EAA" w:rsidRDefault="00C37D87" w:rsidP="00C37D87">
      <w:pPr>
        <w:widowControl w:val="0"/>
        <w:autoSpaceDE w:val="0"/>
        <w:autoSpaceDN w:val="0"/>
        <w:adjustRightInd w:val="0"/>
        <w:ind w:hanging="284"/>
        <w:rPr>
          <w:rFonts w:ascii="Verdana" w:eastAsia="MS-Mincho" w:hAnsi="Verdana"/>
          <w:sz w:val="20"/>
          <w:u w:color="0000FF"/>
        </w:rPr>
      </w:pPr>
    </w:p>
    <w:p w14:paraId="0C8EB65A" w14:textId="77777777" w:rsidR="00C37D87" w:rsidRPr="00FB0EAA" w:rsidRDefault="00C37D87" w:rsidP="00C37D87">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Dissertation</w:t>
      </w:r>
    </w:p>
    <w:p w14:paraId="59F65896"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2012 - Lugtig, P. </w:t>
      </w:r>
      <w:r w:rsidR="00C638DE" w:rsidRPr="00FB0EAA">
        <w:rPr>
          <w:rFonts w:ascii="Verdana" w:eastAsia="MS-Mincho" w:hAnsi="Verdana"/>
          <w:sz w:val="20"/>
          <w:u w:color="0000FF"/>
          <w:lang w:val="en-US"/>
        </w:rPr>
        <w:t xml:space="preserve">(2012) </w:t>
      </w:r>
      <w:r w:rsidRPr="00FB0EAA">
        <w:rPr>
          <w:rFonts w:ascii="Verdana" w:eastAsia="MS-Mincho" w:hAnsi="Verdana"/>
          <w:i/>
          <w:iCs/>
          <w:sz w:val="20"/>
          <w:u w:color="0000FF"/>
          <w:lang w:val="en-US"/>
        </w:rPr>
        <w:t>I think I know what you did last summer. Improving data quality in panel surveys</w:t>
      </w:r>
      <w:r w:rsidRPr="00FB0EAA">
        <w:rPr>
          <w:rFonts w:ascii="Verdana" w:eastAsia="MS-Mincho" w:hAnsi="Verdana"/>
          <w:sz w:val="20"/>
          <w:u w:color="0000FF"/>
          <w:lang w:val="en-US"/>
        </w:rPr>
        <w:t xml:space="preserve">. Doctoral dissertation. </w:t>
      </w:r>
    </w:p>
    <w:p w14:paraId="5AB14DAE" w14:textId="77777777"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
    <w:p w14:paraId="365B08E9" w14:textId="7A576F42" w:rsidR="00EE3933" w:rsidRPr="004F47B6" w:rsidRDefault="00C37D87" w:rsidP="004F47B6">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Work in progress:</w:t>
      </w:r>
    </w:p>
    <w:p w14:paraId="5A34D26C" w14:textId="5D71AC68" w:rsidR="00795CFD" w:rsidRDefault="00795CFD" w:rsidP="00795CFD">
      <w:pPr>
        <w:widowControl w:val="0"/>
        <w:autoSpaceDE w:val="0"/>
        <w:autoSpaceDN w:val="0"/>
        <w:adjustRightInd w:val="0"/>
        <w:ind w:hanging="284"/>
        <w:rPr>
          <w:rFonts w:ascii="Verdana" w:eastAsia="MS-Mincho" w:hAnsi="Verdana"/>
          <w:sz w:val="20"/>
          <w:u w:color="0000FF"/>
          <w:lang w:val="en-US"/>
        </w:rPr>
      </w:pPr>
      <w:proofErr w:type="spellStart"/>
      <w:r w:rsidRPr="00795CFD">
        <w:rPr>
          <w:rFonts w:ascii="Verdana" w:eastAsia="MS-Mincho" w:hAnsi="Verdana"/>
          <w:sz w:val="20"/>
          <w:u w:color="0000FF"/>
          <w:lang w:val="en-US"/>
        </w:rPr>
        <w:t>Mccool</w:t>
      </w:r>
      <w:proofErr w:type="spellEnd"/>
      <w:r w:rsidRPr="00795CFD">
        <w:rPr>
          <w:rFonts w:ascii="Verdana" w:eastAsia="MS-Mincho" w:hAnsi="Verdana"/>
          <w:sz w:val="20"/>
          <w:u w:color="0000FF"/>
          <w:lang w:val="en-US"/>
        </w:rPr>
        <w:t>, D.M., Lugtig, P. &amp; Schouten, J.G. () Dynamic Time Warping-based imputation of long gaps in human mobility trajectories</w:t>
      </w:r>
      <w:r>
        <w:rPr>
          <w:rFonts w:ascii="Verdana" w:eastAsia="MS-Mincho" w:hAnsi="Verdana"/>
          <w:sz w:val="20"/>
          <w:u w:color="0000FF"/>
          <w:lang w:val="en-US"/>
        </w:rPr>
        <w:t>.</w:t>
      </w:r>
    </w:p>
    <w:p w14:paraId="6CF002D8" w14:textId="70E24549" w:rsidR="00EE3933" w:rsidRPr="00EE3933" w:rsidRDefault="00EE3933" w:rsidP="00795CFD">
      <w:pPr>
        <w:widowControl w:val="0"/>
        <w:autoSpaceDE w:val="0"/>
        <w:autoSpaceDN w:val="0"/>
        <w:adjustRightInd w:val="0"/>
        <w:ind w:hanging="284"/>
        <w:rPr>
          <w:rFonts w:ascii="Verdana" w:eastAsia="MS-Mincho" w:hAnsi="Verdana"/>
          <w:sz w:val="20"/>
          <w:u w:color="0000FF"/>
          <w:lang w:val="en-US"/>
        </w:rPr>
      </w:pPr>
      <w:r w:rsidRPr="00EE3933">
        <w:rPr>
          <w:rFonts w:ascii="Verdana" w:eastAsia="MS-Mincho" w:hAnsi="Verdana"/>
          <w:sz w:val="20"/>
          <w:u w:color="0000FF"/>
          <w:lang w:val="en-US"/>
        </w:rPr>
        <w:t>Kraemer, F., Struminskaya, B., Silber, H. (submitted) Monitoring Attitudes Over Time: Real change or the result of repeated interviewing</w:t>
      </w:r>
      <w:r>
        <w:rPr>
          <w:rFonts w:ascii="Verdana" w:eastAsia="MS-Mincho" w:hAnsi="Verdana"/>
          <w:sz w:val="20"/>
          <w:u w:color="0000FF"/>
          <w:lang w:val="en-US"/>
        </w:rPr>
        <w:t>. Sociological Methods &amp; Research</w:t>
      </w:r>
    </w:p>
    <w:p w14:paraId="3E481764" w14:textId="5606B404" w:rsidR="000E6CBA" w:rsidRDefault="005B5067" w:rsidP="000E6CBA">
      <w:pPr>
        <w:widowControl w:val="0"/>
        <w:autoSpaceDE w:val="0"/>
        <w:autoSpaceDN w:val="0"/>
        <w:adjustRightInd w:val="0"/>
        <w:ind w:hanging="284"/>
        <w:rPr>
          <w:rFonts w:ascii="Verdana" w:eastAsia="MS-Mincho" w:hAnsi="Verdana"/>
          <w:sz w:val="20"/>
          <w:u w:color="0000FF"/>
          <w:lang w:val="en-GB"/>
        </w:rPr>
      </w:pPr>
      <w:r w:rsidRPr="005B5067">
        <w:rPr>
          <w:rFonts w:ascii="Verdana" w:eastAsia="MS-Mincho" w:hAnsi="Verdana"/>
          <w:sz w:val="20"/>
          <w:u w:color="0000FF"/>
          <w:lang w:val="en-US"/>
        </w:rPr>
        <w:t xml:space="preserve">Stappers, N. Bussemakers, C., Lugtig, P., Sanders, J &amp; de Bruin, M. (submitted) </w:t>
      </w:r>
      <w:r w:rsidRPr="005B5067">
        <w:rPr>
          <w:rFonts w:ascii="Verdana" w:eastAsia="MS-Mincho" w:hAnsi="Verdana"/>
          <w:sz w:val="20"/>
          <w:u w:color="0000FF"/>
          <w:lang w:val="en-GB"/>
        </w:rPr>
        <w:t>Disentangling patterns in isolation and quarantine behaviours during the covid-19 pandemic: a dynamic cohort study</w:t>
      </w:r>
      <w:r>
        <w:rPr>
          <w:rFonts w:ascii="Verdana" w:eastAsia="MS-Mincho" w:hAnsi="Verdana"/>
          <w:sz w:val="20"/>
          <w:u w:color="0000FF"/>
          <w:lang w:val="en-GB"/>
        </w:rPr>
        <w:t>.</w:t>
      </w:r>
    </w:p>
    <w:p w14:paraId="27A7E022" w14:textId="7F364E3F" w:rsidR="000E6CBA" w:rsidRPr="000E6CBA" w:rsidRDefault="000E6CBA" w:rsidP="000E6CBA">
      <w:pPr>
        <w:widowControl w:val="0"/>
        <w:autoSpaceDE w:val="0"/>
        <w:autoSpaceDN w:val="0"/>
        <w:adjustRightInd w:val="0"/>
        <w:ind w:hanging="284"/>
        <w:rPr>
          <w:rFonts w:ascii="Verdana" w:eastAsia="MS-Mincho" w:hAnsi="Verdana"/>
          <w:sz w:val="20"/>
          <w:u w:color="0000FF"/>
          <w:lang w:val="en-GB"/>
        </w:rPr>
      </w:pPr>
      <w:r w:rsidRPr="000E6CBA">
        <w:rPr>
          <w:rFonts w:ascii="Verdana" w:eastAsia="MS-Mincho" w:hAnsi="Verdana"/>
          <w:sz w:val="20"/>
          <w:u w:color="0000FF"/>
          <w:lang w:val="en-US"/>
        </w:rPr>
        <w:t xml:space="preserve">Lugtig, P., Kesteren, E.J., &amp; Timmers, A. (submitted) </w:t>
      </w:r>
      <w:r w:rsidRPr="000E6CBA">
        <w:rPr>
          <w:lang w:val="en-US"/>
        </w:rPr>
        <w:t>Correcting inferences for volunteer-collected data with geospatial sampling bia</w:t>
      </w:r>
      <w:r>
        <w:rPr>
          <w:lang w:val="en-US"/>
        </w:rPr>
        <w:t>s. PLOS One.</w:t>
      </w:r>
    </w:p>
    <w:p w14:paraId="68421496" w14:textId="2C34C355" w:rsidR="005B5067" w:rsidRPr="005B5067" w:rsidRDefault="005B5067" w:rsidP="00512C8A">
      <w:pPr>
        <w:widowControl w:val="0"/>
        <w:autoSpaceDE w:val="0"/>
        <w:autoSpaceDN w:val="0"/>
        <w:adjustRightInd w:val="0"/>
        <w:ind w:hanging="284"/>
        <w:rPr>
          <w:rFonts w:ascii="Verdana" w:eastAsia="MS-Mincho" w:hAnsi="Verdana"/>
          <w:sz w:val="20"/>
          <w:u w:color="0000FF"/>
          <w:lang w:val="en-US"/>
        </w:rPr>
      </w:pPr>
      <w:r w:rsidRPr="005B5067">
        <w:rPr>
          <w:rFonts w:ascii="Verdana" w:eastAsia="MS-Mincho" w:hAnsi="Verdana"/>
          <w:sz w:val="20"/>
          <w:u w:color="0000FF"/>
          <w:lang w:val="en-US"/>
        </w:rPr>
        <w:t>Lebedev, D,. Lugtig, P &amp; Struminskaya, B. (su</w:t>
      </w:r>
      <w:r>
        <w:rPr>
          <w:rFonts w:ascii="Verdana" w:eastAsia="MS-Mincho" w:hAnsi="Verdana"/>
          <w:sz w:val="20"/>
          <w:u w:color="0000FF"/>
          <w:lang w:val="en-US"/>
        </w:rPr>
        <w:t xml:space="preserve">bmitted) Going back in surveys: satisficing or optimizing? Journal of Survey Statistics and Methodology. </w:t>
      </w:r>
    </w:p>
    <w:p w14:paraId="63EBC03F" w14:textId="7587728A" w:rsidR="00EC19AD" w:rsidRPr="00512C8A" w:rsidRDefault="00236F6D" w:rsidP="00512C8A">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Elevelt, A., Toepoel, V. &amp; Lugtig, P. (submitted) A meta-analysis of experiments asking for consent. </w:t>
      </w:r>
      <w:r w:rsidR="00756A22">
        <w:rPr>
          <w:rFonts w:ascii="Verdana" w:eastAsia="MS-Mincho" w:hAnsi="Verdana"/>
          <w:i/>
          <w:sz w:val="20"/>
          <w:u w:color="0000FF"/>
          <w:lang w:val="en-US"/>
        </w:rPr>
        <w:t>Survey Research Methods</w:t>
      </w:r>
    </w:p>
    <w:p w14:paraId="00BA0903" w14:textId="3BD2A315" w:rsidR="00426610" w:rsidRDefault="00E747FF" w:rsidP="00501351">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Toepoel, V., </w:t>
      </w:r>
      <w:r w:rsidR="004F62DF">
        <w:rPr>
          <w:rFonts w:ascii="Verdana" w:eastAsia="MS-Mincho" w:hAnsi="Verdana"/>
          <w:sz w:val="20"/>
          <w:u w:color="0000FF"/>
          <w:lang w:val="en-US"/>
        </w:rPr>
        <w:t xml:space="preserve">Kompier, M.E., </w:t>
      </w:r>
      <w:r w:rsidRPr="00FB0EAA">
        <w:rPr>
          <w:rFonts w:ascii="Verdana" w:eastAsia="MS-Mincho" w:hAnsi="Verdana"/>
          <w:sz w:val="20"/>
          <w:u w:color="0000FF"/>
          <w:lang w:val="en-US"/>
        </w:rPr>
        <w:t xml:space="preserve">Lugtig, P., Hollander, E. de, </w:t>
      </w:r>
      <w:proofErr w:type="spellStart"/>
      <w:r w:rsidRPr="00FB0EAA">
        <w:rPr>
          <w:rFonts w:ascii="Verdana" w:eastAsia="MS-Mincho" w:hAnsi="Verdana"/>
          <w:sz w:val="20"/>
          <w:u w:color="0000FF"/>
          <w:lang w:val="en-US"/>
        </w:rPr>
        <w:t>Duijvestein</w:t>
      </w:r>
      <w:proofErr w:type="spellEnd"/>
      <w:r w:rsidRPr="00FB0EAA">
        <w:rPr>
          <w:rFonts w:ascii="Verdana" w:eastAsia="MS-Mincho" w:hAnsi="Verdana"/>
          <w:sz w:val="20"/>
          <w:u w:color="0000FF"/>
          <w:lang w:val="en-US"/>
        </w:rPr>
        <w:t xml:space="preserve">, M., Luiten, A. &amp; Loyen, A. (submitted) Monitoring Physical Activity and Sedentary </w:t>
      </w:r>
      <w:proofErr w:type="spellStart"/>
      <w:r w:rsidRPr="00FB0EAA">
        <w:rPr>
          <w:rFonts w:ascii="Verdana" w:eastAsia="MS-Mincho" w:hAnsi="Verdana"/>
          <w:sz w:val="20"/>
          <w:u w:color="0000FF"/>
          <w:lang w:val="en-US"/>
        </w:rPr>
        <w:t>Behaviour</w:t>
      </w:r>
      <w:proofErr w:type="spellEnd"/>
      <w:r w:rsidRPr="00FB0EAA">
        <w:rPr>
          <w:rFonts w:ascii="Verdana" w:eastAsia="MS-Mincho" w:hAnsi="Verdana"/>
          <w:sz w:val="20"/>
          <w:u w:color="0000FF"/>
          <w:lang w:val="en-US"/>
        </w:rPr>
        <w:t xml:space="preserve"> in the General Population with Accelerometers: a </w:t>
      </w:r>
      <w:r w:rsidR="00996E9D">
        <w:rPr>
          <w:rFonts w:ascii="Verdana" w:eastAsia="MS-Mincho" w:hAnsi="Verdana"/>
          <w:sz w:val="20"/>
          <w:u w:color="0000FF"/>
          <w:lang w:val="en-US"/>
        </w:rPr>
        <w:t>n</w:t>
      </w:r>
      <w:r w:rsidRPr="00FB0EAA">
        <w:rPr>
          <w:rFonts w:ascii="Verdana" w:eastAsia="MS-Mincho" w:hAnsi="Verdana"/>
          <w:sz w:val="20"/>
          <w:u w:color="0000FF"/>
          <w:lang w:val="en-US"/>
        </w:rPr>
        <w:t xml:space="preserve">onresponse Analysis on the Use of Incentives. </w:t>
      </w:r>
      <w:r w:rsidR="004F62DF" w:rsidRPr="004F62DF">
        <w:rPr>
          <w:rFonts w:ascii="Verdana" w:eastAsia="MS-Mincho" w:hAnsi="Verdana"/>
          <w:i/>
          <w:sz w:val="20"/>
          <w:u w:color="0000FF"/>
          <w:lang w:val="en-US"/>
        </w:rPr>
        <w:t>Field Methods</w:t>
      </w:r>
      <w:r w:rsidR="00426610" w:rsidRPr="00426610">
        <w:rPr>
          <w:rFonts w:ascii="Verdana" w:eastAsia="MS-Mincho" w:hAnsi="Verdana"/>
          <w:i/>
          <w:iCs/>
          <w:sz w:val="20"/>
          <w:u w:color="0000FF"/>
          <w:lang w:val="en-US"/>
        </w:rPr>
        <w:t>.</w:t>
      </w:r>
    </w:p>
    <w:p w14:paraId="662C5FB4" w14:textId="1327B282" w:rsidR="00996E9D" w:rsidRDefault="00996E9D" w:rsidP="00996E9D">
      <w:pPr>
        <w:widowControl w:val="0"/>
        <w:autoSpaceDE w:val="0"/>
        <w:autoSpaceDN w:val="0"/>
        <w:adjustRightInd w:val="0"/>
        <w:ind w:hanging="284"/>
        <w:rPr>
          <w:rFonts w:ascii="Verdana" w:hAnsi="Verdana"/>
          <w:i/>
          <w:sz w:val="20"/>
          <w:lang w:val="en-US"/>
        </w:rPr>
      </w:pPr>
      <w:r w:rsidRPr="00FB0EAA">
        <w:rPr>
          <w:rFonts w:ascii="Verdana" w:hAnsi="Verdana"/>
          <w:sz w:val="20"/>
          <w:lang w:val="en-US"/>
        </w:rPr>
        <w:t xml:space="preserve">Lugtig, P. V. Toepoel, T. Emery, S. </w:t>
      </w:r>
      <w:proofErr w:type="spellStart"/>
      <w:r w:rsidRPr="00FB0EAA">
        <w:rPr>
          <w:rFonts w:ascii="Verdana" w:hAnsi="Verdana"/>
          <w:sz w:val="20"/>
          <w:lang w:val="en-US"/>
        </w:rPr>
        <w:t>Cabaco</w:t>
      </w:r>
      <w:proofErr w:type="spellEnd"/>
      <w:r w:rsidRPr="00FB0EAA">
        <w:rPr>
          <w:rFonts w:ascii="Verdana" w:hAnsi="Verdana"/>
          <w:sz w:val="20"/>
          <w:lang w:val="en-US"/>
        </w:rPr>
        <w:t xml:space="preserve">, D. </w:t>
      </w:r>
      <w:proofErr w:type="spellStart"/>
      <w:r w:rsidRPr="00FB0EAA">
        <w:rPr>
          <w:rFonts w:ascii="Verdana" w:hAnsi="Verdana"/>
          <w:sz w:val="20"/>
          <w:lang w:val="en-US"/>
        </w:rPr>
        <w:t>Lueck</w:t>
      </w:r>
      <w:proofErr w:type="spellEnd"/>
      <w:r w:rsidRPr="00FB0EAA">
        <w:rPr>
          <w:rFonts w:ascii="Verdana" w:hAnsi="Verdana"/>
          <w:sz w:val="20"/>
          <w:lang w:val="en-US"/>
        </w:rPr>
        <w:t>, A. Schumann, R. Naderi, M. Bujard (</w:t>
      </w:r>
      <w:r>
        <w:rPr>
          <w:rFonts w:ascii="Verdana" w:hAnsi="Verdana"/>
          <w:sz w:val="20"/>
          <w:lang w:val="en-US"/>
        </w:rPr>
        <w:t>submitted</w:t>
      </w:r>
      <w:r w:rsidRPr="00FB0EAA">
        <w:rPr>
          <w:rFonts w:ascii="Verdana" w:hAnsi="Verdana"/>
          <w:sz w:val="20"/>
          <w:lang w:val="en-US"/>
        </w:rPr>
        <w:t>) A push-to-web experiment for cross-national surveys: effects on nonresponse rates, bias and measurement.</w:t>
      </w:r>
      <w:r>
        <w:rPr>
          <w:rFonts w:ascii="Verdana" w:hAnsi="Verdana"/>
          <w:sz w:val="20"/>
          <w:lang w:val="en-US"/>
        </w:rPr>
        <w:t xml:space="preserve"> </w:t>
      </w:r>
      <w:r w:rsidR="007E7D90">
        <w:rPr>
          <w:rFonts w:ascii="Verdana" w:hAnsi="Verdana"/>
          <w:i/>
          <w:sz w:val="20"/>
          <w:lang w:val="en-US"/>
        </w:rPr>
        <w:t>Survey research methods</w:t>
      </w:r>
    </w:p>
    <w:p w14:paraId="1D4A8450" w14:textId="41F6FFB3" w:rsidR="00E903F5" w:rsidRPr="00512C8A" w:rsidRDefault="00333D6A" w:rsidP="00512C8A">
      <w:pPr>
        <w:widowControl w:val="0"/>
        <w:autoSpaceDE w:val="0"/>
        <w:autoSpaceDN w:val="0"/>
        <w:adjustRightInd w:val="0"/>
        <w:ind w:hanging="284"/>
        <w:rPr>
          <w:rFonts w:ascii="Verdana" w:eastAsia="MS-Mincho" w:hAnsi="Verdana"/>
          <w:bCs/>
          <w:i/>
          <w:iCs/>
          <w:sz w:val="20"/>
          <w:u w:color="0000FF"/>
          <w:lang w:val="en-US"/>
        </w:rPr>
      </w:pPr>
      <w:r w:rsidRPr="00FB0EAA">
        <w:rPr>
          <w:rFonts w:ascii="Verdana" w:eastAsia="MS-Mincho" w:hAnsi="Verdana"/>
          <w:sz w:val="20"/>
          <w:u w:color="0000FF"/>
          <w:lang w:val="en-US"/>
        </w:rPr>
        <w:t>Schouten, J.G.</w:t>
      </w:r>
      <w:r>
        <w:rPr>
          <w:rFonts w:ascii="Verdana" w:eastAsia="MS-Mincho" w:hAnsi="Verdana"/>
          <w:sz w:val="20"/>
          <w:u w:color="0000FF"/>
          <w:lang w:val="en-US"/>
        </w:rPr>
        <w:t xml:space="preserve">, </w:t>
      </w:r>
      <w:r w:rsidRPr="00FB0EAA">
        <w:rPr>
          <w:rFonts w:ascii="Verdana" w:eastAsia="MS-Mincho" w:hAnsi="Verdana"/>
          <w:sz w:val="20"/>
          <w:u w:color="0000FF"/>
          <w:lang w:val="en-US"/>
        </w:rPr>
        <w:t>Lugtig, P</w:t>
      </w:r>
      <w:r>
        <w:rPr>
          <w:rFonts w:ascii="Verdana" w:eastAsia="MS-Mincho" w:hAnsi="Verdana"/>
          <w:sz w:val="20"/>
          <w:u w:color="0000FF"/>
          <w:lang w:val="en-US"/>
        </w:rPr>
        <w:t>. &amp; Luiten, A.</w:t>
      </w:r>
      <w:r w:rsidRPr="00FB0EAA">
        <w:rPr>
          <w:rFonts w:ascii="Verdana" w:eastAsia="MS-Mincho" w:hAnsi="Verdana"/>
          <w:sz w:val="20"/>
          <w:u w:color="0000FF"/>
          <w:lang w:val="en-US"/>
        </w:rPr>
        <w:t xml:space="preserve"> (</w:t>
      </w:r>
      <w:r w:rsidR="005B5067">
        <w:rPr>
          <w:rFonts w:ascii="Verdana" w:eastAsia="MS-Mincho" w:hAnsi="Verdana"/>
          <w:sz w:val="20"/>
          <w:u w:color="0000FF"/>
          <w:lang w:val="en-US"/>
        </w:rPr>
        <w:t>re</w:t>
      </w:r>
      <w:r>
        <w:rPr>
          <w:rFonts w:ascii="Verdana" w:eastAsia="MS-Mincho" w:hAnsi="Verdana"/>
          <w:sz w:val="20"/>
          <w:u w:color="0000FF"/>
          <w:lang w:val="en-US"/>
        </w:rPr>
        <w:t>subm</w:t>
      </w:r>
      <w:r w:rsidR="005B5067">
        <w:rPr>
          <w:rFonts w:ascii="Verdana" w:eastAsia="MS-Mincho" w:hAnsi="Verdana"/>
          <w:sz w:val="20"/>
          <w:u w:color="0000FF"/>
          <w:lang w:val="en-US"/>
        </w:rPr>
        <w:t>i</w:t>
      </w:r>
      <w:r>
        <w:rPr>
          <w:rFonts w:ascii="Verdana" w:eastAsia="MS-Mincho" w:hAnsi="Verdana"/>
          <w:sz w:val="20"/>
          <w:u w:color="0000FF"/>
          <w:lang w:val="en-US"/>
        </w:rPr>
        <w:t>tted</w:t>
      </w:r>
      <w:r w:rsidRPr="00FB0EAA">
        <w:rPr>
          <w:rFonts w:ascii="Verdana" w:eastAsia="MS-Mincho" w:hAnsi="Verdana"/>
          <w:sz w:val="20"/>
          <w:u w:color="0000FF"/>
          <w:lang w:val="en-US"/>
        </w:rPr>
        <w:t xml:space="preserve">) </w:t>
      </w:r>
      <w:r w:rsidRPr="00FB0EAA">
        <w:rPr>
          <w:rFonts w:ascii="Verdana" w:eastAsia="MS-Mincho" w:hAnsi="Verdana"/>
          <w:bCs/>
          <w:sz w:val="20"/>
          <w:u w:color="0000FF"/>
          <w:lang w:val="en-US"/>
        </w:rPr>
        <w:t xml:space="preserve">Combining surveys and organic data from sensors in Designed Big Data. Three case studies. </w:t>
      </w:r>
      <w:r w:rsidR="00501351">
        <w:rPr>
          <w:rFonts w:ascii="Verdana" w:eastAsia="MS-Mincho" w:hAnsi="Verdana"/>
          <w:bCs/>
          <w:i/>
          <w:iCs/>
          <w:sz w:val="20"/>
          <w:u w:color="0000FF"/>
          <w:lang w:val="en-US"/>
        </w:rPr>
        <w:t>Journal of Official Statistics</w:t>
      </w:r>
    </w:p>
    <w:p w14:paraId="52DE5A51" w14:textId="1CA9BCA3" w:rsidR="00236F6D" w:rsidRPr="00FB0EAA" w:rsidRDefault="00236F6D" w:rsidP="000B7824">
      <w:pPr>
        <w:widowControl w:val="0"/>
        <w:autoSpaceDE w:val="0"/>
        <w:autoSpaceDN w:val="0"/>
        <w:adjustRightInd w:val="0"/>
        <w:ind w:hanging="284"/>
        <w:rPr>
          <w:rFonts w:ascii="Verdana" w:hAnsi="Verdana"/>
          <w:sz w:val="20"/>
          <w:lang w:val="en-US"/>
        </w:rPr>
      </w:pPr>
      <w:proofErr w:type="spellStart"/>
      <w:r w:rsidRPr="00FB0EAA">
        <w:rPr>
          <w:rFonts w:ascii="Verdana" w:hAnsi="Verdana"/>
          <w:sz w:val="20"/>
          <w:lang w:val="en-US"/>
        </w:rPr>
        <w:t>Lueck</w:t>
      </w:r>
      <w:proofErr w:type="spellEnd"/>
      <w:r w:rsidRPr="00FB0EAA">
        <w:rPr>
          <w:rFonts w:ascii="Verdana" w:hAnsi="Verdana"/>
          <w:sz w:val="20"/>
          <w:lang w:val="en-US"/>
        </w:rPr>
        <w:t xml:space="preserve">, D., Schumann, A. Naderi, R. &amp; Bujard, M., Emery, T., </w:t>
      </w:r>
      <w:proofErr w:type="spellStart"/>
      <w:r w:rsidRPr="00FB0EAA">
        <w:rPr>
          <w:rFonts w:ascii="Verdana" w:hAnsi="Verdana"/>
          <w:sz w:val="20"/>
          <w:lang w:val="en-US"/>
        </w:rPr>
        <w:t>Cabaco</w:t>
      </w:r>
      <w:proofErr w:type="spellEnd"/>
      <w:r w:rsidRPr="00FB0EAA">
        <w:rPr>
          <w:rFonts w:ascii="Verdana" w:hAnsi="Verdana"/>
          <w:sz w:val="20"/>
          <w:lang w:val="en-US"/>
        </w:rPr>
        <w:t>, S., Lugtig, P. &amp; Toepoel, V.(in progress) How do Different Modes Affect Social Demographic Key Indicators?</w:t>
      </w:r>
    </w:p>
    <w:p w14:paraId="7987CBE6" w14:textId="77777777" w:rsidR="000B7824" w:rsidRDefault="00236F6D" w:rsidP="000B7824">
      <w:pPr>
        <w:widowControl w:val="0"/>
        <w:autoSpaceDE w:val="0"/>
        <w:autoSpaceDN w:val="0"/>
        <w:adjustRightInd w:val="0"/>
        <w:rPr>
          <w:rFonts w:ascii="Verdana" w:hAnsi="Verdana"/>
          <w:sz w:val="20"/>
          <w:lang w:val="en-US"/>
        </w:rPr>
      </w:pPr>
      <w:r w:rsidRPr="00FB0EAA">
        <w:rPr>
          <w:rFonts w:ascii="Verdana" w:hAnsi="Verdana"/>
          <w:sz w:val="20"/>
          <w:lang w:val="en-US"/>
        </w:rPr>
        <w:t>Findings from a Three-Country Experiment Based on the Generations and Gender Surve</w:t>
      </w:r>
      <w:r w:rsidR="00996E9D">
        <w:rPr>
          <w:rFonts w:ascii="Verdana" w:hAnsi="Verdana"/>
          <w:sz w:val="20"/>
          <w:lang w:val="en-US"/>
        </w:rPr>
        <w:t>y</w:t>
      </w:r>
    </w:p>
    <w:p w14:paraId="6E374C77" w14:textId="77777777" w:rsidR="00C37D87" w:rsidRPr="000B7824" w:rsidRDefault="00C37D87" w:rsidP="008E2B37">
      <w:pPr>
        <w:widowControl w:val="0"/>
        <w:autoSpaceDE w:val="0"/>
        <w:autoSpaceDN w:val="0"/>
        <w:adjustRightInd w:val="0"/>
        <w:rPr>
          <w:rFonts w:ascii="Verdana" w:eastAsia="MS-Mincho" w:hAnsi="Verdana"/>
          <w:sz w:val="20"/>
          <w:u w:color="0000FF"/>
          <w:lang w:val="en-US"/>
        </w:rPr>
      </w:pPr>
    </w:p>
    <w:p w14:paraId="4569C26D" w14:textId="3D923AA8" w:rsidR="00190A5D" w:rsidRDefault="00190A5D"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Software</w:t>
      </w:r>
      <w:r w:rsidR="004A638D">
        <w:rPr>
          <w:rFonts w:ascii="Verdana" w:eastAsia="MS-Mincho" w:hAnsi="Verdana"/>
          <w:b/>
          <w:bCs/>
          <w:sz w:val="20"/>
          <w:u w:color="0000FF"/>
          <w:lang w:val="en-US"/>
        </w:rPr>
        <w:t xml:space="preserve"> and other</w:t>
      </w:r>
    </w:p>
    <w:p w14:paraId="71C0A985" w14:textId="5CEF4978" w:rsidR="00CC4217" w:rsidRDefault="00CC4217" w:rsidP="004A638D">
      <w:pPr>
        <w:widowControl w:val="0"/>
        <w:autoSpaceDE w:val="0"/>
        <w:autoSpaceDN w:val="0"/>
        <w:adjustRightInd w:val="0"/>
        <w:ind w:hanging="284"/>
        <w:rPr>
          <w:rFonts w:ascii="Verdana" w:eastAsia="MS-Mincho" w:hAnsi="Verdana"/>
          <w:bCs/>
          <w:sz w:val="20"/>
          <w:u w:color="0000FF"/>
          <w:lang w:val="en-US"/>
        </w:rPr>
      </w:pPr>
      <w:r w:rsidRPr="00420EB4">
        <w:rPr>
          <w:rFonts w:ascii="Verdana" w:eastAsia="MS-Mincho" w:hAnsi="Verdana"/>
          <w:bCs/>
          <w:sz w:val="20"/>
          <w:u w:color="0000FF"/>
          <w:lang w:val="en-US"/>
        </w:rPr>
        <w:t xml:space="preserve">2024 - Lugtig, P., Angelo, M., Meitinger, K., Metwaly, F., Urbanski, M., &amp; Li, S. (2024). </w:t>
      </w:r>
      <w:r w:rsidRPr="00CC4217">
        <w:rPr>
          <w:rFonts w:ascii="Verdana" w:eastAsia="MS-Mincho" w:hAnsi="Verdana"/>
          <w:bCs/>
          <w:sz w:val="20"/>
          <w:u w:color="0000FF"/>
          <w:lang w:val="en-US"/>
        </w:rPr>
        <w:t>Covid - behavioral effects international datasets (</w:t>
      </w:r>
      <w:r w:rsidR="005C6518">
        <w:rPr>
          <w:rFonts w:ascii="Verdana" w:eastAsia="MS-Mincho" w:hAnsi="Verdana"/>
          <w:bCs/>
          <w:sz w:val="20"/>
          <w:u w:color="0000FF"/>
          <w:lang w:val="en-US"/>
        </w:rPr>
        <w:t>2</w:t>
      </w:r>
      <w:r w:rsidRPr="00CC4217">
        <w:rPr>
          <w:rFonts w:ascii="Verdana" w:eastAsia="MS-Mincho" w:hAnsi="Verdana"/>
          <w:bCs/>
          <w:sz w:val="20"/>
          <w:u w:color="0000FF"/>
          <w:lang w:val="en-US"/>
        </w:rPr>
        <w:t xml:space="preserve">.0) [Data set]. </w:t>
      </w:r>
      <w:proofErr w:type="spellStart"/>
      <w:r w:rsidRPr="00CC4217">
        <w:rPr>
          <w:rFonts w:ascii="Verdana" w:eastAsia="MS-Mincho" w:hAnsi="Verdana"/>
          <w:bCs/>
          <w:sz w:val="20"/>
          <w:u w:color="0000FF"/>
          <w:lang w:val="en-US"/>
        </w:rPr>
        <w:t>Zenodo</w:t>
      </w:r>
      <w:proofErr w:type="spellEnd"/>
      <w:r w:rsidRPr="00CC4217">
        <w:rPr>
          <w:rFonts w:ascii="Verdana" w:eastAsia="MS-Mincho" w:hAnsi="Verdana"/>
          <w:bCs/>
          <w:sz w:val="20"/>
          <w:u w:color="0000FF"/>
          <w:lang w:val="en-US"/>
        </w:rPr>
        <w:t xml:space="preserve">. </w:t>
      </w:r>
      <w:hyperlink r:id="rId97" w:tgtFrame="_blank" w:history="1">
        <w:r w:rsidRPr="00CC4217">
          <w:rPr>
            <w:rStyle w:val="Hyperlink"/>
            <w:rFonts w:ascii="Verdana" w:eastAsia="MS-Mincho" w:hAnsi="Verdana"/>
            <w:bCs/>
            <w:sz w:val="20"/>
            <w:lang w:val="en-US"/>
          </w:rPr>
          <w:t>https://doi.org/10.5281/zenodo.12601308</w:t>
        </w:r>
      </w:hyperlink>
    </w:p>
    <w:p w14:paraId="703D9010" w14:textId="2FE14FD7" w:rsidR="004A638D" w:rsidRDefault="004A638D" w:rsidP="004A638D">
      <w:pPr>
        <w:widowControl w:val="0"/>
        <w:autoSpaceDE w:val="0"/>
        <w:autoSpaceDN w:val="0"/>
        <w:adjustRightInd w:val="0"/>
        <w:ind w:hanging="284"/>
        <w:rPr>
          <w:rFonts w:ascii="Verdana" w:eastAsia="MS-Mincho" w:hAnsi="Verdana"/>
          <w:bCs/>
          <w:sz w:val="20"/>
          <w:u w:color="0000FF"/>
          <w:lang w:val="en-US"/>
        </w:rPr>
      </w:pPr>
      <w:r w:rsidRPr="004A638D">
        <w:rPr>
          <w:rFonts w:ascii="Verdana" w:eastAsia="MS-Mincho" w:hAnsi="Verdana"/>
          <w:bCs/>
          <w:sz w:val="20"/>
          <w:u w:color="0000FF"/>
          <w:lang w:val="en-US"/>
        </w:rPr>
        <w:t>2021 - Timmers, A</w:t>
      </w:r>
      <w:r w:rsidR="000B7824">
        <w:rPr>
          <w:rFonts w:ascii="Verdana" w:eastAsia="MS-Mincho" w:hAnsi="Verdana"/>
          <w:bCs/>
          <w:sz w:val="20"/>
          <w:u w:color="0000FF"/>
          <w:lang w:val="en-US"/>
        </w:rPr>
        <w:t>.</w:t>
      </w:r>
      <w:r w:rsidRPr="004A638D">
        <w:rPr>
          <w:rFonts w:ascii="Verdana" w:eastAsia="MS-Mincho" w:hAnsi="Verdana"/>
          <w:bCs/>
          <w:sz w:val="20"/>
          <w:u w:color="0000FF"/>
          <w:lang w:val="en-US"/>
        </w:rPr>
        <w:t xml:space="preserve">, &amp; Lugtig, P. (2021). List of Citizen Science Projects in the Netherlands (Version v2021.4.29) [Data set]. </w:t>
      </w:r>
      <w:proofErr w:type="spellStart"/>
      <w:r w:rsidRPr="004A638D">
        <w:rPr>
          <w:rFonts w:ascii="Verdana" w:eastAsia="MS-Mincho" w:hAnsi="Verdana"/>
          <w:bCs/>
          <w:sz w:val="20"/>
          <w:u w:color="0000FF"/>
          <w:lang w:val="en-US"/>
        </w:rPr>
        <w:t>Zenodo</w:t>
      </w:r>
      <w:proofErr w:type="spellEnd"/>
      <w:r w:rsidRPr="004A638D">
        <w:rPr>
          <w:rFonts w:ascii="Verdana" w:eastAsia="MS-Mincho" w:hAnsi="Verdana"/>
          <w:bCs/>
          <w:sz w:val="20"/>
          <w:u w:color="0000FF"/>
          <w:lang w:val="en-US"/>
        </w:rPr>
        <w:t xml:space="preserve">. </w:t>
      </w:r>
      <w:hyperlink r:id="rId98" w:history="1">
        <w:r w:rsidRPr="00424D5B">
          <w:rPr>
            <w:rStyle w:val="Hyperlink"/>
            <w:rFonts w:ascii="Verdana" w:eastAsia="MS-Mincho" w:hAnsi="Verdana"/>
            <w:bCs/>
            <w:sz w:val="20"/>
            <w:lang w:val="en-US"/>
          </w:rPr>
          <w:t>http://doi.org/10.5281/zenodo.4724570</w:t>
        </w:r>
      </w:hyperlink>
    </w:p>
    <w:p w14:paraId="6FE5CBD0" w14:textId="77777777" w:rsidR="004A638D" w:rsidRDefault="004A638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2018 – </w:t>
      </w:r>
      <w:proofErr w:type="spellStart"/>
      <w:r w:rsidRPr="00FB0EAA">
        <w:rPr>
          <w:rFonts w:ascii="Verdana" w:eastAsia="MS-Mincho" w:hAnsi="Verdana"/>
          <w:sz w:val="20"/>
          <w:u w:color="0000FF"/>
          <w:lang w:val="en-US"/>
        </w:rPr>
        <w:t>Sobrado</w:t>
      </w:r>
      <w:proofErr w:type="spellEnd"/>
      <w:r w:rsidRPr="00FB0EAA">
        <w:rPr>
          <w:rFonts w:ascii="Verdana" w:eastAsia="MS-Mincho" w:hAnsi="Verdana"/>
          <w:sz w:val="20"/>
          <w:u w:color="0000FF"/>
          <w:lang w:val="en-US"/>
        </w:rPr>
        <w:t xml:space="preserve">, B. and Lugtig, P. (2018) A shiny app for visualizing GPS measurements. </w:t>
      </w:r>
      <w:hyperlink r:id="rId99" w:history="1">
        <w:r w:rsidRPr="00FB0EAA">
          <w:rPr>
            <w:rStyle w:val="Hyperlink"/>
            <w:rFonts w:ascii="Verdana" w:eastAsia="MS-Mincho" w:hAnsi="Verdana"/>
            <w:sz w:val="20"/>
            <w:u w:color="0000FF"/>
            <w:lang w:val="en-US"/>
          </w:rPr>
          <w:t>https://utrecht-university.shinyapps.io/shinygps/</w:t>
        </w:r>
      </w:hyperlink>
      <w:r w:rsidRPr="00FB0EAA">
        <w:rPr>
          <w:rFonts w:ascii="Verdana" w:eastAsia="MS-Mincho" w:hAnsi="Verdana"/>
          <w:sz w:val="20"/>
          <w:u w:color="0000FF"/>
          <w:lang w:val="en-US"/>
        </w:rPr>
        <w:t xml:space="preserve">  </w:t>
      </w:r>
    </w:p>
    <w:p w14:paraId="674E8117" w14:textId="3E1CBF5B" w:rsidR="00190A5D" w:rsidRPr="00FB0EAA" w:rsidRDefault="00190A5D" w:rsidP="004A638D">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2016 – Schouten, R.M., Vink, G. and Lugtig, P. (2016) </w:t>
      </w:r>
      <w:proofErr w:type="spellStart"/>
      <w:r w:rsidRPr="00FB0EAA">
        <w:rPr>
          <w:rFonts w:ascii="Verdana" w:eastAsia="MS-Mincho" w:hAnsi="Verdana"/>
          <w:sz w:val="20"/>
          <w:u w:color="0000FF"/>
          <w:lang w:val="en-US"/>
        </w:rPr>
        <w:t>Ampute</w:t>
      </w:r>
      <w:proofErr w:type="spellEnd"/>
      <w:r w:rsidRPr="00FB0EAA">
        <w:rPr>
          <w:rFonts w:ascii="Verdana" w:eastAsia="MS-Mincho" w:hAnsi="Verdana"/>
          <w:sz w:val="20"/>
          <w:u w:color="0000FF"/>
          <w:lang w:val="en-US"/>
        </w:rPr>
        <w:t xml:space="preserve">: generate missing data for simulation purposes. Software. </w:t>
      </w:r>
      <w:hyperlink r:id="rId100" w:history="1">
        <w:r w:rsidRPr="00FB0EAA">
          <w:rPr>
            <w:rStyle w:val="Hyperlink"/>
            <w:rFonts w:ascii="Verdana" w:eastAsia="MS-Mincho" w:hAnsi="Verdana"/>
            <w:sz w:val="20"/>
            <w:u w:color="0000FF"/>
            <w:lang w:val="en-US"/>
          </w:rPr>
          <w:t>https://rdrr.io/cran/mice/man/ampute.htm</w:t>
        </w:r>
      </w:hyperlink>
      <w:r w:rsidRPr="00FB0EAA">
        <w:rPr>
          <w:rFonts w:ascii="Verdana" w:eastAsia="MS-Mincho" w:hAnsi="Verdana"/>
          <w:sz w:val="20"/>
          <w:u w:color="0000FF"/>
          <w:lang w:val="en-US"/>
        </w:rPr>
        <w:t xml:space="preserve"> </w:t>
      </w:r>
    </w:p>
    <w:p w14:paraId="0554B1AF" w14:textId="77777777" w:rsidR="00190A5D" w:rsidRPr="00FB0EAA" w:rsidRDefault="00190A5D" w:rsidP="003E1F7E">
      <w:pPr>
        <w:widowControl w:val="0"/>
        <w:autoSpaceDE w:val="0"/>
        <w:autoSpaceDN w:val="0"/>
        <w:adjustRightInd w:val="0"/>
        <w:ind w:hanging="284"/>
        <w:rPr>
          <w:rFonts w:ascii="Verdana" w:eastAsia="MS-Mincho" w:hAnsi="Verdana"/>
          <w:b/>
          <w:bCs/>
          <w:sz w:val="20"/>
          <w:u w:color="0000FF"/>
          <w:lang w:val="en-US"/>
        </w:rPr>
      </w:pPr>
    </w:p>
    <w:p w14:paraId="53201082" w14:textId="10262B96" w:rsidR="0023240C" w:rsidRPr="00FB0EAA" w:rsidRDefault="00C37D87" w:rsidP="0023240C">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
          <w:bCs/>
          <w:sz w:val="20"/>
          <w:u w:color="0000FF"/>
          <w:lang w:val="en-US"/>
        </w:rPr>
        <w:t>Invited talks</w:t>
      </w:r>
    </w:p>
    <w:p w14:paraId="52C9D795" w14:textId="6D50DC37" w:rsidR="00333D6A" w:rsidRDefault="00333D6A" w:rsidP="008E4E53">
      <w:pPr>
        <w:widowControl w:val="0"/>
        <w:autoSpaceDE w:val="0"/>
        <w:autoSpaceDN w:val="0"/>
        <w:adjustRightInd w:val="0"/>
        <w:ind w:hanging="284"/>
        <w:rPr>
          <w:rFonts w:ascii="Verdana" w:eastAsia="MS-Mincho" w:hAnsi="Verdana"/>
          <w:bCs/>
          <w:iCs/>
          <w:sz w:val="20"/>
          <w:u w:color="0000FF"/>
          <w:lang w:val="en-US"/>
        </w:rPr>
      </w:pPr>
      <w:bookmarkStart w:id="16" w:name="_Hlk22547385"/>
      <w:r>
        <w:rPr>
          <w:rFonts w:ascii="Verdana" w:eastAsia="MS-Mincho" w:hAnsi="Verdana"/>
          <w:bCs/>
          <w:iCs/>
          <w:sz w:val="20"/>
          <w:u w:color="0000FF"/>
          <w:lang w:val="en-US"/>
        </w:rPr>
        <w:t>Invited talk at plenary on the future of survey research post-pandemic. ESRA conference, Milan, 17-21 July 2023.</w:t>
      </w:r>
    </w:p>
    <w:p w14:paraId="638EDF92" w14:textId="4F42DA9F" w:rsidR="007E7D90" w:rsidRDefault="007E7D9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Invited talk at KNAW ‘pandemic preparedness’ seminar. 6 December 2022, Amsterdam</w:t>
      </w:r>
    </w:p>
    <w:p w14:paraId="05E199B6" w14:textId="74F7DAB9" w:rsidR="008E4E53" w:rsidRDefault="008E4E53" w:rsidP="008E4E53">
      <w:pPr>
        <w:widowControl w:val="0"/>
        <w:autoSpaceDE w:val="0"/>
        <w:autoSpaceDN w:val="0"/>
        <w:adjustRightInd w:val="0"/>
        <w:ind w:hanging="284"/>
        <w:rPr>
          <w:rFonts w:ascii="Verdana" w:eastAsia="MS-Mincho" w:hAnsi="Verdana"/>
          <w:sz w:val="20"/>
          <w:u w:color="0000FF"/>
          <w:lang w:val="en-US"/>
        </w:rPr>
      </w:pPr>
      <w:r>
        <w:rPr>
          <w:rFonts w:ascii="Verdana" w:eastAsia="MS-Mincho" w:hAnsi="Verdana"/>
          <w:bCs/>
          <w:iCs/>
          <w:sz w:val="20"/>
          <w:u w:color="0000FF"/>
          <w:lang w:val="en-US"/>
        </w:rPr>
        <w:t xml:space="preserve">Invited talk at </w:t>
      </w:r>
      <w:r>
        <w:rPr>
          <w:rFonts w:ascii="Verdana" w:eastAsia="MS-Mincho" w:hAnsi="Verdana"/>
          <w:sz w:val="20"/>
          <w:u w:color="0000FF"/>
          <w:lang w:val="en-US"/>
        </w:rPr>
        <w:t>workshop on nonresponse in surveys: Stockholm University &amp; Statistics Sweden.</w:t>
      </w:r>
      <w:r w:rsidRPr="008E4E53">
        <w:rPr>
          <w:rFonts w:ascii="Verdana" w:eastAsia="MS-Mincho" w:hAnsi="Verdana"/>
          <w:sz w:val="20"/>
          <w:u w:color="0000FF"/>
          <w:lang w:val="en-US"/>
        </w:rPr>
        <w:t xml:space="preserve"> </w:t>
      </w:r>
      <w:r>
        <w:rPr>
          <w:rFonts w:ascii="Verdana" w:eastAsia="MS-Mincho" w:hAnsi="Verdana"/>
          <w:sz w:val="20"/>
          <w:u w:color="0000FF"/>
          <w:lang w:val="en-US"/>
        </w:rPr>
        <w:t xml:space="preserve">Talk: The relation between nonresponse rates and nonresponse bias: an update and extension of Groves and Peytcheva (2008). 26-27 September 2022, </w:t>
      </w:r>
      <w:proofErr w:type="spellStart"/>
      <w:r>
        <w:rPr>
          <w:rFonts w:ascii="Verdana" w:eastAsia="MS-Mincho" w:hAnsi="Verdana"/>
          <w:sz w:val="20"/>
          <w:u w:color="0000FF"/>
          <w:lang w:val="en-US"/>
        </w:rPr>
        <w:t>Stora</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Brannbo</w:t>
      </w:r>
      <w:proofErr w:type="spellEnd"/>
      <w:r>
        <w:rPr>
          <w:rFonts w:ascii="Verdana" w:eastAsia="MS-Mincho" w:hAnsi="Verdana"/>
          <w:sz w:val="20"/>
          <w:u w:color="0000FF"/>
          <w:lang w:val="en-US"/>
        </w:rPr>
        <w:t xml:space="preserve">, </w:t>
      </w:r>
      <w:proofErr w:type="spellStart"/>
      <w:r>
        <w:rPr>
          <w:rFonts w:ascii="Verdana" w:eastAsia="MS-Mincho" w:hAnsi="Verdana"/>
          <w:sz w:val="20"/>
          <w:u w:color="0000FF"/>
          <w:lang w:val="en-US"/>
        </w:rPr>
        <w:t>Sigtuna</w:t>
      </w:r>
      <w:proofErr w:type="spellEnd"/>
      <w:r>
        <w:rPr>
          <w:rFonts w:ascii="Verdana" w:eastAsia="MS-Mincho" w:hAnsi="Verdana"/>
          <w:sz w:val="20"/>
          <w:u w:color="0000FF"/>
          <w:lang w:val="en-US"/>
        </w:rPr>
        <w:t>.</w:t>
      </w:r>
    </w:p>
    <w:p w14:paraId="6D2BF96C" w14:textId="7C09251C" w:rsidR="00F660D0" w:rsidRDefault="00F660D0" w:rsidP="008E4E5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Keynote at Dutch Platform for Survey Research ‘Innovation day’. 8 December 2021.</w:t>
      </w:r>
    </w:p>
    <w:p w14:paraId="505AB750" w14:textId="0B32541D" w:rsidR="00F660D0" w:rsidRDefault="00F660D0"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Invited talk at the statistics seminar series at </w:t>
      </w:r>
      <w:proofErr w:type="spellStart"/>
      <w:r>
        <w:rPr>
          <w:rFonts w:eastAsia="MS-Mincho"/>
          <w:bCs/>
          <w:iCs/>
          <w:sz w:val="20"/>
          <w:u w:color="0000FF"/>
          <w:lang w:val="en-US"/>
        </w:rPr>
        <w:t>Ö</w:t>
      </w:r>
      <w:r>
        <w:rPr>
          <w:rFonts w:ascii="Verdana" w:eastAsia="MS-Mincho" w:hAnsi="Verdana"/>
          <w:bCs/>
          <w:iCs/>
          <w:sz w:val="20"/>
          <w:u w:color="0000FF"/>
          <w:lang w:val="en-US"/>
        </w:rPr>
        <w:t>rebro</w:t>
      </w:r>
      <w:proofErr w:type="spellEnd"/>
      <w:r>
        <w:rPr>
          <w:rFonts w:ascii="Verdana" w:eastAsia="MS-Mincho" w:hAnsi="Verdana"/>
          <w:bCs/>
          <w:iCs/>
          <w:sz w:val="20"/>
          <w:u w:color="0000FF"/>
          <w:lang w:val="en-US"/>
        </w:rPr>
        <w:t xml:space="preserve"> University. </w:t>
      </w:r>
      <w:r w:rsidRPr="00FB0EAA">
        <w:rPr>
          <w:rFonts w:ascii="Verdana" w:eastAsia="MS-Mincho" w:hAnsi="Verdana"/>
          <w:bCs/>
          <w:sz w:val="20"/>
          <w:u w:color="0000FF"/>
          <w:lang w:val="en-US"/>
        </w:rPr>
        <w:t>Talk ‘</w:t>
      </w:r>
      <w:r>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data collection</w:t>
      </w:r>
      <w:r w:rsidR="004D55DD">
        <w:rPr>
          <w:rFonts w:ascii="Verdana" w:eastAsia="MS-Mincho" w:hAnsi="Verdana"/>
          <w:bCs/>
          <w:sz w:val="20"/>
          <w:u w:color="0000FF"/>
          <w:lang w:val="en-US"/>
        </w:rPr>
        <w:t>’</w:t>
      </w:r>
      <w:r w:rsidRPr="00FB0EAA">
        <w:rPr>
          <w:rFonts w:ascii="Verdana" w:eastAsia="MS-Mincho" w:hAnsi="Verdana"/>
          <w:bCs/>
          <w:sz w:val="20"/>
          <w:u w:color="0000FF"/>
          <w:lang w:val="en-US"/>
        </w:rPr>
        <w:t>.</w:t>
      </w:r>
      <w:r w:rsidR="004D55DD">
        <w:rPr>
          <w:rFonts w:ascii="Verdana" w:eastAsia="MS-Mincho" w:hAnsi="Verdana"/>
          <w:bCs/>
          <w:sz w:val="20"/>
          <w:u w:color="0000FF"/>
          <w:lang w:val="en-US"/>
        </w:rPr>
        <w:t xml:space="preserve"> 14 November 2</w:t>
      </w:r>
      <w:r w:rsidR="008E4E53">
        <w:rPr>
          <w:rFonts w:ascii="Verdana" w:eastAsia="MS-Mincho" w:hAnsi="Verdana"/>
          <w:bCs/>
          <w:sz w:val="20"/>
          <w:u w:color="0000FF"/>
          <w:lang w:val="en-US"/>
        </w:rPr>
        <w:t>0</w:t>
      </w:r>
      <w:r w:rsidR="004D55DD">
        <w:rPr>
          <w:rFonts w:ascii="Verdana" w:eastAsia="MS-Mincho" w:hAnsi="Verdana"/>
          <w:bCs/>
          <w:sz w:val="20"/>
          <w:u w:color="0000FF"/>
          <w:lang w:val="en-US"/>
        </w:rPr>
        <w:t>21</w:t>
      </w:r>
    </w:p>
    <w:p w14:paraId="406C915C" w14:textId="12DA00BB" w:rsidR="00B70298" w:rsidRDefault="00B70298" w:rsidP="00636963">
      <w:pPr>
        <w:widowControl w:val="0"/>
        <w:autoSpaceDE w:val="0"/>
        <w:autoSpaceDN w:val="0"/>
        <w:adjustRightInd w:val="0"/>
        <w:ind w:hanging="284"/>
        <w:rPr>
          <w:rFonts w:ascii="Verdana" w:eastAsia="MS-Mincho" w:hAnsi="Verdana"/>
          <w:bCs/>
          <w:iCs/>
          <w:sz w:val="20"/>
          <w:u w:color="0000FF"/>
          <w:lang w:val="en-US"/>
        </w:rPr>
      </w:pPr>
      <w:r>
        <w:rPr>
          <w:rFonts w:ascii="Verdana" w:eastAsia="MS-Mincho" w:hAnsi="Verdana"/>
          <w:bCs/>
          <w:iCs/>
          <w:sz w:val="20"/>
          <w:u w:color="0000FF"/>
          <w:lang w:val="en-US"/>
        </w:rPr>
        <w:t xml:space="preserve">Podcast for the European Survey Research Association on ‘Polling’ (with Patrick Sturgis ad Courtney Kennedy). </w:t>
      </w:r>
      <w:hyperlink r:id="rId101" w:history="1">
        <w:r w:rsidR="00A73C2E" w:rsidRPr="006165F1">
          <w:rPr>
            <w:rStyle w:val="Hyperlink"/>
            <w:rFonts w:ascii="Verdana" w:eastAsia="MS-Mincho" w:hAnsi="Verdana"/>
            <w:bCs/>
            <w:iCs/>
            <w:sz w:val="20"/>
            <w:lang w:val="en-US"/>
          </w:rPr>
          <w:t>https://www.youtube.com/watch?v=KpHvFsaHLmU</w:t>
        </w:r>
      </w:hyperlink>
      <w:r>
        <w:rPr>
          <w:rFonts w:ascii="Verdana" w:eastAsia="MS-Mincho" w:hAnsi="Verdana"/>
          <w:bCs/>
          <w:iCs/>
          <w:sz w:val="20"/>
          <w:u w:color="0000FF"/>
          <w:lang w:val="en-US"/>
        </w:rPr>
        <w:t xml:space="preserve"> </w:t>
      </w:r>
    </w:p>
    <w:p w14:paraId="01B1BC56" w14:textId="2F35DD03" w:rsidR="0063711E" w:rsidRDefault="00636963" w:rsidP="00636963">
      <w:pPr>
        <w:widowControl w:val="0"/>
        <w:autoSpaceDE w:val="0"/>
        <w:autoSpaceDN w:val="0"/>
        <w:adjustRightInd w:val="0"/>
        <w:ind w:hanging="284"/>
        <w:rPr>
          <w:rFonts w:ascii="Verdana" w:eastAsia="MS-Mincho" w:hAnsi="Verdana"/>
          <w:bCs/>
          <w:sz w:val="20"/>
          <w:u w:color="0000FF"/>
          <w:lang w:val="en-US"/>
        </w:rPr>
      </w:pPr>
      <w:r w:rsidRPr="00636963">
        <w:rPr>
          <w:rFonts w:ascii="Verdana" w:eastAsia="MS-Mincho" w:hAnsi="Verdana"/>
          <w:bCs/>
          <w:iCs/>
          <w:sz w:val="20"/>
          <w:u w:color="0000FF"/>
          <w:lang w:val="en-US"/>
        </w:rPr>
        <w:t>Moving a long survey online. Problems and some potential solutions.</w:t>
      </w:r>
      <w:r>
        <w:rPr>
          <w:rFonts w:ascii="Verdana" w:eastAsia="MS-Mincho" w:hAnsi="Verdana"/>
          <w:bCs/>
          <w:sz w:val="20"/>
          <w:u w:color="0000FF"/>
          <w:lang w:val="en-US"/>
        </w:rPr>
        <w:t xml:space="preserve"> Invited talk for Genpopweb2/ NCRM</w:t>
      </w:r>
      <w:r w:rsidR="0063711E">
        <w:rPr>
          <w:rFonts w:ascii="Verdana" w:eastAsia="MS-Mincho" w:hAnsi="Verdana"/>
          <w:bCs/>
          <w:sz w:val="20"/>
          <w:u w:color="0000FF"/>
          <w:lang w:val="en-US"/>
        </w:rPr>
        <w:t>. 14 July 2021</w:t>
      </w:r>
    </w:p>
    <w:p w14:paraId="6335F86A" w14:textId="1BA0C4FC" w:rsidR="00A27B12" w:rsidRPr="00FB0EAA" w:rsidRDefault="005C092F"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Keynote speech at the 2021 ‘Current Innovations in Probability-based Household Internet Panel Research’ conference. </w:t>
      </w:r>
      <w:r w:rsidR="00A27B12" w:rsidRPr="00FB0EAA">
        <w:rPr>
          <w:rFonts w:ascii="Verdana" w:eastAsia="MS-Mincho" w:hAnsi="Verdana"/>
          <w:bCs/>
          <w:sz w:val="20"/>
          <w:u w:color="0000FF"/>
          <w:lang w:val="en-US"/>
        </w:rPr>
        <w:t>What Internet panel surveys can learn from the design of smartphone-app studies. 4-5 March 2021.</w:t>
      </w:r>
      <w:r w:rsidR="00A27B12" w:rsidRPr="00FB0EAA">
        <w:rPr>
          <w:rFonts w:ascii="Verdana" w:eastAsia="MS-Mincho" w:hAnsi="Verdana"/>
          <w:b/>
          <w:bCs/>
          <w:sz w:val="20"/>
          <w:u w:color="0000FF"/>
          <w:lang w:val="en-US"/>
        </w:rPr>
        <w:t xml:space="preserve"> </w:t>
      </w:r>
      <w:hyperlink r:id="rId102" w:history="1">
        <w:r w:rsidR="00A27B12" w:rsidRPr="00FB0EAA">
          <w:rPr>
            <w:rStyle w:val="Hyperlink"/>
            <w:rFonts w:ascii="Verdana" w:eastAsia="MS-Mincho" w:hAnsi="Verdana"/>
            <w:bCs/>
            <w:sz w:val="20"/>
            <w:lang w:val="en-US"/>
          </w:rPr>
          <w:t>https://cesr.usc.edu/cipher_2021</w:t>
        </w:r>
      </w:hyperlink>
      <w:r w:rsidR="00A27B12" w:rsidRPr="00FB0EAA">
        <w:rPr>
          <w:rFonts w:ascii="Verdana" w:eastAsia="MS-Mincho" w:hAnsi="Verdana"/>
          <w:bCs/>
          <w:sz w:val="20"/>
          <w:u w:color="0000FF"/>
          <w:lang w:val="en-US"/>
        </w:rPr>
        <w:t xml:space="preserve"> </w:t>
      </w:r>
    </w:p>
    <w:p w14:paraId="6035B6D5" w14:textId="542B3DB6" w:rsidR="00A27B12" w:rsidRPr="00FB0EAA" w:rsidRDefault="00A27B12" w:rsidP="00A27B12">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Invited talk at the University of Stockholm statistics department. Talk ‘</w:t>
      </w:r>
      <w:r w:rsidR="00996E9D">
        <w:rPr>
          <w:rFonts w:ascii="Verdana" w:eastAsia="MS-Mincho" w:hAnsi="Verdana"/>
          <w:bCs/>
          <w:sz w:val="20"/>
          <w:u w:color="0000FF"/>
          <w:lang w:val="en-US"/>
        </w:rPr>
        <w:t>I</w:t>
      </w:r>
      <w:r w:rsidRPr="00FB0EAA">
        <w:rPr>
          <w:rFonts w:ascii="Verdana" w:eastAsia="MS-Mincho" w:hAnsi="Verdana"/>
          <w:bCs/>
          <w:sz w:val="20"/>
          <w:u w:color="0000FF"/>
          <w:lang w:val="en-US"/>
        </w:rPr>
        <w:t>mproving social data with smartphone d</w:t>
      </w:r>
      <w:r w:rsidR="00830911" w:rsidRPr="00FB0EAA">
        <w:rPr>
          <w:rFonts w:ascii="Verdana" w:eastAsia="MS-Mincho" w:hAnsi="Verdana"/>
          <w:bCs/>
          <w:sz w:val="20"/>
          <w:u w:color="0000FF"/>
          <w:lang w:val="en-US"/>
        </w:rPr>
        <w:t>a</w:t>
      </w:r>
      <w:r w:rsidRPr="00FB0EAA">
        <w:rPr>
          <w:rFonts w:ascii="Verdana" w:eastAsia="MS-Mincho" w:hAnsi="Verdana"/>
          <w:bCs/>
          <w:sz w:val="20"/>
          <w:u w:color="0000FF"/>
          <w:lang w:val="en-US"/>
        </w:rPr>
        <w:t>ta collection. 3 March 2021</w:t>
      </w:r>
    </w:p>
    <w:p w14:paraId="525E023F" w14:textId="22CB3564" w:rsidR="00B56150" w:rsidRPr="00FB0EAA" w:rsidRDefault="00B56150" w:rsidP="00A27B12">
      <w:pPr>
        <w:widowControl w:val="0"/>
        <w:autoSpaceDE w:val="0"/>
        <w:autoSpaceDN w:val="0"/>
        <w:adjustRightInd w:val="0"/>
        <w:ind w:left="-284"/>
        <w:rPr>
          <w:rFonts w:ascii="Verdana" w:eastAsia="MS-Mincho" w:hAnsi="Verdana"/>
          <w:bCs/>
          <w:sz w:val="20"/>
          <w:u w:color="0000FF"/>
          <w:lang w:val="en-US"/>
        </w:rPr>
      </w:pPr>
      <w:r w:rsidRPr="00FB0EAA">
        <w:rPr>
          <w:rFonts w:ascii="Verdana" w:eastAsia="MS-Mincho" w:hAnsi="Verdana"/>
          <w:bCs/>
          <w:sz w:val="20"/>
          <w:u w:color="0000FF"/>
          <w:lang w:val="en-US"/>
        </w:rPr>
        <w:t xml:space="preserve">City University and </w:t>
      </w:r>
      <w:proofErr w:type="spellStart"/>
      <w:r w:rsidRPr="00FB0EAA">
        <w:rPr>
          <w:rFonts w:ascii="Verdana" w:eastAsia="MS-Mincho" w:hAnsi="Verdana"/>
          <w:bCs/>
          <w:sz w:val="20"/>
          <w:u w:color="0000FF"/>
          <w:lang w:val="en-US"/>
        </w:rPr>
        <w:t>Nat</w:t>
      </w:r>
      <w:r w:rsidR="00996E9D">
        <w:rPr>
          <w:rFonts w:ascii="Verdana" w:eastAsia="MS-Mincho" w:hAnsi="Verdana"/>
          <w:bCs/>
          <w:sz w:val="20"/>
          <w:u w:color="0000FF"/>
          <w:lang w:val="en-US"/>
        </w:rPr>
        <w:t>C</w:t>
      </w:r>
      <w:r w:rsidRPr="00FB0EAA">
        <w:rPr>
          <w:rFonts w:ascii="Verdana" w:eastAsia="MS-Mincho" w:hAnsi="Verdana"/>
          <w:bCs/>
          <w:sz w:val="20"/>
          <w:u w:color="0000FF"/>
          <w:lang w:val="en-US"/>
        </w:rPr>
        <w:t>en</w:t>
      </w:r>
      <w:proofErr w:type="spellEnd"/>
      <w:r w:rsidRPr="00FB0EAA">
        <w:rPr>
          <w:rFonts w:ascii="Verdana" w:eastAsia="MS-Mincho" w:hAnsi="Verdana"/>
          <w:bCs/>
          <w:sz w:val="20"/>
          <w:u w:color="0000FF"/>
          <w:lang w:val="en-US"/>
        </w:rPr>
        <w:t xml:space="preserve"> seminar series on survey methodology. Talk on ‘using apps for data collection’. 25 June 2020, London.</w:t>
      </w:r>
      <w:r w:rsidR="00E465D6" w:rsidRPr="00FB0EAA">
        <w:rPr>
          <w:rFonts w:ascii="Verdana" w:eastAsia="MS-Mincho" w:hAnsi="Verdana"/>
          <w:bCs/>
          <w:sz w:val="20"/>
          <w:u w:color="0000FF"/>
          <w:lang w:val="en-US"/>
        </w:rPr>
        <w:t xml:space="preserve"> </w:t>
      </w:r>
      <w:hyperlink r:id="rId103" w:history="1">
        <w:r w:rsidR="00E465D6" w:rsidRPr="00FB0EAA">
          <w:rPr>
            <w:rStyle w:val="Hyperlink"/>
            <w:rFonts w:ascii="Verdana" w:eastAsia="MS-Mincho" w:hAnsi="Verdana"/>
            <w:bCs/>
            <w:sz w:val="20"/>
            <w:u w:color="0000FF"/>
            <w:lang w:val="en-US"/>
          </w:rPr>
          <w:t>https://www.youtube.com/watch?v=HZZYVKzHTDA</w:t>
        </w:r>
      </w:hyperlink>
      <w:r w:rsidR="00E465D6" w:rsidRPr="00FB0EAA">
        <w:rPr>
          <w:rFonts w:ascii="Verdana" w:eastAsia="MS-Mincho" w:hAnsi="Verdana"/>
          <w:bCs/>
          <w:sz w:val="20"/>
          <w:u w:color="0000FF"/>
          <w:lang w:val="en-US"/>
        </w:rPr>
        <w:t xml:space="preserve"> </w:t>
      </w:r>
    </w:p>
    <w:p w14:paraId="2362E399" w14:textId="7DBC85DA" w:rsidR="0023240C" w:rsidRPr="00FB0EAA" w:rsidRDefault="0023240C" w:rsidP="0023240C">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‘smartphone travel survey’. Rotterdam, 21 May 2019</w:t>
      </w:r>
    </w:p>
    <w:p w14:paraId="753389A5" w14:textId="58ED706F" w:rsidR="001B42D3" w:rsidRPr="00FB0EAA" w:rsidRDefault="001B42D3" w:rsidP="003A5D91">
      <w:pPr>
        <w:widowControl w:val="0"/>
        <w:autoSpaceDE w:val="0"/>
        <w:autoSpaceDN w:val="0"/>
        <w:adjustRightInd w:val="0"/>
        <w:ind w:hanging="284"/>
        <w:rPr>
          <w:rFonts w:ascii="Verdana" w:eastAsia="MS-Mincho" w:hAnsi="Verdana"/>
          <w:bCs/>
          <w:sz w:val="20"/>
          <w:u w:color="0000FF"/>
          <w:lang w:val="en-US"/>
        </w:rPr>
      </w:pPr>
      <w:bookmarkStart w:id="17" w:name="_Hlk20909151"/>
      <w:r w:rsidRPr="00FB0EAA">
        <w:rPr>
          <w:rFonts w:ascii="Verdana" w:eastAsia="MS-Mincho" w:hAnsi="Verdana"/>
          <w:bCs/>
          <w:sz w:val="20"/>
          <w:u w:color="0000FF"/>
          <w:lang w:val="en-US"/>
        </w:rPr>
        <w:t>Invited talk at symposium ‘the future of online data collection’. 20-21 June 2019, University of Southampton/ONS</w:t>
      </w:r>
    </w:p>
    <w:p w14:paraId="19CB6AF2" w14:textId="6CC09468" w:rsidR="003A5D91" w:rsidRPr="00FB0EAA" w:rsidRDefault="001148DA" w:rsidP="003A5D91">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A5D91" w:rsidRPr="00FB0EAA">
        <w:rPr>
          <w:rFonts w:ascii="Verdana" w:eastAsia="MS-Mincho" w:hAnsi="Verdana"/>
          <w:bCs/>
          <w:sz w:val="20"/>
          <w:u w:color="0000FF"/>
          <w:lang w:val="en-US"/>
        </w:rPr>
        <w:t xml:space="preserve">note speech at GESIS panel user conference. ‘The Future of Web panels. </w:t>
      </w:r>
      <w:r w:rsidRPr="00FB0EAA">
        <w:rPr>
          <w:rFonts w:ascii="Verdana" w:eastAsia="MS-Mincho" w:hAnsi="Verdana"/>
          <w:bCs/>
          <w:sz w:val="20"/>
          <w:u w:color="0000FF"/>
          <w:lang w:val="en-US"/>
        </w:rPr>
        <w:t>11 March 2019, University of Mannheim.</w:t>
      </w:r>
    </w:p>
    <w:bookmarkEnd w:id="17"/>
    <w:p w14:paraId="1FB35732" w14:textId="6CF10B9F" w:rsidR="003E4AE5" w:rsidRPr="00FB0EAA" w:rsidRDefault="001148DA"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Key</w:t>
      </w:r>
      <w:r w:rsidR="003E4AE5" w:rsidRPr="00FB0EAA">
        <w:rPr>
          <w:rFonts w:ascii="Verdana" w:eastAsia="MS-Mincho" w:hAnsi="Verdana"/>
          <w:bCs/>
          <w:sz w:val="20"/>
          <w:u w:color="0000FF"/>
          <w:lang w:val="en-US"/>
        </w:rPr>
        <w:t>note speech at International Programme of Survey and Data Science’s Connect Conference. ‘Surveys and sensors’. 6 June</w:t>
      </w:r>
      <w:r w:rsidR="001B42D3" w:rsidRPr="00FB0EAA">
        <w:rPr>
          <w:rFonts w:ascii="Verdana" w:eastAsia="MS-Mincho" w:hAnsi="Verdana"/>
          <w:bCs/>
          <w:sz w:val="20"/>
          <w:u w:color="0000FF"/>
          <w:lang w:val="en-US"/>
        </w:rPr>
        <w:t>, 2018. University of Mannheim</w:t>
      </w:r>
    </w:p>
    <w:p w14:paraId="2C257CFE" w14:textId="2859CE22" w:rsidR="008E2B37" w:rsidRPr="00FB0EAA" w:rsidRDefault="00B44743"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Seminar on ‘</w:t>
      </w:r>
      <w:r w:rsidR="008E2B37" w:rsidRPr="00FB0EAA">
        <w:rPr>
          <w:rFonts w:ascii="Verdana" w:eastAsia="MS-Mincho" w:hAnsi="Verdana"/>
          <w:bCs/>
          <w:sz w:val="20"/>
          <w:u w:color="0000FF"/>
          <w:lang w:val="en-US"/>
        </w:rPr>
        <w:t>mobile surveys’ 27 February 2018, SFB-symposium, University of Mannheim</w:t>
      </w:r>
    </w:p>
    <w:p w14:paraId="101C8C27" w14:textId="5970B8B9" w:rsidR="007436EB" w:rsidRPr="00FB0EAA" w:rsidRDefault="007436EB" w:rsidP="003E1F7E">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Special seminar on</w:t>
      </w:r>
      <w:r w:rsidR="00983950" w:rsidRPr="00FB0EAA">
        <w:rPr>
          <w:rFonts w:ascii="Verdana" w:eastAsia="MS-Mincho" w:hAnsi="Verdana"/>
          <w:bCs/>
          <w:sz w:val="20"/>
          <w:u w:color="0000FF"/>
          <w:lang w:val="en-US"/>
        </w:rPr>
        <w:t xml:space="preserve"> missing data methods. ‘Understanding longitudinal nonresponse’.</w:t>
      </w:r>
      <w:r w:rsidRPr="00FB0EAA">
        <w:rPr>
          <w:rFonts w:ascii="Verdana" w:eastAsia="MS-Mincho" w:hAnsi="Verdana"/>
          <w:bCs/>
          <w:sz w:val="20"/>
          <w:u w:color="0000FF"/>
          <w:lang w:val="en-US"/>
        </w:rPr>
        <w:t xml:space="preserve"> 8 May 2017</w:t>
      </w:r>
      <w:r w:rsidR="00983950" w:rsidRPr="00FB0EAA">
        <w:rPr>
          <w:rFonts w:ascii="Verdana" w:eastAsia="MS-Mincho" w:hAnsi="Verdana"/>
          <w:bCs/>
          <w:sz w:val="20"/>
          <w:u w:color="0000FF"/>
          <w:lang w:val="en-US"/>
        </w:rPr>
        <w:t>, Cathie Marsh Center, University of Manchester</w:t>
      </w:r>
    </w:p>
    <w:bookmarkEnd w:id="16"/>
    <w:p w14:paraId="55C97DFD" w14:textId="243CA3F5" w:rsidR="003E1F7E" w:rsidRPr="00FB0EAA" w:rsidRDefault="003E1F7E" w:rsidP="003E1F7E">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bCs/>
          <w:sz w:val="20"/>
          <w:u w:color="0000FF"/>
          <w:lang w:val="en-US"/>
        </w:rPr>
        <w:t>Department of methods and statistics, Tilburg University. Talk on mobile data collection, 21 February 2017.</w:t>
      </w:r>
    </w:p>
    <w:p w14:paraId="281C6753" w14:textId="54A840C4" w:rsidR="000C6397" w:rsidRPr="00FB0EAA" w:rsidRDefault="000C6397"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 xml:space="preserve">GESIS expert meeting on ‘measurement validity’. </w:t>
      </w:r>
      <w:r w:rsidR="002E06B1" w:rsidRPr="00FB0EAA">
        <w:rPr>
          <w:rFonts w:ascii="Verdana" w:eastAsia="MS-Mincho" w:hAnsi="Verdana"/>
          <w:bCs/>
          <w:sz w:val="20"/>
          <w:u w:color="0000FF"/>
          <w:lang w:val="en-US"/>
        </w:rPr>
        <w:t xml:space="preserve">Talk on effects on data quality of data chunking in questionnaires for mobile devices. </w:t>
      </w:r>
      <w:r w:rsidR="002C6BE4" w:rsidRPr="00FB0EAA">
        <w:rPr>
          <w:rFonts w:ascii="Verdana" w:eastAsia="MS-Mincho" w:hAnsi="Verdana"/>
          <w:bCs/>
          <w:sz w:val="20"/>
          <w:u w:color="0000FF"/>
          <w:lang w:val="en-US"/>
        </w:rPr>
        <w:t>1-2 December</w:t>
      </w:r>
      <w:r w:rsidR="003E1F7E" w:rsidRPr="00FB0EAA">
        <w:rPr>
          <w:rFonts w:ascii="Verdana" w:eastAsia="MS-Mincho" w:hAnsi="Verdana"/>
          <w:bCs/>
          <w:sz w:val="20"/>
          <w:u w:color="0000FF"/>
          <w:lang w:val="en-US"/>
        </w:rPr>
        <w:t xml:space="preserve"> 2016</w:t>
      </w:r>
      <w:r w:rsidR="002C6BE4" w:rsidRPr="00FB0EAA">
        <w:rPr>
          <w:rFonts w:ascii="Verdana" w:eastAsia="MS-Mincho" w:hAnsi="Verdana"/>
          <w:bCs/>
          <w:sz w:val="20"/>
          <w:u w:color="0000FF"/>
          <w:lang w:val="en-US"/>
        </w:rPr>
        <w:t xml:space="preserve">. </w:t>
      </w:r>
      <w:r w:rsidR="002E06B1" w:rsidRPr="00FB0EAA">
        <w:rPr>
          <w:rFonts w:ascii="Verdana" w:eastAsia="MS-Mincho" w:hAnsi="Verdana"/>
          <w:bCs/>
          <w:sz w:val="20"/>
          <w:u w:color="0000FF"/>
          <w:lang w:val="en-US"/>
        </w:rPr>
        <w:t xml:space="preserve">Mannheim: </w:t>
      </w:r>
      <w:r w:rsidR="002C6BE4" w:rsidRPr="00FB0EAA">
        <w:rPr>
          <w:rFonts w:ascii="Verdana" w:eastAsia="MS-Mincho" w:hAnsi="Verdana"/>
          <w:bCs/>
          <w:sz w:val="20"/>
          <w:u w:color="0000FF"/>
          <w:lang w:val="en-US"/>
        </w:rPr>
        <w:t>Germany</w:t>
      </w:r>
    </w:p>
    <w:p w14:paraId="4E5A0110" w14:textId="56084E7E" w:rsidR="002C6BE4" w:rsidRPr="00FB0EAA" w:rsidRDefault="002C6BE4"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Dutch Platform for Survey research. Talk on ‘attrition i</w:t>
      </w:r>
      <w:r w:rsidR="00ED28D9" w:rsidRPr="00FB0EAA">
        <w:rPr>
          <w:rFonts w:ascii="Verdana" w:eastAsia="MS-Mincho" w:hAnsi="Verdana"/>
          <w:bCs/>
          <w:sz w:val="20"/>
          <w:u w:color="0000FF"/>
          <w:lang w:val="en-US"/>
        </w:rPr>
        <w:t>n panel surveys’. Amsterdam, 8 S</w:t>
      </w:r>
      <w:r w:rsidRPr="00FB0EAA">
        <w:rPr>
          <w:rFonts w:ascii="Verdana" w:eastAsia="MS-Mincho" w:hAnsi="Verdana"/>
          <w:bCs/>
          <w:sz w:val="20"/>
          <w:u w:color="0000FF"/>
          <w:lang w:val="en-US"/>
        </w:rPr>
        <w:t>eptember 2016</w:t>
      </w:r>
    </w:p>
    <w:p w14:paraId="62D272CB" w14:textId="22A2F00C" w:rsidR="00FD75A0" w:rsidRPr="00FB0EAA" w:rsidRDefault="00FD75A0" w:rsidP="00FD75A0">
      <w:pPr>
        <w:widowControl w:val="0"/>
        <w:autoSpaceDE w:val="0"/>
        <w:autoSpaceDN w:val="0"/>
        <w:adjustRightInd w:val="0"/>
        <w:ind w:hanging="284"/>
        <w:rPr>
          <w:rFonts w:ascii="Verdana" w:eastAsia="MS-Mincho" w:hAnsi="Verdana"/>
          <w:bCs/>
          <w:sz w:val="20"/>
          <w:u w:color="0000FF"/>
          <w:lang w:val="en-US"/>
        </w:rPr>
      </w:pPr>
      <w:r w:rsidRPr="00FB0EAA">
        <w:rPr>
          <w:rFonts w:ascii="Verdana" w:eastAsia="MS-Mincho" w:hAnsi="Verdana"/>
          <w:bCs/>
          <w:sz w:val="20"/>
          <w:u w:color="0000FF"/>
          <w:lang w:val="en-US"/>
        </w:rPr>
        <w:t>Methods and Statistics power snack on planned missingness.</w:t>
      </w:r>
      <w:r w:rsidR="002C6BE4" w:rsidRPr="00FB0EAA">
        <w:rPr>
          <w:rFonts w:ascii="Verdana" w:eastAsia="MS-Mincho" w:hAnsi="Verdana"/>
          <w:bCs/>
          <w:sz w:val="20"/>
          <w:u w:color="0000FF"/>
          <w:lang w:val="en-US"/>
        </w:rPr>
        <w:t xml:space="preserve"> 2 June 2016.</w:t>
      </w:r>
      <w:r w:rsidRPr="00FB0EAA">
        <w:rPr>
          <w:rFonts w:ascii="Verdana" w:eastAsia="MS-Mincho" w:hAnsi="Verdana"/>
          <w:bCs/>
          <w:sz w:val="20"/>
          <w:u w:color="0000FF"/>
          <w:lang w:val="en-US"/>
        </w:rPr>
        <w:t xml:space="preserve"> Utrecht: </w:t>
      </w:r>
      <w:r w:rsidR="002C6BE4" w:rsidRPr="00FB0EAA">
        <w:rPr>
          <w:rFonts w:ascii="Verdana" w:eastAsia="MS-Mincho" w:hAnsi="Verdana"/>
          <w:bCs/>
          <w:sz w:val="20"/>
          <w:u w:color="0000FF"/>
          <w:lang w:val="en-US"/>
        </w:rPr>
        <w:t>the Netherlands</w:t>
      </w:r>
    </w:p>
    <w:p w14:paraId="4EA5C860" w14:textId="116645B0" w:rsidR="00EF4183" w:rsidRPr="00FB0EAA" w:rsidRDefault="00EF4183" w:rsidP="00FD75A0">
      <w:pPr>
        <w:widowControl w:val="0"/>
        <w:autoSpaceDE w:val="0"/>
        <w:autoSpaceDN w:val="0"/>
        <w:adjustRightInd w:val="0"/>
        <w:ind w:hanging="284"/>
        <w:rPr>
          <w:rFonts w:ascii="Verdana" w:eastAsia="MS-Mincho" w:hAnsi="Verdana"/>
          <w:b/>
          <w:bCs/>
          <w:sz w:val="20"/>
          <w:u w:color="0000FF"/>
          <w:lang w:val="en-US"/>
        </w:rPr>
      </w:pPr>
      <w:r w:rsidRPr="00FB0EAA">
        <w:rPr>
          <w:rFonts w:ascii="Verdana" w:eastAsia="MS-Mincho" w:hAnsi="Verdana"/>
          <w:sz w:val="20"/>
          <w:u w:color="0000FF"/>
          <w:lang w:val="en-US"/>
        </w:rPr>
        <w:t>Statistics Netherlands seminar ‘your next frenemy – mobile data collection’.</w:t>
      </w:r>
      <w:r w:rsidR="002C6BE4" w:rsidRPr="00FB0EAA">
        <w:rPr>
          <w:rFonts w:ascii="Verdana" w:eastAsia="MS-Mincho" w:hAnsi="Verdana"/>
          <w:sz w:val="20"/>
          <w:u w:color="0000FF"/>
          <w:lang w:val="en-US"/>
        </w:rPr>
        <w:t xml:space="preserve"> 7 April 2016.</w:t>
      </w:r>
      <w:r w:rsidRPr="00FB0EAA">
        <w:rPr>
          <w:rFonts w:ascii="Verdana" w:eastAsia="MS-Mincho" w:hAnsi="Verdana"/>
          <w:sz w:val="20"/>
          <w:u w:color="0000FF"/>
          <w:lang w:val="en-US"/>
        </w:rPr>
        <w:t xml:space="preserve"> Heerlen: </w:t>
      </w:r>
      <w:r w:rsidR="002C6BE4" w:rsidRPr="00FB0EAA">
        <w:rPr>
          <w:rFonts w:ascii="Verdana" w:eastAsia="MS-Mincho" w:hAnsi="Verdana"/>
          <w:sz w:val="20"/>
          <w:u w:color="0000FF"/>
          <w:lang w:val="en-US"/>
        </w:rPr>
        <w:t>the Netherlands</w:t>
      </w:r>
    </w:p>
    <w:p w14:paraId="5B8867CE" w14:textId="77777777" w:rsidR="003C4F93" w:rsidRPr="00FB0EAA" w:rsidRDefault="00C37D87" w:rsidP="003C4F93">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and University of Mannheim joint seminar series. ‘Attrition in panel surveys’. </w:t>
      </w:r>
      <w:r w:rsidR="003C4F93" w:rsidRPr="00FB0EAA">
        <w:rPr>
          <w:rFonts w:ascii="Verdana" w:eastAsia="MS-Mincho" w:hAnsi="Verdana"/>
          <w:sz w:val="20"/>
          <w:u w:color="0000FF"/>
          <w:lang w:val="en-US"/>
        </w:rPr>
        <w:t>1 April 2015</w:t>
      </w:r>
    </w:p>
    <w:p w14:paraId="1930842D" w14:textId="6981F994" w:rsidR="00C37D87" w:rsidRPr="00FB0EAA" w:rsidRDefault="003C4F93"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ab/>
      </w:r>
      <w:r w:rsidR="00C37D87" w:rsidRPr="00FB0EAA">
        <w:rPr>
          <w:rFonts w:ascii="Verdana" w:eastAsia="MS-Mincho" w:hAnsi="Verdana"/>
          <w:sz w:val="20"/>
          <w:u w:color="0000FF"/>
          <w:lang w:val="en-US"/>
        </w:rPr>
        <w:t xml:space="preserve">Mannheim: </w:t>
      </w:r>
      <w:r w:rsidRPr="00FB0EAA">
        <w:rPr>
          <w:rFonts w:ascii="Verdana" w:eastAsia="MS-Mincho" w:hAnsi="Verdana"/>
          <w:sz w:val="20"/>
          <w:u w:color="0000FF"/>
          <w:lang w:val="en-US"/>
        </w:rPr>
        <w:t>Germany</w:t>
      </w:r>
    </w:p>
    <w:p w14:paraId="754B8285" w14:textId="7D62DC3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Statistics Netherlands</w:t>
      </w:r>
      <w:r w:rsidR="00EF4183" w:rsidRPr="00FB0EAA">
        <w:rPr>
          <w:rFonts w:ascii="Verdana" w:eastAsia="MS-Mincho" w:hAnsi="Verdana"/>
          <w:sz w:val="20"/>
          <w:u w:color="0000FF"/>
          <w:lang w:val="en-US"/>
        </w:rPr>
        <w:t xml:space="preserve"> seminar</w:t>
      </w:r>
      <w:r w:rsidRPr="00FB0EAA">
        <w:rPr>
          <w:rFonts w:ascii="Verdana" w:eastAsia="MS-Mincho" w:hAnsi="Verdana"/>
          <w:sz w:val="20"/>
          <w:u w:color="0000FF"/>
          <w:lang w:val="en-US"/>
        </w:rPr>
        <w:t xml:space="preserve"> ‘Attrition in panel surveys’. </w:t>
      </w:r>
      <w:r w:rsidR="003E1F7E" w:rsidRPr="00FB0EAA">
        <w:rPr>
          <w:rFonts w:ascii="Verdana" w:eastAsia="MS-Mincho" w:hAnsi="Verdana"/>
          <w:sz w:val="20"/>
          <w:u w:color="0000FF"/>
          <w:lang w:val="en-US"/>
        </w:rPr>
        <w:t>14 January 2015</w:t>
      </w:r>
      <w:r w:rsidR="003C4F93" w:rsidRPr="00FB0EAA">
        <w:rPr>
          <w:rFonts w:ascii="Verdana" w:eastAsia="MS-Mincho" w:hAnsi="Verdana"/>
          <w:sz w:val="20"/>
          <w:u w:color="0000FF"/>
          <w:lang w:val="en-US"/>
        </w:rPr>
        <w:t>.</w:t>
      </w:r>
      <w:r w:rsidRPr="00FB0EAA">
        <w:rPr>
          <w:rFonts w:ascii="Verdana" w:eastAsia="MS-Mincho" w:hAnsi="Verdana"/>
          <w:sz w:val="20"/>
          <w:u w:color="0000FF"/>
          <w:lang w:val="en-US"/>
        </w:rPr>
        <w:t xml:space="preserve">Heerlen: </w:t>
      </w:r>
    </w:p>
    <w:p w14:paraId="6CDB0FCA" w14:textId="71E1AA5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Institute of Education on ‘Attrition in panel surveys. How </w:t>
      </w:r>
      <w:r w:rsidR="001148DA" w:rsidRPr="00FB0EAA">
        <w:rPr>
          <w:rFonts w:ascii="Verdana" w:eastAsia="MS-Mincho" w:hAnsi="Verdana"/>
          <w:sz w:val="20"/>
          <w:u w:color="0000FF"/>
          <w:lang w:val="en-US"/>
        </w:rPr>
        <w:t xml:space="preserve">problematic is it?’ </w:t>
      </w:r>
      <w:r w:rsidR="003C4F93" w:rsidRPr="00FB0EAA">
        <w:rPr>
          <w:rFonts w:ascii="Verdana" w:eastAsia="MS-Mincho" w:hAnsi="Verdana"/>
          <w:sz w:val="20"/>
          <w:u w:color="0000FF"/>
          <w:lang w:val="en-US"/>
        </w:rPr>
        <w:t xml:space="preserve">22 January 2014. </w:t>
      </w:r>
      <w:r w:rsidRPr="00FB0EAA">
        <w:rPr>
          <w:rFonts w:ascii="Verdana" w:eastAsia="MS-Mincho" w:hAnsi="Verdana"/>
          <w:sz w:val="20"/>
          <w:u w:color="0000FF"/>
          <w:lang w:val="en-US"/>
        </w:rPr>
        <w:t>London</w:t>
      </w:r>
      <w:r w:rsidR="007513DA" w:rsidRPr="00FB0EAA">
        <w:rPr>
          <w:rFonts w:ascii="Verdana" w:eastAsia="MS-Mincho" w:hAnsi="Verdana"/>
          <w:sz w:val="20"/>
          <w:u w:color="0000FF"/>
          <w:lang w:val="en-US"/>
        </w:rPr>
        <w:t>.</w:t>
      </w:r>
    </w:p>
    <w:p w14:paraId="2AF9B2BE" w14:textId="1870295C"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GESIS summer school on ‘Why care about survey errors?’ </w:t>
      </w:r>
      <w:r w:rsidR="003C4F93" w:rsidRPr="00FB0EAA">
        <w:rPr>
          <w:rFonts w:ascii="Verdana" w:eastAsia="MS-Mincho" w:hAnsi="Verdana"/>
          <w:sz w:val="20"/>
          <w:u w:color="0000FF"/>
          <w:lang w:val="en-US"/>
        </w:rPr>
        <w:t xml:space="preserve">15 August 2013. </w:t>
      </w:r>
      <w:r w:rsidRPr="00FB0EAA">
        <w:rPr>
          <w:rFonts w:ascii="Verdana" w:eastAsia="MS-Mincho" w:hAnsi="Verdana"/>
          <w:sz w:val="20"/>
          <w:u w:color="0000FF"/>
          <w:lang w:val="en-US"/>
        </w:rPr>
        <w:t xml:space="preserve">Cologne, </w:t>
      </w:r>
    </w:p>
    <w:p w14:paraId="484AEE54" w14:textId="5469856E"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r w:rsidRPr="00FB0EAA">
        <w:rPr>
          <w:rFonts w:ascii="Verdana" w:eastAsia="MS-Mincho" w:hAnsi="Verdana"/>
          <w:sz w:val="20"/>
          <w:u w:color="0000FF"/>
          <w:lang w:val="en-US"/>
        </w:rPr>
        <w:t xml:space="preserve">NCRM conference on 'Web surveys for the general population - how, when and why?' </w:t>
      </w:r>
      <w:r w:rsidR="003C4F93" w:rsidRPr="00FB0EAA">
        <w:rPr>
          <w:rFonts w:ascii="Verdana" w:eastAsia="MS-Mincho" w:hAnsi="Verdana"/>
          <w:sz w:val="20"/>
          <w:u w:color="0000FF"/>
          <w:lang w:val="en-US"/>
        </w:rPr>
        <w:t xml:space="preserve">24-25 February 2013. </w:t>
      </w:r>
      <w:r w:rsidRPr="00FB0EAA">
        <w:rPr>
          <w:rFonts w:ascii="Verdana" w:eastAsia="MS-Mincho" w:hAnsi="Verdana"/>
          <w:sz w:val="20"/>
          <w:u w:color="0000FF"/>
          <w:lang w:val="en-US"/>
        </w:rPr>
        <w:t xml:space="preserve">London, </w:t>
      </w:r>
    </w:p>
    <w:p w14:paraId="7DA5D50B" w14:textId="26CF3EF9" w:rsidR="00C37D87" w:rsidRPr="00FB0EAA" w:rsidRDefault="00C37D87" w:rsidP="00C37D87">
      <w:pPr>
        <w:widowControl w:val="0"/>
        <w:autoSpaceDE w:val="0"/>
        <w:autoSpaceDN w:val="0"/>
        <w:adjustRightInd w:val="0"/>
        <w:ind w:hanging="284"/>
        <w:rPr>
          <w:rFonts w:ascii="Verdana" w:eastAsia="MS-Mincho" w:hAnsi="Verdana"/>
          <w:sz w:val="20"/>
          <w:u w:color="0000FF"/>
          <w:lang w:val="en-US"/>
        </w:rPr>
      </w:pPr>
      <w:proofErr w:type="spellStart"/>
      <w:r w:rsidRPr="00FB0EAA">
        <w:rPr>
          <w:rFonts w:ascii="Verdana" w:eastAsia="MS-Mincho" w:hAnsi="Verdana"/>
          <w:sz w:val="20"/>
          <w:u w:color="0000FF"/>
          <w:lang w:val="en-US"/>
        </w:rPr>
        <w:lastRenderedPageBreak/>
        <w:t>CentERdata</w:t>
      </w:r>
      <w:proofErr w:type="spellEnd"/>
      <w:r w:rsidRPr="00FB0EAA">
        <w:rPr>
          <w:rFonts w:ascii="Verdana" w:eastAsia="MS-Mincho" w:hAnsi="Verdana"/>
          <w:sz w:val="20"/>
          <w:u w:color="0000FF"/>
          <w:lang w:val="en-US"/>
        </w:rPr>
        <w:t>, Tilburg University, ‘Dependent Interviewing’</w:t>
      </w:r>
      <w:r w:rsidR="001148DA" w:rsidRPr="00FB0EAA">
        <w:rPr>
          <w:rFonts w:ascii="Verdana" w:eastAsia="MS-Mincho" w:hAnsi="Verdana"/>
          <w:sz w:val="20"/>
          <w:u w:color="0000FF"/>
          <w:lang w:val="en-US"/>
        </w:rPr>
        <w:t>.</w:t>
      </w:r>
      <w:r w:rsidRPr="00FB0EAA">
        <w:rPr>
          <w:rFonts w:ascii="Verdana" w:eastAsia="MS-Mincho" w:hAnsi="Verdana"/>
          <w:sz w:val="20"/>
          <w:u w:color="0000FF"/>
          <w:lang w:val="en-US"/>
        </w:rPr>
        <w:t xml:space="preserve"> </w:t>
      </w:r>
      <w:r w:rsidR="003C4F93" w:rsidRPr="00FB0EAA">
        <w:rPr>
          <w:rFonts w:ascii="Verdana" w:eastAsia="MS-Mincho" w:hAnsi="Verdana"/>
          <w:sz w:val="20"/>
          <w:u w:color="0000FF"/>
          <w:lang w:val="en-US"/>
        </w:rPr>
        <w:t xml:space="preserve">December 2008. </w:t>
      </w:r>
      <w:r w:rsidRPr="00FB0EAA">
        <w:rPr>
          <w:rFonts w:ascii="Verdana" w:eastAsia="MS-Mincho" w:hAnsi="Verdana"/>
          <w:sz w:val="20"/>
          <w:u w:color="0000FF"/>
          <w:lang w:val="en-US"/>
        </w:rPr>
        <w:t>Tilburg:</w:t>
      </w:r>
      <w:r w:rsidR="007513DA" w:rsidRPr="00FB0EAA">
        <w:rPr>
          <w:rFonts w:ascii="Verdana" w:eastAsia="MS-Mincho" w:hAnsi="Verdana"/>
          <w:sz w:val="20"/>
          <w:u w:color="0000FF"/>
          <w:lang w:val="en-US"/>
        </w:rPr>
        <w:t xml:space="preserve"> the Netherlands</w:t>
      </w:r>
    </w:p>
    <w:p w14:paraId="5DEB009A" w14:textId="77777777" w:rsidR="00C37D87" w:rsidRPr="00FB0EAA" w:rsidRDefault="00C37D87" w:rsidP="00C37D87">
      <w:pPr>
        <w:widowControl w:val="0"/>
        <w:autoSpaceDE w:val="0"/>
        <w:autoSpaceDN w:val="0"/>
        <w:adjustRightInd w:val="0"/>
        <w:ind w:hanging="284"/>
        <w:rPr>
          <w:rFonts w:ascii="Verdana" w:eastAsia="MS-Mincho" w:hAnsi="Verdana"/>
          <w:b/>
          <w:sz w:val="20"/>
          <w:u w:color="0000FF"/>
          <w:lang w:val="en-US"/>
        </w:rPr>
      </w:pPr>
    </w:p>
    <w:p w14:paraId="236F74B3" w14:textId="646CFBB0" w:rsidR="00720163" w:rsidRDefault="00C37D87" w:rsidP="00720163">
      <w:pPr>
        <w:widowControl w:val="0"/>
        <w:autoSpaceDE w:val="0"/>
        <w:autoSpaceDN w:val="0"/>
        <w:adjustRightInd w:val="0"/>
        <w:ind w:hanging="284"/>
        <w:rPr>
          <w:rFonts w:ascii="Verdana" w:eastAsia="MS-Mincho" w:hAnsi="Verdana"/>
          <w:b/>
          <w:sz w:val="20"/>
          <w:u w:color="0000FF"/>
          <w:lang w:val="en-US"/>
        </w:rPr>
      </w:pPr>
      <w:r w:rsidRPr="00FB0EAA">
        <w:rPr>
          <w:rFonts w:ascii="Verdana" w:eastAsia="MS-Mincho" w:hAnsi="Verdana"/>
          <w:b/>
          <w:sz w:val="20"/>
          <w:u w:color="0000FF"/>
          <w:lang w:val="en-US"/>
        </w:rPr>
        <w:t>Conference talks</w:t>
      </w:r>
      <w:bookmarkStart w:id="18" w:name="_Hlk20909904"/>
      <w:bookmarkStart w:id="19" w:name="_Hlk20910003"/>
    </w:p>
    <w:p w14:paraId="44007DC2" w14:textId="3DF32C43" w:rsidR="007C3FAC" w:rsidRDefault="005B5067" w:rsidP="00720163">
      <w:pPr>
        <w:widowControl w:val="0"/>
        <w:autoSpaceDE w:val="0"/>
        <w:autoSpaceDN w:val="0"/>
        <w:adjustRightInd w:val="0"/>
        <w:ind w:hanging="284"/>
        <w:rPr>
          <w:rFonts w:ascii="Verdana" w:eastAsia="MS-Mincho" w:hAnsi="Verdana"/>
          <w:bCs/>
          <w:i/>
          <w:iCs/>
          <w:sz w:val="20"/>
          <w:u w:color="0000FF"/>
          <w:lang w:val="en-US"/>
        </w:rPr>
      </w:pPr>
      <w:r>
        <w:rPr>
          <w:rFonts w:ascii="Verdana" w:eastAsia="MS-Mincho" w:hAnsi="Verdana"/>
          <w:bCs/>
          <w:i/>
          <w:iCs/>
          <w:sz w:val="20"/>
          <w:u w:color="0000FF"/>
          <w:lang w:val="en-US"/>
        </w:rPr>
        <w:t>&gt;200 talks at international conferences</w:t>
      </w:r>
    </w:p>
    <w:p w14:paraId="34F5DCA9" w14:textId="77777777" w:rsidR="005B5067" w:rsidRPr="007C3FAC" w:rsidRDefault="005B5067" w:rsidP="00720163">
      <w:pPr>
        <w:widowControl w:val="0"/>
        <w:autoSpaceDE w:val="0"/>
        <w:autoSpaceDN w:val="0"/>
        <w:adjustRightInd w:val="0"/>
        <w:ind w:hanging="284"/>
        <w:rPr>
          <w:rFonts w:ascii="Verdana" w:eastAsia="MS-Mincho" w:hAnsi="Verdana"/>
          <w:bCs/>
          <w:i/>
          <w:iCs/>
          <w:sz w:val="20"/>
          <w:u w:color="0000FF"/>
          <w:lang w:val="en-US"/>
        </w:rPr>
      </w:pPr>
    </w:p>
    <w:bookmarkEnd w:id="18"/>
    <w:bookmarkEnd w:id="19"/>
    <w:p w14:paraId="0D5222EB" w14:textId="34A8773D" w:rsidR="006F7078" w:rsidRPr="00FB0EAA" w:rsidRDefault="006F7078">
      <w:pPr>
        <w:widowControl w:val="0"/>
        <w:pBdr>
          <w:bottom w:val="single" w:sz="12" w:space="1" w:color="auto"/>
        </w:pBdr>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TEACHING</w:t>
      </w:r>
    </w:p>
    <w:p w14:paraId="231253FC"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(unless stated otherwise, all teaching took place at Utrecht University)</w:t>
      </w:r>
    </w:p>
    <w:p w14:paraId="112CB062"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7A775E2A" w14:textId="77777777" w:rsidR="006F7078" w:rsidRPr="00FB0EAA" w:rsidRDefault="006F7078">
      <w:pPr>
        <w:widowControl w:val="0"/>
        <w:autoSpaceDE w:val="0"/>
        <w:autoSpaceDN w:val="0"/>
        <w:adjustRightInd w:val="0"/>
        <w:ind w:hanging="284"/>
        <w:rPr>
          <w:rFonts w:ascii="Verdana" w:eastAsia="MS-Mincho" w:hAnsi="Verdana"/>
          <w:sz w:val="20"/>
          <w:lang w:val="en-US"/>
        </w:rPr>
      </w:pPr>
      <w:r w:rsidRPr="00FB0EAA">
        <w:rPr>
          <w:rFonts w:ascii="Verdana" w:eastAsia="MS-Mincho" w:hAnsi="Verdana"/>
          <w:b/>
          <w:bCs/>
          <w:sz w:val="20"/>
          <w:lang w:val="en-US"/>
        </w:rPr>
        <w:t>Qualifications:</w:t>
      </w:r>
    </w:p>
    <w:p w14:paraId="506464CC" w14:textId="359805D3" w:rsidR="006F7078" w:rsidRDefault="00D7162A">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University t</w:t>
      </w:r>
      <w:r w:rsidR="006F7078" w:rsidRPr="00FB0EAA">
        <w:rPr>
          <w:rFonts w:ascii="Verdana" w:eastAsia="MS-Mincho" w:hAnsi="Verdana"/>
          <w:sz w:val="20"/>
          <w:lang w:val="en-US"/>
        </w:rPr>
        <w:t>eaching qualification (</w:t>
      </w:r>
      <w:proofErr w:type="spellStart"/>
      <w:r w:rsidR="006F7078" w:rsidRPr="00FB0EAA">
        <w:rPr>
          <w:rFonts w:ascii="Verdana" w:eastAsia="MS-Mincho" w:hAnsi="Verdana"/>
          <w:sz w:val="20"/>
          <w:lang w:val="en-US"/>
        </w:rPr>
        <w:t>Basiskwalificatie</w:t>
      </w:r>
      <w:proofErr w:type="spellEnd"/>
      <w:r w:rsidR="006F7078" w:rsidRPr="00FB0EAA">
        <w:rPr>
          <w:rFonts w:ascii="Verdana" w:eastAsia="MS-Mincho" w:hAnsi="Verdana"/>
          <w:sz w:val="20"/>
          <w:lang w:val="en-US"/>
        </w:rPr>
        <w:t xml:space="preserve"> </w:t>
      </w:r>
      <w:proofErr w:type="spellStart"/>
      <w:r w:rsidR="006F7078" w:rsidRPr="00FB0EAA">
        <w:rPr>
          <w:rFonts w:ascii="Verdana" w:eastAsia="MS-Mincho" w:hAnsi="Verdana"/>
          <w:sz w:val="20"/>
          <w:lang w:val="en-US"/>
        </w:rPr>
        <w:t>Onderwijs</w:t>
      </w:r>
      <w:proofErr w:type="spellEnd"/>
      <w:r w:rsidR="006F7078" w:rsidRPr="00FB0EAA">
        <w:rPr>
          <w:rFonts w:ascii="Verdana" w:eastAsia="MS-Mincho" w:hAnsi="Verdana"/>
          <w:sz w:val="20"/>
          <w:lang w:val="en-US"/>
        </w:rPr>
        <w:t>)</w:t>
      </w:r>
      <w:r w:rsidR="003C2FC0" w:rsidRPr="00FB0EAA">
        <w:rPr>
          <w:rFonts w:ascii="Verdana" w:eastAsia="MS-Mincho" w:hAnsi="Verdana"/>
          <w:sz w:val="20"/>
          <w:lang w:val="en-US"/>
        </w:rPr>
        <w:t xml:space="preserve"> obtained </w:t>
      </w:r>
      <w:r w:rsidR="006F7078" w:rsidRPr="00FB0EAA">
        <w:rPr>
          <w:rFonts w:ascii="Verdana" w:eastAsia="MS-Mincho" w:hAnsi="Verdana"/>
          <w:sz w:val="20"/>
          <w:lang w:val="en-US"/>
        </w:rPr>
        <w:t>in 2008.</w:t>
      </w:r>
    </w:p>
    <w:p w14:paraId="769B93E5" w14:textId="38CE1D05" w:rsidR="00D463A3" w:rsidRDefault="00D463A3">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Research qualification (Senior </w:t>
      </w:r>
      <w:proofErr w:type="spellStart"/>
      <w:r w:rsidR="00996E9D">
        <w:rPr>
          <w:rFonts w:ascii="Verdana" w:eastAsia="MS-Mincho" w:hAnsi="Verdana"/>
          <w:sz w:val="20"/>
          <w:lang w:val="en-US"/>
        </w:rPr>
        <w:t>K</w:t>
      </w:r>
      <w:r>
        <w:rPr>
          <w:rFonts w:ascii="Verdana" w:eastAsia="MS-Mincho" w:hAnsi="Verdana"/>
          <w:sz w:val="20"/>
          <w:lang w:val="en-US"/>
        </w:rPr>
        <w:t>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 obtained in 2019.</w:t>
      </w:r>
    </w:p>
    <w:p w14:paraId="58CB9E14" w14:textId="7F41D2D2" w:rsidR="005828A2" w:rsidRPr="00FB0EAA" w:rsidRDefault="005828A2" w:rsidP="005828A2">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Senior teaching qualification (Senior </w:t>
      </w:r>
      <w:proofErr w:type="spellStart"/>
      <w:r>
        <w:rPr>
          <w:rFonts w:ascii="Verdana" w:eastAsia="MS-Mincho" w:hAnsi="Verdana"/>
          <w:sz w:val="20"/>
          <w:lang w:val="en-US"/>
        </w:rPr>
        <w:t>Kwalificatie</w:t>
      </w:r>
      <w:proofErr w:type="spellEnd"/>
      <w:r>
        <w:rPr>
          <w:rFonts w:ascii="Verdana" w:eastAsia="MS-Mincho" w:hAnsi="Verdana"/>
          <w:sz w:val="20"/>
          <w:lang w:val="en-US"/>
        </w:rPr>
        <w:t xml:space="preserve"> </w:t>
      </w:r>
      <w:proofErr w:type="spellStart"/>
      <w:r>
        <w:rPr>
          <w:rFonts w:ascii="Verdana" w:eastAsia="MS-Mincho" w:hAnsi="Verdana"/>
          <w:sz w:val="20"/>
          <w:lang w:val="en-US"/>
        </w:rPr>
        <w:t>Onderzoek</w:t>
      </w:r>
      <w:proofErr w:type="spellEnd"/>
      <w:r>
        <w:rPr>
          <w:rFonts w:ascii="Verdana" w:eastAsia="MS-Mincho" w:hAnsi="Verdana"/>
          <w:sz w:val="20"/>
          <w:lang w:val="en-US"/>
        </w:rPr>
        <w:t>).</w:t>
      </w:r>
    </w:p>
    <w:p w14:paraId="563C0D00" w14:textId="77777777" w:rsidR="005828A2" w:rsidRPr="00FB0EAA" w:rsidRDefault="005828A2">
      <w:pPr>
        <w:widowControl w:val="0"/>
        <w:autoSpaceDE w:val="0"/>
        <w:autoSpaceDN w:val="0"/>
        <w:adjustRightInd w:val="0"/>
        <w:ind w:hanging="284"/>
        <w:rPr>
          <w:rFonts w:ascii="Verdana" w:eastAsia="MS-Mincho" w:hAnsi="Verdana"/>
          <w:sz w:val="20"/>
          <w:lang w:val="en-US"/>
        </w:rPr>
      </w:pPr>
    </w:p>
    <w:p w14:paraId="174E4110" w14:textId="0F7A4D2B" w:rsidR="00403138" w:rsidRPr="00FB0EAA" w:rsidRDefault="003C2FC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Completed several</w:t>
      </w:r>
      <w:r w:rsidR="006F7078" w:rsidRPr="00FB0EAA">
        <w:rPr>
          <w:rFonts w:ascii="Verdana" w:eastAsia="MS-Mincho" w:hAnsi="Verdana"/>
          <w:sz w:val="20"/>
          <w:lang w:val="en-US"/>
        </w:rPr>
        <w:t xml:space="preserve"> workshops on teaching </w:t>
      </w:r>
      <w:r w:rsidR="00271491" w:rsidRPr="00FB0EAA">
        <w:rPr>
          <w:rFonts w:ascii="Verdana" w:eastAsia="MS-Mincho" w:hAnsi="Verdana"/>
          <w:sz w:val="20"/>
          <w:lang w:val="en-US"/>
        </w:rPr>
        <w:t>tutorial meetings, teaching in E</w:t>
      </w:r>
      <w:r w:rsidR="006F7078" w:rsidRPr="00FB0EAA">
        <w:rPr>
          <w:rFonts w:ascii="Verdana" w:eastAsia="MS-Mincho" w:hAnsi="Verdana"/>
          <w:sz w:val="20"/>
          <w:lang w:val="en-US"/>
        </w:rPr>
        <w:t>nglish, P</w:t>
      </w:r>
      <w:r w:rsidR="003440DE" w:rsidRPr="00FB0EAA">
        <w:rPr>
          <w:rFonts w:ascii="Verdana" w:eastAsia="MS-Mincho" w:hAnsi="Verdana"/>
          <w:sz w:val="20"/>
          <w:lang w:val="en-US"/>
        </w:rPr>
        <w:t xml:space="preserve">h.D. supervision, grant writing, </w:t>
      </w:r>
      <w:proofErr w:type="spellStart"/>
      <w:r w:rsidR="003440DE" w:rsidRPr="00FB0EAA">
        <w:rPr>
          <w:rFonts w:ascii="Verdana" w:eastAsia="MS-Mincho" w:hAnsi="Verdana"/>
          <w:sz w:val="20"/>
          <w:lang w:val="en-US"/>
        </w:rPr>
        <w:t>honours</w:t>
      </w:r>
      <w:proofErr w:type="spellEnd"/>
      <w:r w:rsidR="003440DE" w:rsidRPr="00FB0EAA">
        <w:rPr>
          <w:rFonts w:ascii="Verdana" w:eastAsia="MS-Mincho" w:hAnsi="Verdana"/>
          <w:sz w:val="20"/>
          <w:lang w:val="en-US"/>
        </w:rPr>
        <w:t xml:space="preserve"> teaching qualification.</w:t>
      </w:r>
    </w:p>
    <w:p w14:paraId="61EF28F6" w14:textId="266D7B6A" w:rsidR="003440DE" w:rsidRDefault="003E4AE5">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Course in a</w:t>
      </w:r>
      <w:r w:rsidR="003440DE" w:rsidRPr="00FB0EAA">
        <w:rPr>
          <w:rFonts w:ascii="Verdana" w:eastAsia="MS-Mincho" w:hAnsi="Verdana"/>
          <w:sz w:val="20"/>
          <w:lang w:val="en-US"/>
        </w:rPr>
        <w:t>cademic leadership, 2016-2017</w:t>
      </w:r>
    </w:p>
    <w:p w14:paraId="51245026" w14:textId="1B41BFB9" w:rsidR="001C7731" w:rsidRDefault="001C7731">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Educational leadership </w:t>
      </w:r>
      <w:proofErr w:type="spellStart"/>
      <w:r>
        <w:rPr>
          <w:rFonts w:ascii="Verdana" w:eastAsia="MS-Mincho" w:hAnsi="Verdana"/>
          <w:sz w:val="20"/>
          <w:lang w:val="en-US"/>
        </w:rPr>
        <w:t>programme</w:t>
      </w:r>
      <w:proofErr w:type="spellEnd"/>
      <w:r>
        <w:rPr>
          <w:rFonts w:ascii="Verdana" w:eastAsia="MS-Mincho" w:hAnsi="Verdana"/>
          <w:sz w:val="20"/>
          <w:lang w:val="en-US"/>
        </w:rPr>
        <w:t>, 2021-</w:t>
      </w:r>
      <w:r w:rsidR="009B4B46">
        <w:rPr>
          <w:rFonts w:ascii="Verdana" w:eastAsia="MS-Mincho" w:hAnsi="Verdana"/>
          <w:sz w:val="20"/>
          <w:lang w:val="en-US"/>
        </w:rPr>
        <w:t>2022</w:t>
      </w:r>
    </w:p>
    <w:p w14:paraId="27F60B4A" w14:textId="7F99B375" w:rsidR="00264F46"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Course for educational directors, 2023.</w:t>
      </w:r>
    </w:p>
    <w:p w14:paraId="6E45907D" w14:textId="57142009" w:rsidR="00264F46" w:rsidRPr="00FB0EAA" w:rsidRDefault="00264F46">
      <w:pPr>
        <w:widowControl w:val="0"/>
        <w:autoSpaceDE w:val="0"/>
        <w:autoSpaceDN w:val="0"/>
        <w:adjustRightInd w:val="0"/>
        <w:ind w:hanging="284"/>
        <w:rPr>
          <w:rFonts w:ascii="Verdana" w:eastAsia="MS-Mincho" w:hAnsi="Verdana"/>
          <w:sz w:val="20"/>
          <w:lang w:val="en-US"/>
        </w:rPr>
      </w:pPr>
      <w:r>
        <w:rPr>
          <w:rFonts w:ascii="Verdana" w:eastAsia="MS-Mincho" w:hAnsi="Verdana"/>
          <w:sz w:val="20"/>
          <w:lang w:val="en-US"/>
        </w:rPr>
        <w:t xml:space="preserve">University leadership </w:t>
      </w:r>
      <w:proofErr w:type="spellStart"/>
      <w:r>
        <w:rPr>
          <w:rFonts w:ascii="Verdana" w:eastAsia="MS-Mincho" w:hAnsi="Verdana"/>
          <w:sz w:val="20"/>
          <w:lang w:val="en-US"/>
        </w:rPr>
        <w:t>programme</w:t>
      </w:r>
      <w:proofErr w:type="spellEnd"/>
      <w:r>
        <w:rPr>
          <w:rFonts w:ascii="Verdana" w:eastAsia="MS-Mincho" w:hAnsi="Verdana"/>
          <w:sz w:val="20"/>
          <w:lang w:val="en-US"/>
        </w:rPr>
        <w:t>, 2023-2024</w:t>
      </w:r>
    </w:p>
    <w:p w14:paraId="450998BE"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1C35846C" w14:textId="77777777" w:rsidR="006F7078" w:rsidRPr="00FB0EAA" w:rsidRDefault="006F7078">
      <w:pPr>
        <w:widowControl w:val="0"/>
        <w:autoSpaceDE w:val="0"/>
        <w:autoSpaceDN w:val="0"/>
        <w:adjustRightInd w:val="0"/>
        <w:ind w:hanging="284"/>
        <w:rPr>
          <w:rFonts w:ascii="Verdana" w:eastAsia="MS-Mincho" w:hAnsi="Verdana"/>
          <w:b/>
          <w:bCs/>
          <w:sz w:val="20"/>
          <w:lang w:val="en-US"/>
        </w:rPr>
      </w:pPr>
      <w:r w:rsidRPr="00FB0EAA">
        <w:rPr>
          <w:rFonts w:ascii="Verdana" w:eastAsia="MS-Mincho" w:hAnsi="Verdana"/>
          <w:b/>
          <w:bCs/>
          <w:sz w:val="20"/>
          <w:lang w:val="en-US"/>
        </w:rPr>
        <w:t>Student supervision</w:t>
      </w:r>
      <w:r w:rsidR="00AE66DE" w:rsidRPr="00FB0EAA">
        <w:rPr>
          <w:rFonts w:ascii="Verdana" w:eastAsia="MS-Mincho" w:hAnsi="Verdana"/>
          <w:b/>
          <w:bCs/>
          <w:sz w:val="20"/>
          <w:lang w:val="en-US"/>
        </w:rPr>
        <w:t>:</w:t>
      </w:r>
    </w:p>
    <w:p w14:paraId="639F2ACB" w14:textId="392DA144" w:rsidR="006F7078" w:rsidRPr="00FB0EAA" w:rsidRDefault="00AE66DE" w:rsidP="005C0C90">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Ph.D. supervision:</w:t>
      </w:r>
    </w:p>
    <w:p w14:paraId="6C39A87A" w14:textId="3C8B9D41" w:rsidR="00AE66DE" w:rsidRPr="00FB0EAA" w:rsidRDefault="00AE66DE"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Ulrich Krieger</w:t>
      </w:r>
      <w:r w:rsidR="008647CE" w:rsidRPr="00FB0EAA">
        <w:rPr>
          <w:rFonts w:ascii="Verdana" w:eastAsia="MS-Mincho" w:hAnsi="Verdana"/>
          <w:sz w:val="20"/>
          <w:lang w:val="en-US"/>
        </w:rPr>
        <w:t xml:space="preserve"> (</w:t>
      </w:r>
      <w:r w:rsidR="00403138" w:rsidRPr="00FB0EAA">
        <w:rPr>
          <w:rFonts w:ascii="Verdana" w:eastAsia="MS-Mincho" w:hAnsi="Verdana"/>
          <w:sz w:val="20"/>
          <w:lang w:val="en-US"/>
        </w:rPr>
        <w:t>with Annelies Blom</w:t>
      </w:r>
      <w:r w:rsidR="008647CE" w:rsidRPr="00FB0EAA">
        <w:rPr>
          <w:rFonts w:ascii="Verdana" w:eastAsia="MS-Mincho" w:hAnsi="Verdana"/>
          <w:sz w:val="20"/>
          <w:lang w:val="en-US"/>
        </w:rPr>
        <w:t>)</w:t>
      </w:r>
      <w:r w:rsidRPr="00FB0EAA">
        <w:rPr>
          <w:rFonts w:ascii="Verdana" w:eastAsia="MS-Mincho" w:hAnsi="Verdana"/>
          <w:sz w:val="20"/>
          <w:lang w:val="en-US"/>
        </w:rPr>
        <w:t>,</w:t>
      </w:r>
      <w:r w:rsidR="008647CE" w:rsidRPr="00FB0EAA">
        <w:rPr>
          <w:rFonts w:ascii="Verdana" w:eastAsia="MS-Mincho" w:hAnsi="Verdana"/>
          <w:sz w:val="20"/>
          <w:lang w:val="en-US"/>
        </w:rPr>
        <w:t xml:space="preserve"> </w:t>
      </w:r>
      <w:r w:rsidR="004F47B6">
        <w:rPr>
          <w:rFonts w:ascii="Verdana" w:eastAsia="MS-Mincho" w:hAnsi="Verdana"/>
          <w:sz w:val="20"/>
          <w:lang w:val="en-US"/>
        </w:rPr>
        <w:t>thesis: “</w:t>
      </w:r>
      <w:r w:rsidR="004F47B6" w:rsidRPr="004F47B6">
        <w:rPr>
          <w:rFonts w:ascii="Verdana" w:eastAsia="MS-Mincho" w:hAnsi="Verdana"/>
          <w:sz w:val="20"/>
          <w:lang w:val="en-US"/>
        </w:rPr>
        <w:t>A Penny for your Thoughts - The Use of Cash Incentives in Face-to-Face Surveys</w:t>
      </w:r>
      <w:r w:rsidR="004F47B6">
        <w:rPr>
          <w:rFonts w:ascii="Verdana" w:eastAsia="MS-Mincho" w:hAnsi="Verdana"/>
          <w:sz w:val="20"/>
          <w:lang w:val="en-US"/>
        </w:rPr>
        <w:t xml:space="preserve">”, </w:t>
      </w:r>
      <w:r w:rsidR="008647CE" w:rsidRPr="00FB0EAA">
        <w:rPr>
          <w:rFonts w:ascii="Verdana" w:eastAsia="MS-Mincho" w:hAnsi="Verdana"/>
          <w:sz w:val="20"/>
          <w:lang w:val="en-US"/>
        </w:rPr>
        <w:t>University of Mannheim,</w:t>
      </w:r>
      <w:r w:rsidRPr="00FB0EAA">
        <w:rPr>
          <w:rFonts w:ascii="Verdana" w:eastAsia="MS-Mincho" w:hAnsi="Verdana"/>
          <w:sz w:val="20"/>
          <w:lang w:val="en-US"/>
        </w:rPr>
        <w:t xml:space="preserve"> 2014 </w:t>
      </w:r>
      <w:r w:rsidR="00403138" w:rsidRPr="00FB0EAA">
        <w:rPr>
          <w:rFonts w:ascii="Verdana" w:eastAsia="MS-Mincho" w:hAnsi="Verdana"/>
          <w:sz w:val="20"/>
          <w:lang w:val="en-US"/>
        </w:rPr>
        <w:t>–</w:t>
      </w:r>
      <w:r w:rsidRPr="00FB0EAA">
        <w:rPr>
          <w:rFonts w:ascii="Verdana" w:eastAsia="MS-Mincho" w:hAnsi="Verdana"/>
          <w:sz w:val="20"/>
          <w:lang w:val="en-US"/>
        </w:rPr>
        <w:t xml:space="preserve"> </w:t>
      </w:r>
      <w:r w:rsidR="00C020DE" w:rsidRPr="00FB0EAA">
        <w:rPr>
          <w:rFonts w:ascii="Verdana" w:eastAsia="MS-Mincho" w:hAnsi="Verdana"/>
          <w:sz w:val="20"/>
          <w:lang w:val="en-US"/>
        </w:rPr>
        <w:t>2018</w:t>
      </w:r>
      <w:r w:rsidR="005C0C90" w:rsidRPr="00FB0EAA">
        <w:rPr>
          <w:rFonts w:ascii="Verdana" w:eastAsia="MS-Mincho" w:hAnsi="Verdana"/>
          <w:sz w:val="20"/>
          <w:lang w:val="en-US"/>
        </w:rPr>
        <w:t xml:space="preserve"> (</w:t>
      </w:r>
      <w:r w:rsidR="003E4AE5" w:rsidRPr="00FB0EAA">
        <w:rPr>
          <w:rFonts w:ascii="Verdana" w:eastAsia="MS-Mincho" w:hAnsi="Verdana"/>
          <w:sz w:val="20"/>
          <w:lang w:val="en-US"/>
        </w:rPr>
        <w:t xml:space="preserve">graduated </w:t>
      </w:r>
      <w:r w:rsidR="005C0C90" w:rsidRPr="00FB0EAA">
        <w:rPr>
          <w:rFonts w:ascii="Verdana" w:eastAsia="MS-Mincho" w:hAnsi="Verdana"/>
          <w:sz w:val="20"/>
          <w:lang w:val="en-US"/>
        </w:rPr>
        <w:t>cum laude)</w:t>
      </w:r>
    </w:p>
    <w:p w14:paraId="2680148E" w14:textId="321181F5" w:rsidR="005C0C90" w:rsidRPr="00FB0EAA" w:rsidRDefault="005C0C90"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Vilma Agalioti-Sgompou (with Peter Lynn),</w:t>
      </w:r>
      <w:r w:rsidR="004F47B6">
        <w:rPr>
          <w:rFonts w:ascii="Verdana" w:eastAsia="MS-Mincho" w:hAnsi="Verdana"/>
          <w:sz w:val="20"/>
          <w:lang w:val="en-US"/>
        </w:rPr>
        <w:t xml:space="preserve"> thesis: “</w:t>
      </w:r>
      <w:r w:rsidR="004F47B6" w:rsidRPr="004F47B6">
        <w:rPr>
          <w:rFonts w:ascii="Verdana" w:eastAsia="MS-Mincho" w:hAnsi="Verdana"/>
          <w:sz w:val="20"/>
          <w:lang w:val="en-US"/>
        </w:rPr>
        <w:t>Experimental studies on questionnaire design in political surveys</w:t>
      </w:r>
      <w:r w:rsidR="004F47B6">
        <w:rPr>
          <w:rFonts w:ascii="Verdana" w:eastAsia="MS-Mincho" w:hAnsi="Verdana"/>
          <w:sz w:val="20"/>
          <w:lang w:val="en-US"/>
        </w:rPr>
        <w:t>”,</w:t>
      </w:r>
      <w:r w:rsidRPr="00FB0EAA">
        <w:rPr>
          <w:rFonts w:ascii="Verdana" w:eastAsia="MS-Mincho" w:hAnsi="Verdana"/>
          <w:sz w:val="20"/>
          <w:lang w:val="en-US"/>
        </w:rPr>
        <w:t xml:space="preserve"> ISER, University of Essex 2013 – </w:t>
      </w:r>
      <w:r w:rsidR="000F066B" w:rsidRPr="00FB0EAA">
        <w:rPr>
          <w:rFonts w:ascii="Verdana" w:eastAsia="MS-Mincho" w:hAnsi="Verdana"/>
          <w:sz w:val="20"/>
          <w:lang w:val="en-US"/>
        </w:rPr>
        <w:t>2020</w:t>
      </w:r>
    </w:p>
    <w:p w14:paraId="649ABAC8" w14:textId="3548E039" w:rsidR="007E5EBB" w:rsidRPr="00BD56A2" w:rsidRDefault="007E5EBB" w:rsidP="00BD56A2">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Sabine Friedel (with Annelies Blom, University of Mannheim,</w:t>
      </w:r>
      <w:r w:rsidR="004F47B6">
        <w:rPr>
          <w:rFonts w:ascii="Verdana" w:eastAsia="MS-Mincho" w:hAnsi="Verdana"/>
          <w:sz w:val="20"/>
          <w:lang w:val="en-US"/>
        </w:rPr>
        <w:t xml:space="preserve"> thesis: “</w:t>
      </w:r>
      <w:r w:rsidR="00515104" w:rsidRPr="00515104">
        <w:rPr>
          <w:rFonts w:ascii="Verdana" w:eastAsia="MS-Mincho" w:hAnsi="Verdana"/>
          <w:sz w:val="20"/>
          <w:lang w:val="en-US"/>
        </w:rPr>
        <w:t>The nature of missing data in longitudinal surveys with face-to-face data collection</w:t>
      </w:r>
      <w:r w:rsidR="004F47B6">
        <w:rPr>
          <w:rFonts w:ascii="Verdana" w:eastAsia="MS-Mincho" w:hAnsi="Verdana"/>
          <w:sz w:val="20"/>
          <w:lang w:val="en-US"/>
        </w:rPr>
        <w:t>”</w:t>
      </w:r>
      <w:r w:rsidRPr="00FB0EAA">
        <w:rPr>
          <w:rFonts w:ascii="Verdana" w:eastAsia="MS-Mincho" w:hAnsi="Verdana"/>
          <w:sz w:val="20"/>
          <w:lang w:val="en-US"/>
        </w:rPr>
        <w:t xml:space="preserve"> 2017- </w:t>
      </w:r>
      <w:r w:rsidR="00BD56A2">
        <w:rPr>
          <w:rFonts w:ascii="Verdana" w:eastAsia="MS-Mincho" w:hAnsi="Verdana"/>
          <w:sz w:val="20"/>
          <w:lang w:val="en-US"/>
        </w:rPr>
        <w:t xml:space="preserve">2021 </w:t>
      </w:r>
      <w:r w:rsidR="00BD56A2" w:rsidRPr="00FB0EAA">
        <w:rPr>
          <w:rFonts w:ascii="Verdana" w:eastAsia="MS-Mincho" w:hAnsi="Verdana"/>
          <w:sz w:val="20"/>
          <w:lang w:val="en-US"/>
        </w:rPr>
        <w:t>(graduated cum laude)</w:t>
      </w:r>
    </w:p>
    <w:p w14:paraId="0A9A3DB0" w14:textId="6671C26D" w:rsidR="00AA3290" w:rsidRPr="00E964F7" w:rsidRDefault="00AA3290" w:rsidP="00AE66DE">
      <w:pPr>
        <w:widowControl w:val="0"/>
        <w:numPr>
          <w:ilvl w:val="0"/>
          <w:numId w:val="5"/>
        </w:numPr>
        <w:autoSpaceDE w:val="0"/>
        <w:autoSpaceDN w:val="0"/>
        <w:adjustRightInd w:val="0"/>
        <w:rPr>
          <w:rFonts w:ascii="Verdana" w:eastAsia="MS-Mincho" w:hAnsi="Verdana"/>
          <w:sz w:val="20"/>
          <w:lang w:val="en-US"/>
        </w:rPr>
      </w:pPr>
      <w:r w:rsidRPr="00E964F7">
        <w:rPr>
          <w:rFonts w:ascii="Verdana" w:eastAsia="MS-Mincho" w:hAnsi="Verdana"/>
          <w:sz w:val="20"/>
          <w:lang w:val="en-US"/>
        </w:rPr>
        <w:t>Anne Elevelt (with Vera Toepoel),</w:t>
      </w:r>
      <w:r w:rsidR="004F47B6">
        <w:rPr>
          <w:rFonts w:ascii="Verdana" w:eastAsia="MS-Mincho" w:hAnsi="Verdana"/>
          <w:sz w:val="20"/>
          <w:lang w:val="en-US"/>
        </w:rPr>
        <w:t xml:space="preserve"> thesis: “</w:t>
      </w:r>
      <w:r w:rsidR="00515104">
        <w:rPr>
          <w:rFonts w:ascii="Verdana" w:eastAsia="MS-Mincho" w:hAnsi="Verdana"/>
          <w:sz w:val="20"/>
          <w:lang w:val="en-US"/>
        </w:rPr>
        <w:t>Smartphone surveys</w:t>
      </w:r>
      <w:r w:rsidR="004F47B6">
        <w:rPr>
          <w:rFonts w:ascii="Verdana" w:eastAsia="MS-Mincho" w:hAnsi="Verdana"/>
          <w:sz w:val="20"/>
          <w:lang w:val="en-US"/>
        </w:rPr>
        <w:t>”,</w:t>
      </w:r>
      <w:r w:rsidRPr="00E964F7">
        <w:rPr>
          <w:rFonts w:ascii="Verdana" w:eastAsia="MS-Mincho" w:hAnsi="Verdana"/>
          <w:sz w:val="20"/>
          <w:lang w:val="en-US"/>
        </w:rPr>
        <w:t xml:space="preserve"> Utrecht University, 2016 – </w:t>
      </w:r>
      <w:r w:rsidR="0063711E" w:rsidRPr="00E964F7">
        <w:rPr>
          <w:rFonts w:ascii="Verdana" w:eastAsia="MS-Mincho" w:hAnsi="Verdana"/>
          <w:sz w:val="20"/>
          <w:lang w:val="en-US"/>
        </w:rPr>
        <w:t>2021</w:t>
      </w:r>
      <w:r w:rsidR="00E964F7" w:rsidRPr="00E964F7">
        <w:rPr>
          <w:rFonts w:ascii="Verdana" w:eastAsia="MS-Mincho" w:hAnsi="Verdana"/>
          <w:sz w:val="20"/>
          <w:lang w:val="en-US"/>
        </w:rPr>
        <w:t xml:space="preserve"> (winner of ESRA best paper award 2021, and GOR thesis award 2022)</w:t>
      </w:r>
    </w:p>
    <w:p w14:paraId="2A079084" w14:textId="6626A600" w:rsidR="003E4AE5" w:rsidRDefault="003E4AE5" w:rsidP="00AE66DE">
      <w:pPr>
        <w:widowControl w:val="0"/>
        <w:numPr>
          <w:ilvl w:val="0"/>
          <w:numId w:val="5"/>
        </w:numPr>
        <w:autoSpaceDE w:val="0"/>
        <w:autoSpaceDN w:val="0"/>
        <w:adjustRightInd w:val="0"/>
        <w:rPr>
          <w:rFonts w:ascii="Verdana" w:eastAsia="MS-Mincho" w:hAnsi="Verdana"/>
          <w:sz w:val="20"/>
          <w:lang w:val="en-US"/>
        </w:rPr>
      </w:pPr>
      <w:r w:rsidRPr="00FB0EAA">
        <w:rPr>
          <w:rFonts w:ascii="Verdana" w:eastAsia="MS-Mincho" w:hAnsi="Verdana"/>
          <w:sz w:val="20"/>
          <w:lang w:val="en-US"/>
        </w:rPr>
        <w:t>Danielle McCool (with Barry Schouten), Utrecht University, 2018-present</w:t>
      </w:r>
    </w:p>
    <w:p w14:paraId="73BB3626" w14:textId="7EC12E16" w:rsidR="0099466F" w:rsidRPr="00FB0EAA" w:rsidRDefault="0099466F" w:rsidP="00AE66DE">
      <w:pPr>
        <w:widowControl w:val="0"/>
        <w:numPr>
          <w:ilvl w:val="0"/>
          <w:numId w:val="5"/>
        </w:numPr>
        <w:autoSpaceDE w:val="0"/>
        <w:autoSpaceDN w:val="0"/>
        <w:adjustRightInd w:val="0"/>
        <w:rPr>
          <w:rFonts w:ascii="Verdana" w:eastAsia="MS-Mincho" w:hAnsi="Verdana"/>
          <w:sz w:val="20"/>
          <w:lang w:val="en-US"/>
        </w:rPr>
      </w:pPr>
      <w:r>
        <w:rPr>
          <w:rFonts w:ascii="Verdana" w:eastAsia="MS-Mincho" w:hAnsi="Verdana"/>
          <w:sz w:val="20"/>
          <w:lang w:val="en-US"/>
        </w:rPr>
        <w:t>Danielle Remmerswaal (with Bella Struminskaya, Barry Schouten), Utrecht University, 2022-present.</w:t>
      </w:r>
    </w:p>
    <w:p w14:paraId="7B013E63" w14:textId="1A36BFCD" w:rsidR="00AE66DE" w:rsidRDefault="00AE66DE">
      <w:pPr>
        <w:widowControl w:val="0"/>
        <w:autoSpaceDE w:val="0"/>
        <w:autoSpaceDN w:val="0"/>
        <w:adjustRightInd w:val="0"/>
        <w:ind w:hanging="284"/>
        <w:rPr>
          <w:rFonts w:ascii="Verdana" w:eastAsia="MS-Mincho" w:hAnsi="Verdana"/>
          <w:sz w:val="20"/>
        </w:rPr>
      </w:pPr>
      <w:proofErr w:type="spellStart"/>
      <w:r w:rsidRPr="00FB0EAA">
        <w:rPr>
          <w:rFonts w:ascii="Verdana" w:eastAsia="MS-Mincho" w:hAnsi="Verdana"/>
          <w:sz w:val="20"/>
        </w:rPr>
        <w:t>Ph.D</w:t>
      </w:r>
      <w:proofErr w:type="spellEnd"/>
      <w:r w:rsidRPr="00FB0EAA">
        <w:rPr>
          <w:rFonts w:ascii="Verdana" w:eastAsia="MS-Mincho" w:hAnsi="Verdana"/>
          <w:sz w:val="20"/>
        </w:rPr>
        <w:t xml:space="preserve">. </w:t>
      </w:r>
      <w:proofErr w:type="spellStart"/>
      <w:r w:rsidR="00947A75">
        <w:rPr>
          <w:rFonts w:ascii="Verdana" w:eastAsia="MS-Mincho" w:hAnsi="Verdana"/>
          <w:sz w:val="20"/>
        </w:rPr>
        <w:t>evaluation</w:t>
      </w:r>
      <w:proofErr w:type="spellEnd"/>
      <w:r w:rsidRPr="00FB0EAA">
        <w:rPr>
          <w:rFonts w:ascii="Verdana" w:eastAsia="MS-Mincho" w:hAnsi="Verdana"/>
          <w:sz w:val="20"/>
        </w:rPr>
        <w:t xml:space="preserve"> </w:t>
      </w:r>
      <w:proofErr w:type="spellStart"/>
      <w:r w:rsidRPr="00FB0EAA">
        <w:rPr>
          <w:rFonts w:ascii="Verdana" w:eastAsia="MS-Mincho" w:hAnsi="Verdana"/>
          <w:sz w:val="20"/>
        </w:rPr>
        <w:t>committees</w:t>
      </w:r>
      <w:proofErr w:type="spellEnd"/>
      <w:r w:rsidRPr="00FB0EAA">
        <w:rPr>
          <w:rFonts w:ascii="Verdana" w:eastAsia="MS-Mincho" w:hAnsi="Verdana"/>
          <w:sz w:val="20"/>
        </w:rPr>
        <w:t>:</w:t>
      </w:r>
    </w:p>
    <w:p w14:paraId="1D6270ED" w14:textId="6B174EDC"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Qianqian Qi, Utrecht University, 2024</w:t>
      </w:r>
    </w:p>
    <w:p w14:paraId="7B9FC699" w14:textId="783933E5" w:rsidR="00947A75" w:rsidRPr="00947A75" w:rsidRDefault="00947A75" w:rsidP="00947A75">
      <w:pPr>
        <w:pStyle w:val="ListParagraph"/>
        <w:widowControl w:val="0"/>
        <w:numPr>
          <w:ilvl w:val="0"/>
          <w:numId w:val="21"/>
        </w:numPr>
        <w:autoSpaceDE w:val="0"/>
        <w:autoSpaceDN w:val="0"/>
        <w:adjustRightInd w:val="0"/>
        <w:spacing w:after="0" w:line="240" w:lineRule="auto"/>
        <w:ind w:left="357" w:hanging="357"/>
        <w:rPr>
          <w:rFonts w:ascii="Verdana" w:eastAsia="MS-Mincho" w:hAnsi="Verdana"/>
          <w:sz w:val="20"/>
          <w:lang w:val="en-US"/>
        </w:rPr>
      </w:pPr>
      <w:r w:rsidRPr="00947A75">
        <w:rPr>
          <w:rFonts w:ascii="Verdana" w:eastAsia="MS-Mincho" w:hAnsi="Verdana"/>
          <w:sz w:val="20"/>
          <w:lang w:val="en-US"/>
        </w:rPr>
        <w:t>Oriol Bosch, London School of Economics, 2023</w:t>
      </w:r>
    </w:p>
    <w:p w14:paraId="316C79B6" w14:textId="1B9D9B01"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sidRPr="00264F46">
        <w:rPr>
          <w:rFonts w:ascii="Verdana" w:eastAsia="MS-Mincho" w:hAnsi="Verdana"/>
          <w:sz w:val="20"/>
          <w:lang w:val="en-US"/>
        </w:rPr>
        <w:t>Camilla Salvatore, University of Bergamo,2023</w:t>
      </w:r>
    </w:p>
    <w:p w14:paraId="08502638" w14:textId="7684544D" w:rsidR="00264F46" w:rsidRPr="00264F46" w:rsidRDefault="00264F46" w:rsidP="00947A75">
      <w:pPr>
        <w:widowControl w:val="0"/>
        <w:numPr>
          <w:ilvl w:val="0"/>
          <w:numId w:val="6"/>
        </w:numPr>
        <w:autoSpaceDE w:val="0"/>
        <w:autoSpaceDN w:val="0"/>
        <w:adjustRightInd w:val="0"/>
        <w:ind w:left="357" w:hanging="357"/>
        <w:rPr>
          <w:rFonts w:ascii="Verdana" w:eastAsia="MS-Mincho" w:hAnsi="Verdana"/>
          <w:sz w:val="20"/>
          <w:lang w:val="en-US"/>
        </w:rPr>
      </w:pPr>
      <w:r>
        <w:rPr>
          <w:rFonts w:ascii="Verdana" w:eastAsia="MS-Mincho" w:hAnsi="Verdana"/>
          <w:sz w:val="20"/>
          <w:lang w:val="en-US"/>
        </w:rPr>
        <w:t>Sebastian Kocar, National University Canberra, 2022</w:t>
      </w:r>
    </w:p>
    <w:p w14:paraId="79C355B8" w14:textId="4686836B" w:rsidR="008647CE" w:rsidRPr="00FB0EAA" w:rsidRDefault="00641F40"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Va</w:t>
      </w:r>
      <w:r w:rsidR="008647CE" w:rsidRPr="00FB0EAA">
        <w:rPr>
          <w:rFonts w:ascii="Verdana" w:eastAsia="MS-Mincho" w:hAnsi="Verdana"/>
          <w:sz w:val="20"/>
        </w:rPr>
        <w:t>nessa Torres van Grinsven, Utrecht University, 2015</w:t>
      </w:r>
    </w:p>
    <w:p w14:paraId="3AB3F6FC" w14:textId="77777777" w:rsidR="006F7078" w:rsidRPr="00FB0EAA" w:rsidRDefault="006F7078" w:rsidP="00947A75">
      <w:pPr>
        <w:widowControl w:val="0"/>
        <w:numPr>
          <w:ilvl w:val="0"/>
          <w:numId w:val="6"/>
        </w:numPr>
        <w:autoSpaceDE w:val="0"/>
        <w:autoSpaceDN w:val="0"/>
        <w:adjustRightInd w:val="0"/>
        <w:ind w:left="357" w:hanging="357"/>
        <w:rPr>
          <w:rFonts w:ascii="Verdana" w:eastAsia="MS-Mincho" w:hAnsi="Verdana"/>
          <w:sz w:val="20"/>
          <w:lang w:val="en-US"/>
        </w:rPr>
      </w:pPr>
      <w:r w:rsidRPr="00FB0EAA">
        <w:rPr>
          <w:rFonts w:ascii="Verdana" w:eastAsia="MS-Mincho" w:hAnsi="Verdana"/>
          <w:sz w:val="20"/>
          <w:lang w:val="en-US"/>
        </w:rPr>
        <w:t>Emily Gilbert</w:t>
      </w:r>
      <w:r w:rsidR="001D1977" w:rsidRPr="00FB0EAA">
        <w:rPr>
          <w:rFonts w:ascii="Verdana" w:eastAsia="MS-Mincho" w:hAnsi="Verdana"/>
          <w:sz w:val="20"/>
          <w:lang w:val="en-US"/>
        </w:rPr>
        <w:t xml:space="preserve">, </w:t>
      </w:r>
      <w:r w:rsidRPr="00FB0EAA">
        <w:rPr>
          <w:rFonts w:ascii="Verdana" w:eastAsia="MS-Mincho" w:hAnsi="Verdana"/>
          <w:sz w:val="20"/>
          <w:lang w:val="en-US"/>
        </w:rPr>
        <w:t>University of Essex</w:t>
      </w:r>
      <w:r w:rsidR="00AE66DE" w:rsidRPr="00FB0EAA">
        <w:rPr>
          <w:rFonts w:ascii="Verdana" w:eastAsia="MS-Mincho" w:hAnsi="Verdana"/>
          <w:sz w:val="20"/>
          <w:lang w:val="en-US"/>
        </w:rPr>
        <w:t>, 2015</w:t>
      </w:r>
    </w:p>
    <w:p w14:paraId="1DD021D7" w14:textId="293BD281" w:rsidR="00D36426" w:rsidRPr="00FB0EAA" w:rsidRDefault="00D36426" w:rsidP="00947A75">
      <w:pPr>
        <w:widowControl w:val="0"/>
        <w:numPr>
          <w:ilvl w:val="0"/>
          <w:numId w:val="6"/>
        </w:numPr>
        <w:autoSpaceDE w:val="0"/>
        <w:autoSpaceDN w:val="0"/>
        <w:adjustRightInd w:val="0"/>
        <w:ind w:left="357" w:hanging="357"/>
        <w:rPr>
          <w:rFonts w:ascii="Verdana" w:eastAsia="MS-Mincho" w:hAnsi="Verdana"/>
          <w:sz w:val="20"/>
        </w:rPr>
      </w:pPr>
      <w:r w:rsidRPr="00FB0EAA">
        <w:rPr>
          <w:rFonts w:ascii="Verdana" w:eastAsia="MS-Mincho" w:hAnsi="Verdana"/>
          <w:sz w:val="20"/>
        </w:rPr>
        <w:t>Bella Struminskaya, Utrecht University, 2014</w:t>
      </w:r>
    </w:p>
    <w:p w14:paraId="2516F8C4" w14:textId="7291D802" w:rsidR="006F7078" w:rsidRPr="00FB0EAA" w:rsidRDefault="00AE66DE">
      <w:pPr>
        <w:widowControl w:val="0"/>
        <w:autoSpaceDE w:val="0"/>
        <w:autoSpaceDN w:val="0"/>
        <w:adjustRightInd w:val="0"/>
        <w:ind w:hanging="284"/>
        <w:rPr>
          <w:rFonts w:ascii="Verdana" w:eastAsia="MS-Mincho" w:hAnsi="Verdana"/>
          <w:sz w:val="20"/>
          <w:lang w:val="en-US"/>
        </w:rPr>
      </w:pPr>
      <w:r w:rsidRPr="00FB0EAA">
        <w:rPr>
          <w:rFonts w:ascii="Verdana" w:eastAsia="MS-Mincho" w:hAnsi="Verdana"/>
          <w:sz w:val="20"/>
          <w:lang w:val="en-US"/>
        </w:rPr>
        <w:t>M</w:t>
      </w:r>
      <w:r w:rsidR="00F12E76" w:rsidRPr="00FB0EAA">
        <w:rPr>
          <w:rFonts w:ascii="Verdana" w:eastAsia="MS-Mincho" w:hAnsi="Verdana"/>
          <w:sz w:val="20"/>
          <w:lang w:val="en-US"/>
        </w:rPr>
        <w:t>.</w:t>
      </w:r>
      <w:r w:rsidRPr="00FB0EAA">
        <w:rPr>
          <w:rFonts w:ascii="Verdana" w:eastAsia="MS-Mincho" w:hAnsi="Verdana"/>
          <w:sz w:val="20"/>
          <w:lang w:val="en-US"/>
        </w:rPr>
        <w:t>A</w:t>
      </w:r>
      <w:r w:rsidR="00F12E76" w:rsidRPr="00FB0EAA">
        <w:rPr>
          <w:rFonts w:ascii="Verdana" w:eastAsia="MS-Mincho" w:hAnsi="Verdana"/>
          <w:sz w:val="20"/>
          <w:lang w:val="en-US"/>
        </w:rPr>
        <w:t>. and B.A.</w:t>
      </w:r>
      <w:r w:rsidRPr="00FB0EAA">
        <w:rPr>
          <w:rFonts w:ascii="Verdana" w:eastAsia="MS-Mincho" w:hAnsi="Verdana"/>
          <w:sz w:val="20"/>
          <w:lang w:val="en-US"/>
        </w:rPr>
        <w:t xml:space="preserve"> students:</w:t>
      </w:r>
    </w:p>
    <w:p w14:paraId="716B3B58" w14:textId="3B041BF5" w:rsidR="00291AE8" w:rsidRDefault="00291AE8"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Quinty Boer,</w:t>
      </w:r>
      <w:r w:rsidRPr="00291AE8">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4 </w:t>
      </w:r>
    </w:p>
    <w:p w14:paraId="69DCB17B" w14:textId="683C6E95" w:rsidR="00264F46" w:rsidRDefault="00264F46"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Zahroh Solichatus</w:t>
      </w:r>
      <w:r w:rsidR="005828A2">
        <w:rPr>
          <w:rFonts w:ascii="Verdana" w:eastAsia="MS-Mincho" w:hAnsi="Verdana"/>
          <w:sz w:val="20"/>
          <w:lang w:val="en-US"/>
        </w:rPr>
        <w:t>,</w:t>
      </w:r>
      <w:r w:rsidR="005828A2" w:rsidRPr="007E7D90">
        <w:rPr>
          <w:rFonts w:ascii="Verdana" w:eastAsia="MS-Mincho" w:hAnsi="Verdana"/>
          <w:sz w:val="20"/>
          <w:lang w:val="en-US"/>
        </w:rPr>
        <w:t xml:space="preserve"> </w:t>
      </w:r>
      <w:r w:rsidR="005828A2" w:rsidRPr="00FB0EAA">
        <w:rPr>
          <w:rFonts w:ascii="Verdana" w:eastAsia="MS-Mincho" w:hAnsi="Verdana"/>
          <w:sz w:val="20"/>
          <w:lang w:val="en-US"/>
        </w:rPr>
        <w:t>MA methods and statistics, 202</w:t>
      </w:r>
      <w:r w:rsidR="005828A2">
        <w:rPr>
          <w:rFonts w:ascii="Verdana" w:eastAsia="MS-Mincho" w:hAnsi="Verdana"/>
          <w:sz w:val="20"/>
          <w:lang w:val="en-US"/>
        </w:rPr>
        <w:t>3</w:t>
      </w:r>
    </w:p>
    <w:p w14:paraId="2E737F89" w14:textId="32B877E7" w:rsidR="007E7D90" w:rsidRDefault="007E7D90"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Shannon Dickson,</w:t>
      </w:r>
      <w:r w:rsidRPr="007E7D90">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 xml:space="preserve">3 </w:t>
      </w:r>
    </w:p>
    <w:p w14:paraId="5C5F74C6" w14:textId="1CB2DAAE" w:rsidR="0099466F" w:rsidRDefault="0099466F"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Florian van Leeuwen,</w:t>
      </w:r>
      <w:r w:rsidRPr="0099466F">
        <w:rPr>
          <w:rFonts w:ascii="Verdana" w:eastAsia="MS-Mincho" w:hAnsi="Verdana"/>
          <w:sz w:val="20"/>
          <w:lang w:val="en-US"/>
        </w:rPr>
        <w:t xml:space="preserve"> </w:t>
      </w:r>
      <w:r w:rsidRPr="00FB0EAA">
        <w:rPr>
          <w:rFonts w:ascii="Verdana" w:eastAsia="MS-Mincho" w:hAnsi="Verdana"/>
          <w:sz w:val="20"/>
          <w:lang w:val="en-US"/>
        </w:rPr>
        <w:t>MA methods and statistics, 202</w:t>
      </w:r>
      <w:r>
        <w:rPr>
          <w:rFonts w:ascii="Verdana" w:eastAsia="MS-Mincho" w:hAnsi="Verdana"/>
          <w:sz w:val="20"/>
          <w:lang w:val="en-US"/>
        </w:rPr>
        <w:t>3</w:t>
      </w:r>
    </w:p>
    <w:p w14:paraId="1887D9D1" w14:textId="5277E380"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Inan Bostanci, </w:t>
      </w:r>
      <w:r w:rsidRPr="00FB0EAA">
        <w:rPr>
          <w:rFonts w:ascii="Verdana" w:eastAsia="MS-Mincho" w:hAnsi="Verdana"/>
          <w:sz w:val="20"/>
          <w:lang w:val="en-US"/>
        </w:rPr>
        <w:t>MA methods and statistics, 202</w:t>
      </w:r>
      <w:r>
        <w:rPr>
          <w:rFonts w:ascii="Verdana" w:eastAsia="MS-Mincho" w:hAnsi="Verdana"/>
          <w:sz w:val="20"/>
          <w:lang w:val="en-US"/>
        </w:rPr>
        <w:t>2</w:t>
      </w:r>
      <w:r w:rsidRPr="00FB0EAA">
        <w:rPr>
          <w:rFonts w:ascii="Verdana" w:eastAsia="MS-Mincho" w:hAnsi="Verdana"/>
          <w:sz w:val="20"/>
          <w:lang w:val="en-US"/>
        </w:rPr>
        <w:t xml:space="preserve"> </w:t>
      </w:r>
    </w:p>
    <w:p w14:paraId="7F69D8E9" w14:textId="4F0B1C28" w:rsidR="0063711E" w:rsidRDefault="0063711E" w:rsidP="000F066B">
      <w:pPr>
        <w:widowControl w:val="0"/>
        <w:numPr>
          <w:ilvl w:val="0"/>
          <w:numId w:val="7"/>
        </w:numPr>
        <w:autoSpaceDE w:val="0"/>
        <w:autoSpaceDN w:val="0"/>
        <w:adjustRightInd w:val="0"/>
        <w:rPr>
          <w:rFonts w:ascii="Verdana" w:eastAsia="MS-Mincho" w:hAnsi="Verdana"/>
          <w:sz w:val="20"/>
          <w:lang w:val="en-US"/>
        </w:rPr>
      </w:pPr>
      <w:r>
        <w:rPr>
          <w:rFonts w:ascii="Verdana" w:eastAsia="MS-Mincho" w:hAnsi="Verdana"/>
          <w:sz w:val="20"/>
          <w:lang w:val="en-US"/>
        </w:rPr>
        <w:t xml:space="preserve">Marco Ramljak, </w:t>
      </w:r>
      <w:r w:rsidRPr="00FB0EAA">
        <w:rPr>
          <w:rFonts w:ascii="Verdana" w:eastAsia="MS-Mincho" w:hAnsi="Verdana"/>
          <w:sz w:val="20"/>
          <w:lang w:val="en-US"/>
        </w:rPr>
        <w:t>MA methods and statistics, 2021</w:t>
      </w:r>
    </w:p>
    <w:p w14:paraId="726A1DCC" w14:textId="64AB5243" w:rsidR="00775D96" w:rsidRPr="00FB0EAA" w:rsidRDefault="00E903F5"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Piet Jonker, </w:t>
      </w:r>
      <w:r w:rsidR="00775D96" w:rsidRPr="00FB0EAA">
        <w:rPr>
          <w:rFonts w:ascii="Verdana" w:eastAsia="MS-Mincho" w:hAnsi="Verdana"/>
          <w:sz w:val="20"/>
          <w:lang w:val="en-US"/>
        </w:rPr>
        <w:t>MA methods and statistics, 2021</w:t>
      </w:r>
    </w:p>
    <w:p w14:paraId="446C40A1" w14:textId="7E392C6C" w:rsidR="000F066B" w:rsidRPr="00FB0EAA" w:rsidRDefault="000F066B" w:rsidP="000F066B">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lastRenderedPageBreak/>
        <w:t xml:space="preserve">Goran Ilic, MA methods and statistics, 2020 </w:t>
      </w:r>
    </w:p>
    <w:p w14:paraId="7C637E59" w14:textId="5935BC0C" w:rsidR="00803115" w:rsidRPr="00FB0EAA" w:rsidRDefault="002135BD"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Kat</w:t>
      </w:r>
      <w:r w:rsidR="00803115" w:rsidRPr="00FB0EAA">
        <w:rPr>
          <w:rFonts w:ascii="Verdana" w:eastAsia="MS-Mincho" w:hAnsi="Verdana"/>
          <w:sz w:val="20"/>
          <w:lang w:val="en-US"/>
        </w:rPr>
        <w:t>ie Roth, MA methods and statistics,</w:t>
      </w:r>
      <w:r w:rsidR="000F066B" w:rsidRPr="00FB0EAA">
        <w:rPr>
          <w:rFonts w:ascii="Verdana" w:eastAsia="MS-Mincho" w:hAnsi="Verdana"/>
          <w:sz w:val="20"/>
          <w:lang w:val="en-US"/>
        </w:rPr>
        <w:t xml:space="preserve"> 2019</w:t>
      </w:r>
    </w:p>
    <w:p w14:paraId="29687D64" w14:textId="65FB57A2" w:rsidR="00803115" w:rsidRPr="00FB0EAA" w:rsidRDefault="00803115" w:rsidP="00803115">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Laurent Smeets, MA methods and statistics, 2019</w:t>
      </w:r>
    </w:p>
    <w:p w14:paraId="5676CD7A" w14:textId="4584D264" w:rsidR="007E5EBB" w:rsidRPr="00FB0EAA" w:rsidRDefault="007E5EBB" w:rsidP="00803115">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Puck van Tussenbroek, BA </w:t>
      </w:r>
      <w:proofErr w:type="spellStart"/>
      <w:r w:rsidRPr="00FB0EAA">
        <w:rPr>
          <w:rFonts w:ascii="Verdana" w:eastAsia="MS-Mincho" w:hAnsi="Verdana"/>
          <w:sz w:val="20"/>
        </w:rPr>
        <w:t>sociology</w:t>
      </w:r>
      <w:proofErr w:type="spellEnd"/>
      <w:r w:rsidRPr="00FB0EAA">
        <w:rPr>
          <w:rFonts w:ascii="Verdana" w:eastAsia="MS-Mincho" w:hAnsi="Verdana"/>
          <w:sz w:val="20"/>
        </w:rPr>
        <w:t>, 2019</w:t>
      </w:r>
    </w:p>
    <w:p w14:paraId="1D78BD10" w14:textId="067D3563" w:rsidR="00500194" w:rsidRPr="00FB0EAA" w:rsidRDefault="000604FE"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Boaz </w:t>
      </w:r>
      <w:proofErr w:type="spellStart"/>
      <w:r w:rsidRPr="00FB0EAA">
        <w:rPr>
          <w:rFonts w:ascii="Verdana" w:eastAsia="MS-Mincho" w:hAnsi="Verdana"/>
          <w:sz w:val="20"/>
          <w:lang w:val="en-US"/>
        </w:rPr>
        <w:t>Sobrado</w:t>
      </w:r>
      <w:proofErr w:type="spellEnd"/>
      <w:r w:rsidR="00500194" w:rsidRPr="00FB0EAA">
        <w:rPr>
          <w:rFonts w:ascii="Verdana" w:eastAsia="MS-Mincho" w:hAnsi="Verdana"/>
          <w:sz w:val="20"/>
          <w:lang w:val="en-US"/>
        </w:rPr>
        <w:t>, MA method</w:t>
      </w:r>
      <w:r w:rsidR="003E4AE5" w:rsidRPr="00FB0EAA">
        <w:rPr>
          <w:rFonts w:ascii="Verdana" w:eastAsia="MS-Mincho" w:hAnsi="Verdana"/>
          <w:sz w:val="20"/>
          <w:lang w:val="en-US"/>
        </w:rPr>
        <w:t>s and statistics, 201</w:t>
      </w:r>
      <w:r w:rsidR="000F066B" w:rsidRPr="00FB0EAA">
        <w:rPr>
          <w:rFonts w:ascii="Verdana" w:eastAsia="MS-Mincho" w:hAnsi="Verdana"/>
          <w:sz w:val="20"/>
          <w:lang w:val="en-US"/>
        </w:rPr>
        <w:t>8</w:t>
      </w:r>
    </w:p>
    <w:p w14:paraId="3E3425E6" w14:textId="2853916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Naomi Smorenburg, BA </w:t>
      </w:r>
      <w:proofErr w:type="spellStart"/>
      <w:r w:rsidRPr="00FB0EAA">
        <w:rPr>
          <w:rFonts w:ascii="Verdana" w:eastAsia="MS-Mincho" w:hAnsi="Verdana"/>
          <w:sz w:val="20"/>
        </w:rPr>
        <w:t>psychology</w:t>
      </w:r>
      <w:proofErr w:type="spellEnd"/>
      <w:r w:rsidRPr="00FB0EAA">
        <w:rPr>
          <w:rFonts w:ascii="Verdana" w:eastAsia="MS-Mincho" w:hAnsi="Verdana"/>
          <w:sz w:val="20"/>
        </w:rPr>
        <w:t xml:space="preserve">, 2018 </w:t>
      </w:r>
    </w:p>
    <w:p w14:paraId="0D6AB80C" w14:textId="19E604D1"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Gerrit Wijnands,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200330EA" w14:textId="28FD0CB5" w:rsidR="00A84457" w:rsidRPr="00FB0EAA" w:rsidRDefault="00A84457" w:rsidP="00DC48E0">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Hochun Wu, BA </w:t>
      </w:r>
      <w:proofErr w:type="spellStart"/>
      <w:r w:rsidRPr="00FB0EAA">
        <w:rPr>
          <w:rFonts w:ascii="Verdana" w:eastAsia="MS-Mincho" w:hAnsi="Verdana"/>
          <w:sz w:val="20"/>
        </w:rPr>
        <w:t>sociology</w:t>
      </w:r>
      <w:proofErr w:type="spellEnd"/>
      <w:r w:rsidRPr="00FB0EAA">
        <w:rPr>
          <w:rFonts w:ascii="Verdana" w:eastAsia="MS-Mincho" w:hAnsi="Verdana"/>
          <w:sz w:val="20"/>
        </w:rPr>
        <w:t xml:space="preserve">, 2018 </w:t>
      </w:r>
    </w:p>
    <w:p w14:paraId="7AA5F6A7" w14:textId="596088EA" w:rsidR="00DC48E0" w:rsidRPr="00FB0EAA" w:rsidRDefault="00DC48E0" w:rsidP="00DC48E0">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Rianne Schouten, MA methods and statistics, </w:t>
      </w:r>
      <w:r w:rsidR="00D36426" w:rsidRPr="00FB0EAA">
        <w:rPr>
          <w:rFonts w:ascii="Verdana" w:eastAsia="MS-Mincho" w:hAnsi="Verdana"/>
          <w:sz w:val="20"/>
          <w:lang w:val="en-US"/>
        </w:rPr>
        <w:t>2017</w:t>
      </w:r>
    </w:p>
    <w:p w14:paraId="74CD3C57" w14:textId="5CBFEB26" w:rsidR="007C696B" w:rsidRPr="00FB0EAA" w:rsidRDefault="007C696B" w:rsidP="00AE66DE">
      <w:pPr>
        <w:widowControl w:val="0"/>
        <w:numPr>
          <w:ilvl w:val="0"/>
          <w:numId w:val="7"/>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Rosanne Wolvers, MA methods and statistics, </w:t>
      </w:r>
      <w:r w:rsidR="00D360CC" w:rsidRPr="00FB0EAA">
        <w:rPr>
          <w:rFonts w:ascii="Verdana" w:eastAsia="MS-Mincho" w:hAnsi="Verdana"/>
          <w:sz w:val="20"/>
          <w:lang w:val="en-US"/>
        </w:rPr>
        <w:t>2016</w:t>
      </w:r>
    </w:p>
    <w:p w14:paraId="02711FDB" w14:textId="308786E1" w:rsidR="00403138" w:rsidRPr="00FB0EAA" w:rsidRDefault="00403138"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Ghislaine van Bommel, BA </w:t>
      </w:r>
      <w:proofErr w:type="spellStart"/>
      <w:r w:rsidRPr="00FB0EAA">
        <w:rPr>
          <w:rFonts w:ascii="Verdana" w:eastAsia="MS-Mincho" w:hAnsi="Verdana"/>
          <w:sz w:val="20"/>
        </w:rPr>
        <w:t>paedagogics</w:t>
      </w:r>
      <w:proofErr w:type="spellEnd"/>
      <w:r w:rsidRPr="00FB0EAA">
        <w:rPr>
          <w:rFonts w:ascii="Verdana" w:eastAsia="MS-Mincho" w:hAnsi="Verdana"/>
          <w:sz w:val="20"/>
        </w:rPr>
        <w:t>, 2016</w:t>
      </w:r>
    </w:p>
    <w:p w14:paraId="56B48A6E"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Matthijs Vogelaar, BA </w:t>
      </w:r>
      <w:proofErr w:type="spellStart"/>
      <w:r w:rsidRPr="00FB0EAA">
        <w:rPr>
          <w:rFonts w:ascii="Verdana" w:eastAsia="MS-Mincho" w:hAnsi="Verdana"/>
          <w:sz w:val="20"/>
        </w:rPr>
        <w:t>psychology</w:t>
      </w:r>
      <w:proofErr w:type="spellEnd"/>
      <w:r w:rsidRPr="00FB0EAA">
        <w:rPr>
          <w:rFonts w:ascii="Verdana" w:eastAsia="MS-Mincho" w:hAnsi="Verdana"/>
          <w:sz w:val="20"/>
        </w:rPr>
        <w:t>, 2015</w:t>
      </w:r>
    </w:p>
    <w:p w14:paraId="672F8596"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Laurie Buitenhuis, BA </w:t>
      </w:r>
      <w:proofErr w:type="spellStart"/>
      <w:r w:rsidRPr="00FB0EAA">
        <w:rPr>
          <w:rFonts w:ascii="Verdana" w:eastAsia="MS-Mincho" w:hAnsi="Verdana"/>
          <w:sz w:val="20"/>
        </w:rPr>
        <w:t>paedagogics</w:t>
      </w:r>
      <w:proofErr w:type="spellEnd"/>
      <w:r w:rsidRPr="00FB0EAA">
        <w:rPr>
          <w:rFonts w:ascii="Verdana" w:eastAsia="MS-Mincho" w:hAnsi="Verdana"/>
          <w:sz w:val="20"/>
        </w:rPr>
        <w:t>, 2015</w:t>
      </w:r>
    </w:p>
    <w:p w14:paraId="7348371B" w14:textId="76D1D6B5" w:rsidR="00D83D58" w:rsidRPr="00FB0EAA" w:rsidRDefault="00D83D58" w:rsidP="00D83D58">
      <w:pPr>
        <w:widowControl w:val="0"/>
        <w:numPr>
          <w:ilvl w:val="0"/>
          <w:numId w:val="7"/>
        </w:numPr>
        <w:autoSpaceDE w:val="0"/>
        <w:autoSpaceDN w:val="0"/>
        <w:adjustRightInd w:val="0"/>
        <w:rPr>
          <w:rFonts w:ascii="Verdana" w:eastAsia="MS-Mincho" w:hAnsi="Verdana"/>
          <w:sz w:val="20"/>
        </w:rPr>
      </w:pPr>
      <w:proofErr w:type="spellStart"/>
      <w:r w:rsidRPr="00FB0EAA">
        <w:rPr>
          <w:rFonts w:ascii="Verdana" w:eastAsia="MS-Mincho" w:hAnsi="Verdana"/>
          <w:sz w:val="20"/>
        </w:rPr>
        <w:t>Roline</w:t>
      </w:r>
      <w:proofErr w:type="spellEnd"/>
      <w:r w:rsidRPr="00FB0EAA">
        <w:rPr>
          <w:rFonts w:ascii="Verdana" w:eastAsia="MS-Mincho" w:hAnsi="Verdana"/>
          <w:sz w:val="20"/>
        </w:rPr>
        <w:t xml:space="preserve"> Kamphuis, MA </w:t>
      </w:r>
      <w:proofErr w:type="spellStart"/>
      <w:r w:rsidRPr="00FB0EAA">
        <w:rPr>
          <w:rFonts w:ascii="Verdana" w:eastAsia="MS-Mincho" w:hAnsi="Verdana"/>
          <w:sz w:val="20"/>
        </w:rPr>
        <w:t>methods</w:t>
      </w:r>
      <w:proofErr w:type="spellEnd"/>
      <w:r w:rsidRPr="00FB0EAA">
        <w:rPr>
          <w:rFonts w:ascii="Verdana" w:eastAsia="MS-Mincho" w:hAnsi="Verdana"/>
          <w:sz w:val="20"/>
        </w:rPr>
        <w:t xml:space="preserve"> and Statistics, 2015</w:t>
      </w:r>
    </w:p>
    <w:p w14:paraId="2524AD5A"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Eva Janssen,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0B1B11B7" w14:textId="77777777" w:rsidR="00AE66DE" w:rsidRPr="00FB0EAA" w:rsidRDefault="00AE66DE" w:rsidP="00AE66DE">
      <w:pPr>
        <w:widowControl w:val="0"/>
        <w:numPr>
          <w:ilvl w:val="0"/>
          <w:numId w:val="7"/>
        </w:numPr>
        <w:autoSpaceDE w:val="0"/>
        <w:autoSpaceDN w:val="0"/>
        <w:adjustRightInd w:val="0"/>
        <w:rPr>
          <w:rFonts w:ascii="Verdana" w:eastAsia="MS-Mincho" w:hAnsi="Verdana"/>
          <w:sz w:val="20"/>
        </w:rPr>
      </w:pPr>
      <w:r w:rsidRPr="00FB0EAA">
        <w:rPr>
          <w:rFonts w:ascii="Verdana" w:eastAsia="MS-Mincho" w:hAnsi="Verdana"/>
          <w:sz w:val="20"/>
        </w:rPr>
        <w:t xml:space="preserve">Gijs Deckers, BA </w:t>
      </w:r>
      <w:proofErr w:type="spellStart"/>
      <w:r w:rsidRPr="00FB0EAA">
        <w:rPr>
          <w:rFonts w:ascii="Verdana" w:eastAsia="MS-Mincho" w:hAnsi="Verdana"/>
          <w:sz w:val="20"/>
        </w:rPr>
        <w:t>psychology</w:t>
      </w:r>
      <w:proofErr w:type="spellEnd"/>
      <w:r w:rsidRPr="00FB0EAA">
        <w:rPr>
          <w:rFonts w:ascii="Verdana" w:eastAsia="MS-Mincho" w:hAnsi="Verdana"/>
          <w:sz w:val="20"/>
        </w:rPr>
        <w:t>, 2012</w:t>
      </w:r>
    </w:p>
    <w:p w14:paraId="5F619881" w14:textId="77777777" w:rsidR="00D83D58" w:rsidRPr="00FB0EAA" w:rsidRDefault="00D83D58" w:rsidP="00D83D58">
      <w:pPr>
        <w:widowControl w:val="0"/>
        <w:numPr>
          <w:ilvl w:val="0"/>
          <w:numId w:val="7"/>
        </w:numPr>
        <w:autoSpaceDE w:val="0"/>
        <w:autoSpaceDN w:val="0"/>
        <w:adjustRightInd w:val="0"/>
        <w:rPr>
          <w:rFonts w:ascii="Verdana" w:eastAsia="MS-Mincho" w:hAnsi="Verdana"/>
          <w:sz w:val="20"/>
          <w:lang w:val="fr-FR"/>
        </w:rPr>
      </w:pPr>
      <w:proofErr w:type="spellStart"/>
      <w:r w:rsidRPr="00FB0EAA">
        <w:rPr>
          <w:rFonts w:ascii="Verdana" w:eastAsia="MS-Mincho" w:hAnsi="Verdana"/>
          <w:sz w:val="20"/>
          <w:lang w:val="fr-FR"/>
        </w:rPr>
        <w:t>Leandra</w:t>
      </w:r>
      <w:proofErr w:type="spellEnd"/>
      <w:r w:rsidRPr="00FB0EAA">
        <w:rPr>
          <w:rFonts w:ascii="Verdana" w:eastAsia="MS-Mincho" w:hAnsi="Verdana"/>
          <w:sz w:val="20"/>
          <w:lang w:val="fr-FR"/>
        </w:rPr>
        <w:t xml:space="preserve"> </w:t>
      </w:r>
      <w:proofErr w:type="spellStart"/>
      <w:r w:rsidRPr="00FB0EAA">
        <w:rPr>
          <w:rFonts w:ascii="Verdana" w:eastAsia="MS-Mincho" w:hAnsi="Verdana"/>
          <w:sz w:val="20"/>
          <w:lang w:val="fr-FR"/>
        </w:rPr>
        <w:t>Huurdeman</w:t>
      </w:r>
      <w:proofErr w:type="spellEnd"/>
      <w:r w:rsidRPr="00FB0EAA">
        <w:rPr>
          <w:rFonts w:ascii="Verdana" w:eastAsia="MS-Mincho" w:hAnsi="Verdana"/>
          <w:sz w:val="20"/>
          <w:lang w:val="fr-FR"/>
        </w:rPr>
        <w:t xml:space="preserve">, MA </w:t>
      </w:r>
      <w:proofErr w:type="spellStart"/>
      <w:r w:rsidRPr="00FB0EAA">
        <w:rPr>
          <w:rFonts w:ascii="Verdana" w:eastAsia="MS-Mincho" w:hAnsi="Verdana"/>
          <w:sz w:val="20"/>
          <w:lang w:val="fr-FR"/>
        </w:rPr>
        <w:t>educational</w:t>
      </w:r>
      <w:proofErr w:type="spellEnd"/>
      <w:r w:rsidRPr="00FB0EAA">
        <w:rPr>
          <w:rFonts w:ascii="Verdana" w:eastAsia="MS-Mincho" w:hAnsi="Verdana"/>
          <w:sz w:val="20"/>
          <w:lang w:val="fr-FR"/>
        </w:rPr>
        <w:t xml:space="preserve"> sciences, 2009</w:t>
      </w:r>
    </w:p>
    <w:p w14:paraId="17E7184E" w14:textId="77777777" w:rsidR="00D83D58" w:rsidRPr="00FB0EAA" w:rsidRDefault="00D83D58" w:rsidP="00D83D58">
      <w:pPr>
        <w:widowControl w:val="0"/>
        <w:autoSpaceDE w:val="0"/>
        <w:autoSpaceDN w:val="0"/>
        <w:adjustRightInd w:val="0"/>
        <w:ind w:left="360"/>
        <w:rPr>
          <w:rFonts w:ascii="Verdana" w:eastAsia="MS-Mincho" w:hAnsi="Verdana"/>
          <w:sz w:val="20"/>
          <w:lang w:val="fr-FR"/>
        </w:rPr>
      </w:pPr>
    </w:p>
    <w:p w14:paraId="530363F5" w14:textId="77777777" w:rsidR="006F7078" w:rsidRPr="00FB0EAA" w:rsidRDefault="006F7078">
      <w:pPr>
        <w:widowControl w:val="0"/>
        <w:autoSpaceDE w:val="0"/>
        <w:autoSpaceDN w:val="0"/>
        <w:adjustRightInd w:val="0"/>
        <w:ind w:hanging="284"/>
        <w:rPr>
          <w:rFonts w:ascii="Verdana" w:eastAsia="MS-Mincho" w:hAnsi="Verdana"/>
          <w:sz w:val="20"/>
          <w:lang w:val="fr-FR"/>
        </w:rPr>
      </w:pPr>
    </w:p>
    <w:p w14:paraId="3204AE36" w14:textId="77777777" w:rsidR="006E28B4" w:rsidRPr="00FB0EAA" w:rsidRDefault="006E28B4" w:rsidP="006E28B4">
      <w:pPr>
        <w:widowControl w:val="0"/>
        <w:autoSpaceDE w:val="0"/>
        <w:autoSpaceDN w:val="0"/>
        <w:adjustRightInd w:val="0"/>
        <w:ind w:hanging="284"/>
        <w:rPr>
          <w:rFonts w:ascii="Verdana" w:eastAsia="MS-Mincho" w:hAnsi="Verdana"/>
          <w:b/>
          <w:sz w:val="20"/>
        </w:rPr>
      </w:pPr>
      <w:r w:rsidRPr="00FB0EAA">
        <w:rPr>
          <w:rFonts w:ascii="Verdana" w:eastAsia="MS-Mincho" w:hAnsi="Verdana"/>
          <w:b/>
          <w:sz w:val="20"/>
        </w:rPr>
        <w:t>Researcher training:</w:t>
      </w:r>
    </w:p>
    <w:p w14:paraId="2CACE373" w14:textId="1E474C8A" w:rsidR="007E7D90" w:rsidRDefault="007E7D90" w:rsidP="006E28B4">
      <w:pPr>
        <w:widowControl w:val="0"/>
        <w:numPr>
          <w:ilvl w:val="0"/>
          <w:numId w:val="3"/>
        </w:numPr>
        <w:autoSpaceDE w:val="0"/>
        <w:autoSpaceDN w:val="0"/>
        <w:adjustRightInd w:val="0"/>
        <w:rPr>
          <w:rFonts w:ascii="Verdana" w:eastAsia="MS-Mincho" w:hAnsi="Verdana"/>
          <w:sz w:val="20"/>
          <w:lang w:val="en-US"/>
        </w:rPr>
      </w:pPr>
      <w:bookmarkStart w:id="20" w:name="_Hlk22547900"/>
      <w:bookmarkStart w:id="21" w:name="_Hlk22547777"/>
      <w:r>
        <w:rPr>
          <w:rFonts w:ascii="Verdana" w:eastAsia="MS-Mincho" w:hAnsi="Verdana"/>
          <w:sz w:val="20"/>
          <w:lang w:val="en-US"/>
        </w:rPr>
        <w:t>Quantitative Research methods. Dutch Institute for Social Research, January 2023</w:t>
      </w:r>
    </w:p>
    <w:p w14:paraId="2C2A8B45" w14:textId="0B072897" w:rsidR="00862D88" w:rsidRPr="00FB0EAA" w:rsidRDefault="00862D88"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Smartphones as a data collection tool for official statistics. 29-30 January 2020. Workshop for STATEC, official statistics agency in Luxembourg. </w:t>
      </w:r>
    </w:p>
    <w:p w14:paraId="28A76369" w14:textId="346BF1DD" w:rsidR="00862D88" w:rsidRPr="00FB0EAA" w:rsidRDefault="00862D88"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Smartphones for data collection: Workshop at Kantar London. </w:t>
      </w:r>
      <w:r w:rsidRPr="00FB0EAA">
        <w:rPr>
          <w:rFonts w:ascii="Verdana" w:eastAsia="MS-Mincho" w:hAnsi="Verdana"/>
          <w:sz w:val="20"/>
        </w:rPr>
        <w:t>5 November 2019</w:t>
      </w:r>
    </w:p>
    <w:bookmarkEnd w:id="20"/>
    <w:p w14:paraId="4A3DA9D0" w14:textId="1DB44AD4" w:rsidR="003E4AE5" w:rsidRPr="00FB0EAA" w:rsidRDefault="003E4AE5"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GGD </w:t>
      </w:r>
      <w:r w:rsidR="00EE4EB5" w:rsidRPr="00FB0EAA">
        <w:rPr>
          <w:rFonts w:ascii="Verdana" w:eastAsia="MS-Mincho" w:hAnsi="Verdana"/>
          <w:sz w:val="20"/>
          <w:lang w:val="en-US"/>
        </w:rPr>
        <w:t>Brabant</w:t>
      </w:r>
      <w:r w:rsidRPr="00FB0EAA">
        <w:rPr>
          <w:rFonts w:ascii="Verdana" w:eastAsia="MS-Mincho" w:hAnsi="Verdana"/>
          <w:sz w:val="20"/>
          <w:lang w:val="en-US"/>
        </w:rPr>
        <w:t xml:space="preserve">: Survey Design. 1-day training. </w:t>
      </w:r>
      <w:r w:rsidRPr="00FB0EAA">
        <w:rPr>
          <w:rFonts w:ascii="Verdana" w:eastAsia="MS-Mincho" w:hAnsi="Verdana"/>
          <w:sz w:val="20"/>
        </w:rPr>
        <w:t>August 2018</w:t>
      </w:r>
    </w:p>
    <w:bookmarkEnd w:id="21"/>
    <w:p w14:paraId="789C1000"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 xml:space="preserve">University of Maastricht, department of government. 2-day course on questionnaire design, November 2010 (with Hennie </w:t>
      </w:r>
      <w:proofErr w:type="spellStart"/>
      <w:r w:rsidRPr="00FB0EAA">
        <w:rPr>
          <w:rFonts w:ascii="Verdana" w:eastAsia="MS-Mincho" w:hAnsi="Verdana"/>
          <w:sz w:val="20"/>
          <w:lang w:val="en-US"/>
        </w:rPr>
        <w:t>Boeije</w:t>
      </w:r>
      <w:proofErr w:type="spellEnd"/>
      <w:r w:rsidRPr="00FB0EAA">
        <w:rPr>
          <w:rFonts w:ascii="Verdana" w:eastAsia="MS-Mincho" w:hAnsi="Verdana"/>
          <w:sz w:val="20"/>
          <w:lang w:val="en-US"/>
        </w:rPr>
        <w:t xml:space="preserve"> and Remco Feskens).</w:t>
      </w:r>
    </w:p>
    <w:p w14:paraId="161ECDA8"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Verweij-Jonker Institute. 5-day course in survey methods (with Edith de Leeuw and Remco Feskens). </w:t>
      </w:r>
      <w:proofErr w:type="spellStart"/>
      <w:r w:rsidRPr="00FB0EAA">
        <w:rPr>
          <w:rFonts w:ascii="Verdana" w:eastAsia="MS-Mincho" w:hAnsi="Verdana"/>
          <w:sz w:val="20"/>
        </w:rPr>
        <w:t>February</w:t>
      </w:r>
      <w:proofErr w:type="spellEnd"/>
      <w:r w:rsidRPr="00FB0EAA">
        <w:rPr>
          <w:rFonts w:ascii="Verdana" w:eastAsia="MS-Mincho" w:hAnsi="Verdana"/>
          <w:sz w:val="20"/>
        </w:rPr>
        <w:t xml:space="preserve"> 2011.</w:t>
      </w:r>
    </w:p>
    <w:p w14:paraId="36C47109"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lang w:val="en-US"/>
        </w:rPr>
      </w:pPr>
      <w:r w:rsidRPr="00FB0EAA">
        <w:rPr>
          <w:rFonts w:ascii="Verdana" w:eastAsia="MS-Mincho" w:hAnsi="Verdana"/>
          <w:sz w:val="20"/>
          <w:lang w:val="en-US"/>
        </w:rPr>
        <w:t>University of Amsterdam. 1-day course in longitudinal data analysis, October 2013.</w:t>
      </w:r>
    </w:p>
    <w:p w14:paraId="2931394B" w14:textId="77777777" w:rsidR="006E28B4" w:rsidRPr="00FB0EAA" w:rsidRDefault="006E28B4" w:rsidP="006E28B4">
      <w:pPr>
        <w:widowControl w:val="0"/>
        <w:numPr>
          <w:ilvl w:val="0"/>
          <w:numId w:val="3"/>
        </w:numPr>
        <w:autoSpaceDE w:val="0"/>
        <w:autoSpaceDN w:val="0"/>
        <w:adjustRightInd w:val="0"/>
        <w:rPr>
          <w:rFonts w:ascii="Verdana" w:eastAsia="MS-Mincho" w:hAnsi="Verdana"/>
          <w:sz w:val="20"/>
        </w:rPr>
      </w:pPr>
      <w:r w:rsidRPr="00FB0EAA">
        <w:rPr>
          <w:rFonts w:ascii="Verdana" w:eastAsia="MS-Mincho" w:hAnsi="Verdana"/>
          <w:sz w:val="20"/>
          <w:lang w:val="en-US"/>
        </w:rPr>
        <w:t xml:space="preserve">Erasmus University Rotterdam. 2-day course in Structural Equation Modeling. </w:t>
      </w:r>
      <w:proofErr w:type="spellStart"/>
      <w:r w:rsidRPr="00FB0EAA">
        <w:rPr>
          <w:rFonts w:ascii="Verdana" w:eastAsia="MS-Mincho" w:hAnsi="Verdana"/>
          <w:sz w:val="20"/>
        </w:rPr>
        <w:t>October</w:t>
      </w:r>
      <w:proofErr w:type="spellEnd"/>
      <w:r w:rsidRPr="00FB0EAA">
        <w:rPr>
          <w:rFonts w:ascii="Verdana" w:eastAsia="MS-Mincho" w:hAnsi="Verdana"/>
          <w:sz w:val="20"/>
        </w:rPr>
        <w:t xml:space="preserve"> 2012.</w:t>
      </w:r>
    </w:p>
    <w:p w14:paraId="5C97437B" w14:textId="77777777" w:rsidR="006E28B4" w:rsidRPr="00FB0EAA" w:rsidRDefault="006E28B4">
      <w:pPr>
        <w:widowControl w:val="0"/>
        <w:autoSpaceDE w:val="0"/>
        <w:autoSpaceDN w:val="0"/>
        <w:adjustRightInd w:val="0"/>
        <w:ind w:hanging="284"/>
        <w:rPr>
          <w:rFonts w:ascii="Verdana" w:eastAsia="MS-Mincho" w:hAnsi="Verdana"/>
          <w:sz w:val="20"/>
          <w:lang w:val="fr-FR"/>
        </w:rPr>
      </w:pPr>
    </w:p>
    <w:p w14:paraId="4DAE1F2D" w14:textId="77777777" w:rsidR="007E7D90" w:rsidRDefault="006F7078" w:rsidP="007E7D90">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Postgraduate</w:t>
      </w:r>
      <w:proofErr w:type="spellEnd"/>
      <w:r w:rsidRPr="00FB0EAA">
        <w:rPr>
          <w:rFonts w:ascii="Verdana" w:eastAsia="MS-Mincho" w:hAnsi="Verdana"/>
          <w:b/>
          <w:bCs/>
          <w:sz w:val="20"/>
        </w:rPr>
        <w:t xml:space="preserve"> teaching</w:t>
      </w:r>
      <w:r w:rsidR="008647CE" w:rsidRPr="00FB0EAA">
        <w:rPr>
          <w:rFonts w:ascii="Verdana" w:eastAsia="MS-Mincho" w:hAnsi="Verdana"/>
          <w:b/>
          <w:bCs/>
          <w:sz w:val="20"/>
        </w:rPr>
        <w:t>;</w:t>
      </w:r>
      <w:bookmarkStart w:id="22" w:name="_Hlk22547802"/>
    </w:p>
    <w:p w14:paraId="7AE10C79" w14:textId="075CCED8" w:rsidR="007E7D90" w:rsidRPr="005828A2" w:rsidRDefault="007E7D90" w:rsidP="007E7D90">
      <w:pPr>
        <w:pStyle w:val="ListParagraph"/>
        <w:widowControl w:val="0"/>
        <w:numPr>
          <w:ilvl w:val="0"/>
          <w:numId w:val="16"/>
        </w:numPr>
        <w:autoSpaceDE w:val="0"/>
        <w:autoSpaceDN w:val="0"/>
        <w:adjustRightInd w:val="0"/>
        <w:rPr>
          <w:rFonts w:ascii="Verdana" w:eastAsia="MS-Mincho" w:hAnsi="Verdana" w:cstheme="minorHAnsi"/>
          <w:b/>
          <w:bCs/>
          <w:sz w:val="20"/>
          <w:szCs w:val="20"/>
          <w:lang w:val="nl-NL"/>
        </w:rPr>
      </w:pPr>
      <w:r w:rsidRPr="005828A2">
        <w:rPr>
          <w:rFonts w:ascii="Verdana" w:eastAsia="Times New Roman" w:hAnsi="Verdana" w:cstheme="minorHAnsi"/>
          <w:sz w:val="20"/>
          <w:szCs w:val="20"/>
        </w:rPr>
        <w:t>Smart surveys: Integrating survey data and big data</w:t>
      </w:r>
      <w:r w:rsidRPr="005828A2">
        <w:rPr>
          <w:rFonts w:ascii="Verdana" w:eastAsia="MS-Mincho" w:hAnsi="Verdana" w:cstheme="minorHAnsi"/>
          <w:sz w:val="20"/>
          <w:szCs w:val="20"/>
          <w:lang w:val="en-US"/>
        </w:rPr>
        <w:t xml:space="preserve">. </w:t>
      </w:r>
      <w:r w:rsidRPr="005828A2">
        <w:rPr>
          <w:rFonts w:ascii="Verdana" w:eastAsia="MS-Mincho" w:hAnsi="Verdana" w:cstheme="minorHAnsi"/>
          <w:sz w:val="20"/>
          <w:szCs w:val="20"/>
        </w:rPr>
        <w:t>Short Course at the European Survey Research Association conference. Milan, 17 July 2023. (with Bella Struminskaya).</w:t>
      </w:r>
    </w:p>
    <w:p w14:paraId="28019931" w14:textId="50C6EF8E"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Zagreb, 15 July 2019. (with Vera Toepoel).</w:t>
      </w:r>
    </w:p>
    <w:p w14:paraId="2943C5A2" w14:textId="3BF028D3" w:rsidR="007E5EBB" w:rsidRPr="00FB0EAA" w:rsidRDefault="007E5EBB" w:rsidP="007E5EBB">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NCRM short course (with Mick Couper, Olga Maslovskaya), 18-19 Jun 2019.</w:t>
      </w:r>
    </w:p>
    <w:p w14:paraId="4E244BE1" w14:textId="4996EF60" w:rsidR="00C020DE" w:rsidRPr="00FB0EAA" w:rsidRDefault="00C020DE" w:rsidP="00C020DE">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Smartphones: surveys and sensors. </w:t>
      </w:r>
      <w:r w:rsidR="00D83D58" w:rsidRPr="00FB0EAA">
        <w:rPr>
          <w:rFonts w:ascii="Verdana" w:eastAsia="MS-Mincho" w:hAnsi="Verdana"/>
          <w:sz w:val="20"/>
        </w:rPr>
        <w:t>Short Course at the American Ass</w:t>
      </w:r>
      <w:r w:rsidRPr="00FB0EAA">
        <w:rPr>
          <w:rFonts w:ascii="Verdana" w:eastAsia="MS-Mincho" w:hAnsi="Verdana"/>
          <w:sz w:val="20"/>
        </w:rPr>
        <w:t>ociation for Public Opin</w:t>
      </w:r>
      <w:r w:rsidR="00D83D58" w:rsidRPr="00FB0EAA">
        <w:rPr>
          <w:rFonts w:ascii="Verdana" w:eastAsia="MS-Mincho" w:hAnsi="Verdana"/>
          <w:sz w:val="20"/>
        </w:rPr>
        <w:t>ion Research (AAPOR), Denver, CO</w:t>
      </w:r>
      <w:r w:rsidRPr="00FB0EAA">
        <w:rPr>
          <w:rFonts w:ascii="Verdana" w:eastAsia="MS-Mincho" w:hAnsi="Verdana"/>
          <w:sz w:val="20"/>
        </w:rPr>
        <w:t>. 16 May 2018. (with Vera Toepoel).</w:t>
      </w:r>
    </w:p>
    <w:p w14:paraId="72E1D9B4" w14:textId="2E203394" w:rsidR="00BF40D2" w:rsidRPr="00FB0EAA" w:rsidRDefault="00BF40D2"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Smartphones: surveys and sensors. Short Course at the European Survey Research Association conference. Lisbon: 17 July 2017. (with Vera Toepoel).</w:t>
      </w:r>
    </w:p>
    <w:bookmarkEnd w:id="22"/>
    <w:p w14:paraId="71BF1395" w14:textId="6BA86F78" w:rsidR="003440DE" w:rsidRPr="00FB0EAA" w:rsidRDefault="003440DE"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Advanced survey methodology. Postgraduate course for the graduate school Interuniversity graduate school of Psychometric and </w:t>
      </w:r>
      <w:proofErr w:type="spellStart"/>
      <w:r w:rsidRPr="00FB0EAA">
        <w:rPr>
          <w:rFonts w:ascii="Verdana" w:eastAsia="MS-Mincho" w:hAnsi="Verdana"/>
          <w:sz w:val="20"/>
        </w:rPr>
        <w:t>Sociometrics</w:t>
      </w:r>
      <w:proofErr w:type="spellEnd"/>
      <w:r w:rsidRPr="00FB0EAA">
        <w:rPr>
          <w:rFonts w:ascii="Verdana" w:eastAsia="MS-Mincho" w:hAnsi="Verdana"/>
          <w:sz w:val="20"/>
        </w:rPr>
        <w:t xml:space="preserve"> (IOPS) (5 days), 2016</w:t>
      </w:r>
      <w:r w:rsidR="00D83D58" w:rsidRPr="00FB0EAA">
        <w:rPr>
          <w:rFonts w:ascii="Verdana" w:eastAsia="MS-Mincho" w:hAnsi="Verdana"/>
          <w:sz w:val="20"/>
        </w:rPr>
        <w:t>-2018</w:t>
      </w:r>
      <w:r w:rsidRPr="00FB0EAA">
        <w:rPr>
          <w:rFonts w:ascii="Verdana" w:eastAsia="MS-Mincho" w:hAnsi="Verdana"/>
          <w:sz w:val="20"/>
        </w:rPr>
        <w:t xml:space="preserve"> (with Vera Toepoel</w:t>
      </w:r>
      <w:r w:rsidR="00BF40D2" w:rsidRPr="00FB0EAA">
        <w:rPr>
          <w:rFonts w:ascii="Verdana" w:eastAsia="MS-Mincho" w:hAnsi="Verdana"/>
          <w:sz w:val="20"/>
        </w:rPr>
        <w:t xml:space="preserve"> &amp; Bella Struminskaya</w:t>
      </w:r>
      <w:r w:rsidRPr="00FB0EAA">
        <w:rPr>
          <w:rFonts w:ascii="Verdana" w:eastAsia="MS-Mincho" w:hAnsi="Verdana"/>
          <w:sz w:val="20"/>
        </w:rPr>
        <w:t>).</w:t>
      </w:r>
    </w:p>
    <w:p w14:paraId="621602D0" w14:textId="351ED497" w:rsidR="003C4F93" w:rsidRPr="00FB0EAA" w:rsidRDefault="003C4F93"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Summer school in advanced survey methodology – analysis and methodology. 2016 (with Barry Schouten, Bart Bakker and </w:t>
      </w:r>
      <w:proofErr w:type="spellStart"/>
      <w:r w:rsidRPr="00FB0EAA">
        <w:rPr>
          <w:rFonts w:ascii="Verdana" w:eastAsia="MS-Mincho" w:hAnsi="Verdana"/>
          <w:sz w:val="20"/>
        </w:rPr>
        <w:t>Astrea</w:t>
      </w:r>
      <w:proofErr w:type="spellEnd"/>
      <w:r w:rsidRPr="00FB0EAA">
        <w:rPr>
          <w:rFonts w:ascii="Verdana" w:eastAsia="MS-Mincho" w:hAnsi="Verdana"/>
          <w:sz w:val="20"/>
        </w:rPr>
        <w:t xml:space="preserve"> </w:t>
      </w:r>
      <w:proofErr w:type="spellStart"/>
      <w:r w:rsidRPr="00FB0EAA">
        <w:rPr>
          <w:rFonts w:ascii="Verdana" w:eastAsia="MS-Mincho" w:hAnsi="Verdana"/>
          <w:sz w:val="20"/>
        </w:rPr>
        <w:t>Camstra</w:t>
      </w:r>
      <w:proofErr w:type="spellEnd"/>
      <w:r w:rsidRPr="00FB0EAA">
        <w:rPr>
          <w:rFonts w:ascii="Verdana" w:eastAsia="MS-Mincho" w:hAnsi="Verdana"/>
          <w:sz w:val="20"/>
        </w:rPr>
        <w:t>). Utrecht, the Netherlands.</w:t>
      </w:r>
    </w:p>
    <w:p w14:paraId="613767AF" w14:textId="270799D8" w:rsidR="006F7078" w:rsidRPr="00FB0EAA" w:rsidRDefault="006F707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GESIS Summer scho</w:t>
      </w:r>
      <w:r w:rsidR="00C37D87" w:rsidRPr="00FB0EAA">
        <w:rPr>
          <w:rFonts w:ascii="Verdana" w:eastAsia="MS-Mincho" w:hAnsi="Verdana"/>
          <w:sz w:val="20"/>
        </w:rPr>
        <w:t>ol in survey methods. Course 'I</w:t>
      </w:r>
      <w:r w:rsidRPr="00FB0EAA">
        <w:rPr>
          <w:rFonts w:ascii="Verdana" w:eastAsia="MS-Mincho" w:hAnsi="Verdana"/>
          <w:sz w:val="20"/>
        </w:rPr>
        <w:t>ntro</w:t>
      </w:r>
      <w:r w:rsidR="008C7B36" w:rsidRPr="00FB0EAA">
        <w:rPr>
          <w:rFonts w:ascii="Verdana" w:eastAsia="MS-Mincho" w:hAnsi="Verdana"/>
          <w:sz w:val="20"/>
        </w:rPr>
        <w:t>duction to survey design', 2012-201</w:t>
      </w:r>
      <w:r w:rsidR="007E5EBB" w:rsidRPr="00FB0EAA">
        <w:rPr>
          <w:rFonts w:ascii="Verdana" w:eastAsia="MS-Mincho" w:hAnsi="Verdana"/>
          <w:sz w:val="20"/>
        </w:rPr>
        <w:t>6</w:t>
      </w:r>
      <w:r w:rsidR="003E4AE5" w:rsidRPr="00FB0EAA">
        <w:rPr>
          <w:rFonts w:ascii="Verdana" w:eastAsia="MS-Mincho" w:hAnsi="Verdana"/>
          <w:sz w:val="20"/>
        </w:rPr>
        <w:t>, 2018</w:t>
      </w:r>
      <w:r w:rsidRPr="00FB0EAA">
        <w:rPr>
          <w:rFonts w:ascii="Verdana" w:eastAsia="MS-Mincho" w:hAnsi="Verdana"/>
          <w:sz w:val="20"/>
        </w:rPr>
        <w:t xml:space="preserve"> (with Annelies Blom</w:t>
      </w:r>
      <w:r w:rsidR="003E4AE5" w:rsidRPr="00FB0EAA">
        <w:rPr>
          <w:rFonts w:ascii="Verdana" w:eastAsia="MS-Mincho" w:hAnsi="Verdana"/>
          <w:sz w:val="20"/>
        </w:rPr>
        <w:t>,</w:t>
      </w:r>
      <w:r w:rsidR="00356178" w:rsidRPr="00FB0EAA">
        <w:rPr>
          <w:rFonts w:ascii="Verdana" w:eastAsia="MS-Mincho" w:hAnsi="Verdana"/>
          <w:sz w:val="20"/>
        </w:rPr>
        <w:t xml:space="preserve"> Ulrich Krieger</w:t>
      </w:r>
      <w:r w:rsidR="003E4AE5" w:rsidRPr="00FB0EAA">
        <w:rPr>
          <w:rFonts w:ascii="Verdana" w:eastAsia="MS-Mincho" w:hAnsi="Verdana"/>
          <w:sz w:val="20"/>
        </w:rPr>
        <w:t xml:space="preserve"> &amp; Bella Struminskaya</w:t>
      </w:r>
      <w:r w:rsidRPr="00FB0EAA">
        <w:rPr>
          <w:rFonts w:ascii="Verdana" w:eastAsia="MS-Mincho" w:hAnsi="Verdana"/>
          <w:sz w:val="20"/>
        </w:rPr>
        <w:t>).</w:t>
      </w:r>
      <w:r w:rsidR="00403138" w:rsidRPr="00FB0EAA">
        <w:rPr>
          <w:rFonts w:ascii="Verdana" w:eastAsia="MS-Mincho" w:hAnsi="Verdana"/>
          <w:sz w:val="20"/>
        </w:rPr>
        <w:t xml:space="preserve"> Cologne, </w:t>
      </w:r>
      <w:r w:rsidR="00403138" w:rsidRPr="00FB0EAA">
        <w:rPr>
          <w:rFonts w:ascii="Verdana" w:eastAsia="MS-Mincho" w:hAnsi="Verdana"/>
          <w:sz w:val="20"/>
        </w:rPr>
        <w:lastRenderedPageBreak/>
        <w:t>Germany</w:t>
      </w:r>
    </w:p>
    <w:p w14:paraId="4E3A4EC4" w14:textId="0328E007" w:rsidR="00B64DC5" w:rsidRPr="00FB0EAA" w:rsidRDefault="00B64DC5"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ECPR winter school. Course ‘Introduct</w:t>
      </w:r>
      <w:r w:rsidR="00403138" w:rsidRPr="00FB0EAA">
        <w:rPr>
          <w:rFonts w:ascii="Verdana" w:eastAsia="MS-Mincho" w:hAnsi="Verdana"/>
          <w:sz w:val="20"/>
        </w:rPr>
        <w:t>ion to survey methodology, 2016. Bamberg, Germany</w:t>
      </w:r>
    </w:p>
    <w:p w14:paraId="799303B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‘MPLUS how to get started’ (1 day), 2012-2013.</w:t>
      </w:r>
    </w:p>
    <w:p w14:paraId="1802B8A9"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‘Longitudinal Data Analysis’ (5 days), 2011-2015 (with Joop Hox, Rens van de Schoot, Ellen Hamaker and Mirjam Moerbeek).</w:t>
      </w:r>
    </w:p>
    <w:p w14:paraId="3B72E6D0" w14:textId="77777777"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‘Introduction to SEM using MPLUS’ (5 days), 2011-2015 (with Joop Hox and Rens van de Schoot).</w:t>
      </w:r>
    </w:p>
    <w:p w14:paraId="420D94FA" w14:textId="2933DFED" w:rsidR="00403138" w:rsidRPr="00FB0EAA" w:rsidRDefault="00403138" w:rsidP="006E28B4">
      <w:pPr>
        <w:pStyle w:val="ListParagraph"/>
        <w:widowControl w:val="0"/>
        <w:numPr>
          <w:ilvl w:val="0"/>
          <w:numId w:val="8"/>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SEM using MPLUS’ (5 d</w:t>
      </w:r>
      <w:r w:rsidR="00D360CC" w:rsidRPr="00FB0EAA">
        <w:rPr>
          <w:rFonts w:ascii="Verdana" w:eastAsia="MS-Mincho" w:hAnsi="Verdana"/>
          <w:sz w:val="20"/>
        </w:rPr>
        <w:t>ays), 2011-2016</w:t>
      </w:r>
      <w:r w:rsidRPr="00FB0EAA">
        <w:rPr>
          <w:rFonts w:ascii="Verdana" w:eastAsia="MS-Mincho" w:hAnsi="Verdana"/>
          <w:sz w:val="20"/>
        </w:rPr>
        <w:t xml:space="preserve"> (with Joop Hox, Rens van de Schoot, Mirjam Moerbeek and Ellen Hamaker).</w:t>
      </w:r>
    </w:p>
    <w:p w14:paraId="52272244" w14:textId="77777777" w:rsidR="00403138" w:rsidRPr="00FB0EAA" w:rsidRDefault="00403138">
      <w:pPr>
        <w:widowControl w:val="0"/>
        <w:autoSpaceDE w:val="0"/>
        <w:autoSpaceDN w:val="0"/>
        <w:adjustRightInd w:val="0"/>
        <w:ind w:hanging="284"/>
        <w:rPr>
          <w:rFonts w:ascii="Verdana" w:eastAsia="MS-Mincho" w:hAnsi="Verdana"/>
          <w:sz w:val="20"/>
        </w:rPr>
      </w:pPr>
    </w:p>
    <w:p w14:paraId="21D98897" w14:textId="0B12CB6C" w:rsidR="006F7078" w:rsidRPr="00FB0EAA" w:rsidRDefault="006F7078">
      <w:pPr>
        <w:widowControl w:val="0"/>
        <w:autoSpaceDE w:val="0"/>
        <w:autoSpaceDN w:val="0"/>
        <w:adjustRightInd w:val="0"/>
        <w:ind w:hanging="284"/>
        <w:rPr>
          <w:rFonts w:ascii="Verdana" w:eastAsia="MS-Mincho" w:hAnsi="Verdana"/>
          <w:b/>
          <w:bCs/>
          <w:sz w:val="20"/>
        </w:rPr>
      </w:pPr>
      <w:r w:rsidRPr="00FB0EAA">
        <w:rPr>
          <w:rFonts w:ascii="Verdana" w:eastAsia="MS-Mincho" w:hAnsi="Verdana"/>
          <w:b/>
          <w:bCs/>
          <w:sz w:val="20"/>
        </w:rPr>
        <w:t>Graduate teaching</w:t>
      </w:r>
      <w:r w:rsidR="003E5D1B" w:rsidRPr="00FB0EAA">
        <w:rPr>
          <w:rFonts w:ascii="Verdana" w:eastAsia="MS-Mincho" w:hAnsi="Verdana"/>
          <w:b/>
          <w:bCs/>
          <w:sz w:val="20"/>
        </w:rPr>
        <w:t>:</w:t>
      </w:r>
    </w:p>
    <w:p w14:paraId="69135EEB" w14:textId="41FAEA2F" w:rsidR="00500194" w:rsidRPr="00FB0EAA" w:rsidRDefault="00500194"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Survey data analysis. Research Master Methods and Statistics for the Social </w:t>
      </w:r>
      <w:proofErr w:type="spellStart"/>
      <w:r w:rsidRPr="00FB0EAA">
        <w:rPr>
          <w:rFonts w:ascii="Verdana" w:eastAsia="MS-Mincho" w:hAnsi="Verdana"/>
          <w:sz w:val="20"/>
        </w:rPr>
        <w:t>Behavioral</w:t>
      </w:r>
      <w:proofErr w:type="spellEnd"/>
      <w:r w:rsidRPr="00FB0EAA">
        <w:rPr>
          <w:rFonts w:ascii="Verdana" w:eastAsia="MS-Mincho" w:hAnsi="Verdana"/>
          <w:sz w:val="20"/>
        </w:rPr>
        <w:t xml:space="preserve"> and Biomedical Sciences, 2017</w:t>
      </w:r>
      <w:r w:rsidR="00782548" w:rsidRPr="00FB0EAA">
        <w:rPr>
          <w:rFonts w:ascii="Verdana" w:eastAsia="MS-Mincho" w:hAnsi="Verdana"/>
          <w:sz w:val="20"/>
        </w:rPr>
        <w:t>-2019</w:t>
      </w:r>
      <w:r w:rsidRPr="00FB0EAA">
        <w:rPr>
          <w:rFonts w:ascii="Verdana" w:eastAsia="MS-Mincho" w:hAnsi="Verdana"/>
          <w:sz w:val="20"/>
        </w:rPr>
        <w:t xml:space="preserve"> (with Jean-Paul Fox)</w:t>
      </w:r>
      <w:r w:rsidR="00782548" w:rsidRPr="00FB0EAA">
        <w:rPr>
          <w:rFonts w:ascii="Verdana" w:eastAsia="MS-Mincho" w:hAnsi="Verdana"/>
          <w:sz w:val="20"/>
        </w:rPr>
        <w:t>, 2020</w:t>
      </w:r>
      <w:r w:rsidR="008B2ED5">
        <w:rPr>
          <w:rFonts w:ascii="Verdana" w:eastAsia="MS-Mincho" w:hAnsi="Verdana"/>
          <w:sz w:val="20"/>
        </w:rPr>
        <w:t>-202</w:t>
      </w:r>
      <w:r w:rsidR="00E4326C">
        <w:rPr>
          <w:rFonts w:ascii="Verdana" w:eastAsia="MS-Mincho" w:hAnsi="Verdana"/>
          <w:sz w:val="20"/>
        </w:rPr>
        <w:t>2</w:t>
      </w:r>
      <w:r w:rsidR="00782548" w:rsidRPr="00FB0EAA">
        <w:rPr>
          <w:rFonts w:ascii="Verdana" w:eastAsia="MS-Mincho" w:hAnsi="Verdana"/>
          <w:sz w:val="20"/>
        </w:rPr>
        <w:t xml:space="preserve"> (with Stef van Buuren, Vera Toepoel, Bella Struminskaya and Gerko Vink)</w:t>
      </w:r>
    </w:p>
    <w:p w14:paraId="1978403A" w14:textId="7DE840FE" w:rsidR="00500194" w:rsidRPr="00FB0EAA" w:rsidRDefault="000604F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Research Seminar (soft skills)</w:t>
      </w:r>
      <w:r w:rsidR="00500194" w:rsidRPr="00FB0EAA">
        <w:rPr>
          <w:rFonts w:ascii="Verdana" w:eastAsia="MS-Mincho" w:hAnsi="Verdana"/>
          <w:sz w:val="20"/>
        </w:rPr>
        <w:t>. Research Master Methods and Statistics for the Social Behavio</w:t>
      </w:r>
      <w:r w:rsidR="001024CF">
        <w:rPr>
          <w:rFonts w:ascii="Verdana" w:eastAsia="MS-Mincho" w:hAnsi="Verdana"/>
          <w:sz w:val="20"/>
        </w:rPr>
        <w:t>u</w:t>
      </w:r>
      <w:r w:rsidR="00500194" w:rsidRPr="00FB0EAA">
        <w:rPr>
          <w:rFonts w:ascii="Verdana" w:eastAsia="MS-Mincho" w:hAnsi="Verdana"/>
          <w:sz w:val="20"/>
        </w:rPr>
        <w:t>ral and Biomedical Sciences, 2016-201</w:t>
      </w:r>
      <w:r w:rsidR="00D83D58" w:rsidRPr="00FB0EAA">
        <w:rPr>
          <w:rFonts w:ascii="Verdana" w:eastAsia="MS-Mincho" w:hAnsi="Verdana"/>
          <w:sz w:val="20"/>
        </w:rPr>
        <w:t>8</w:t>
      </w:r>
      <w:r w:rsidR="00500194" w:rsidRPr="00FB0EAA">
        <w:rPr>
          <w:rFonts w:ascii="Verdana" w:eastAsia="MS-Mincho" w:hAnsi="Verdana"/>
          <w:sz w:val="20"/>
        </w:rPr>
        <w:t xml:space="preserve"> (with Irene Klugkist)</w:t>
      </w:r>
    </w:p>
    <w:p w14:paraId="3159D7E8" w14:textId="3046D04A"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Structural Equ</w:t>
      </w:r>
      <w:r w:rsidR="00FD41E6" w:rsidRPr="00FB0EAA">
        <w:rPr>
          <w:rFonts w:ascii="Verdana" w:eastAsia="MS-Mincho" w:hAnsi="Verdana"/>
          <w:sz w:val="20"/>
        </w:rPr>
        <w:t xml:space="preserve">ation </w:t>
      </w:r>
      <w:proofErr w:type="spellStart"/>
      <w:r w:rsidR="00FD41E6" w:rsidRPr="00FB0EAA">
        <w:rPr>
          <w:rFonts w:ascii="Verdana" w:eastAsia="MS-Mincho" w:hAnsi="Verdana"/>
          <w:sz w:val="20"/>
        </w:rPr>
        <w:t>Modeling</w:t>
      </w:r>
      <w:proofErr w:type="spellEnd"/>
      <w:r w:rsidR="00FD41E6" w:rsidRPr="00FB0EAA">
        <w:rPr>
          <w:rFonts w:ascii="Verdana" w:eastAsia="MS-Mincho" w:hAnsi="Verdana"/>
          <w:sz w:val="20"/>
        </w:rPr>
        <w:t>, Research Master programme</w:t>
      </w:r>
      <w:r w:rsidRPr="00FB0EAA">
        <w:rPr>
          <w:rFonts w:ascii="Verdana" w:eastAsia="MS-Mincho" w:hAnsi="Verdana"/>
          <w:sz w:val="20"/>
        </w:rPr>
        <w:t xml:space="preserve"> 1) Educational Sciences, 2) Methodology and Statistics, 3) Developmental Psychology, 2013</w:t>
      </w:r>
      <w:r w:rsidR="00271491" w:rsidRPr="00FB0EAA">
        <w:rPr>
          <w:rFonts w:ascii="Verdana" w:eastAsia="MS-Mincho" w:hAnsi="Verdana"/>
          <w:sz w:val="20"/>
        </w:rPr>
        <w:t>,</w:t>
      </w:r>
      <w:r w:rsidR="00D83D58" w:rsidRPr="00FB0EAA">
        <w:rPr>
          <w:rFonts w:ascii="Verdana" w:eastAsia="MS-Mincho" w:hAnsi="Verdana"/>
          <w:sz w:val="20"/>
        </w:rPr>
        <w:t xml:space="preserve"> </w:t>
      </w:r>
      <w:r w:rsidR="00356178" w:rsidRPr="00FB0EAA">
        <w:rPr>
          <w:rFonts w:ascii="Verdana" w:eastAsia="MS-Mincho" w:hAnsi="Verdana"/>
          <w:sz w:val="20"/>
        </w:rPr>
        <w:t>2015</w:t>
      </w:r>
      <w:r w:rsidRPr="00FB0EAA">
        <w:rPr>
          <w:rFonts w:ascii="Verdana" w:eastAsia="MS-Mincho" w:hAnsi="Verdana"/>
          <w:sz w:val="20"/>
        </w:rPr>
        <w:t>.</w:t>
      </w:r>
    </w:p>
    <w:p w14:paraId="5EBCAAF5" w14:textId="16D17E55" w:rsidR="006F7078" w:rsidRPr="00FB0EAA" w:rsidRDefault="003440DE"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Advanced Survey Methodology</w:t>
      </w:r>
      <w:r w:rsidR="006F7078" w:rsidRPr="00FB0EAA">
        <w:rPr>
          <w:rFonts w:ascii="Verdana" w:eastAsia="MS-Mincho" w:hAnsi="Verdana"/>
          <w:sz w:val="20"/>
        </w:rPr>
        <w:t>, Research Master in Methods and Statistics for the Social and Behav</w:t>
      </w:r>
      <w:r w:rsidR="001024CF">
        <w:rPr>
          <w:rFonts w:ascii="Verdana" w:eastAsia="MS-Mincho" w:hAnsi="Verdana"/>
          <w:sz w:val="20"/>
        </w:rPr>
        <w:t>i</w:t>
      </w:r>
      <w:r w:rsidR="006F7078" w:rsidRPr="00FB0EAA">
        <w:rPr>
          <w:rFonts w:ascii="Verdana" w:eastAsia="MS-Mincho" w:hAnsi="Verdana"/>
          <w:sz w:val="20"/>
        </w:rPr>
        <w:t>o</w:t>
      </w:r>
      <w:r w:rsidR="001024CF">
        <w:rPr>
          <w:rFonts w:ascii="Verdana" w:eastAsia="MS-Mincho" w:hAnsi="Verdana"/>
          <w:sz w:val="20"/>
        </w:rPr>
        <w:t>u</w:t>
      </w:r>
      <w:r w:rsidR="006F7078" w:rsidRPr="00FB0EAA">
        <w:rPr>
          <w:rFonts w:ascii="Verdana" w:eastAsia="MS-Mincho" w:hAnsi="Verdana"/>
          <w:sz w:val="20"/>
        </w:rPr>
        <w:t>ral Sciences, 2009 – 2012 (with Joop Hox and Edith de Leeuw).</w:t>
      </w:r>
    </w:p>
    <w:p w14:paraId="06F76461" w14:textId="641198DB" w:rsidR="006F7078" w:rsidRPr="00FB0EAA" w:rsidRDefault="006F7078" w:rsidP="006E28B4">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w:t>
      </w:r>
      <w:r w:rsidR="00356178" w:rsidRPr="00FB0EAA">
        <w:rPr>
          <w:rFonts w:ascii="Verdana" w:eastAsia="MS-Mincho" w:hAnsi="Verdana"/>
          <w:sz w:val="20"/>
        </w:rPr>
        <w:t>aster</w:t>
      </w:r>
      <w:r w:rsidR="00D360CC" w:rsidRPr="00FB0EAA">
        <w:rPr>
          <w:rFonts w:ascii="Verdana" w:eastAsia="MS-Mincho" w:hAnsi="Verdana"/>
          <w:sz w:val="20"/>
        </w:rPr>
        <w:t xml:space="preserve"> Educational Sciences, 2012-201</w:t>
      </w:r>
      <w:r w:rsidR="003E4AE5" w:rsidRPr="00FB0EAA">
        <w:rPr>
          <w:rFonts w:ascii="Verdana" w:eastAsia="MS-Mincho" w:hAnsi="Verdana"/>
          <w:sz w:val="20"/>
        </w:rPr>
        <w:t>4</w:t>
      </w:r>
      <w:r w:rsidRPr="00FB0EAA">
        <w:rPr>
          <w:rFonts w:ascii="Verdana" w:eastAsia="MS-Mincho" w:hAnsi="Verdana"/>
          <w:sz w:val="20"/>
        </w:rPr>
        <w:t>.</w:t>
      </w:r>
    </w:p>
    <w:p w14:paraId="0AE84D7C" w14:textId="6B028B67" w:rsidR="003E4AE5" w:rsidRPr="00FB0EAA" w:rsidRDefault="003E4AE5" w:rsidP="003E4AE5">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Multivariate Statistics, Research Master Developmental Psychology, 2015-2016</w:t>
      </w:r>
    </w:p>
    <w:p w14:paraId="0EDD46C3" w14:textId="6A1383C0" w:rsidR="00B44743" w:rsidRPr="00FB0EAA" w:rsidRDefault="003E4AE5" w:rsidP="00B44743">
      <w:pPr>
        <w:pStyle w:val="ListParagraph"/>
        <w:widowControl w:val="0"/>
        <w:numPr>
          <w:ilvl w:val="0"/>
          <w:numId w:val="9"/>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Multivariate Statistics, Research Master </w:t>
      </w:r>
      <w:r w:rsidR="007E5EBB" w:rsidRPr="00FB0EAA">
        <w:rPr>
          <w:rFonts w:ascii="Verdana" w:eastAsia="MS-Mincho" w:hAnsi="Verdana"/>
          <w:sz w:val="20"/>
        </w:rPr>
        <w:t>Migration and Ethnic Relations,</w:t>
      </w:r>
      <w:r w:rsidR="00D351E2" w:rsidRPr="00FB0EAA">
        <w:rPr>
          <w:rFonts w:ascii="Verdana" w:eastAsia="MS-Mincho" w:hAnsi="Verdana"/>
          <w:sz w:val="20"/>
        </w:rPr>
        <w:t xml:space="preserve"> 2018-2019 </w:t>
      </w:r>
      <w:r w:rsidRPr="00FB0EAA">
        <w:rPr>
          <w:rFonts w:ascii="Verdana" w:eastAsia="MS-Mincho" w:hAnsi="Verdana"/>
          <w:sz w:val="20"/>
        </w:rPr>
        <w:t>(with Jeroen Weesie)</w:t>
      </w:r>
    </w:p>
    <w:p w14:paraId="39B2DAE2" w14:textId="77777777" w:rsidR="00C37D87" w:rsidRPr="00FB0EAA" w:rsidRDefault="00C37D87">
      <w:pPr>
        <w:widowControl w:val="0"/>
        <w:autoSpaceDE w:val="0"/>
        <w:autoSpaceDN w:val="0"/>
        <w:adjustRightInd w:val="0"/>
        <w:ind w:hanging="284"/>
        <w:rPr>
          <w:rFonts w:ascii="Verdana" w:eastAsia="MS-Mincho" w:hAnsi="Verdana"/>
          <w:b/>
          <w:bCs/>
          <w:sz w:val="20"/>
          <w:lang w:val="en-US"/>
        </w:rPr>
      </w:pPr>
    </w:p>
    <w:p w14:paraId="1D83E945" w14:textId="6B12A587" w:rsidR="006F7078" w:rsidRPr="00FB0EAA" w:rsidRDefault="006F7078">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Undergraduate</w:t>
      </w:r>
      <w:proofErr w:type="spellEnd"/>
      <w:r w:rsidRPr="00FB0EAA">
        <w:rPr>
          <w:rFonts w:ascii="Verdana" w:eastAsia="MS-Mincho" w:hAnsi="Verdana"/>
          <w:b/>
          <w:bCs/>
          <w:sz w:val="20"/>
        </w:rPr>
        <w:t xml:space="preserve"> teaching</w:t>
      </w:r>
      <w:r w:rsidR="003E5D1B" w:rsidRPr="00FB0EAA">
        <w:rPr>
          <w:rFonts w:ascii="Verdana" w:eastAsia="MS-Mincho" w:hAnsi="Verdana"/>
          <w:b/>
          <w:bCs/>
          <w:sz w:val="20"/>
        </w:rPr>
        <w:t>:</w:t>
      </w:r>
    </w:p>
    <w:p w14:paraId="63A3BC00" w14:textId="63CF57CF" w:rsidR="00C87E8E" w:rsidRPr="00796766" w:rsidRDefault="00C87E8E"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796766">
        <w:rPr>
          <w:rFonts w:ascii="Verdana" w:eastAsia="MS-Mincho" w:hAnsi="Verdana"/>
          <w:bCs/>
          <w:sz w:val="20"/>
          <w:lang w:val="en-US"/>
        </w:rPr>
        <w:t>Basics of Research Methods for Data science students, 2020</w:t>
      </w:r>
      <w:r w:rsidR="008B2ED5" w:rsidRPr="00796766">
        <w:rPr>
          <w:rFonts w:ascii="Verdana" w:eastAsia="MS-Mincho" w:hAnsi="Verdana"/>
          <w:bCs/>
          <w:sz w:val="20"/>
          <w:lang w:val="en-US"/>
        </w:rPr>
        <w:t>-2021.</w:t>
      </w:r>
    </w:p>
    <w:p w14:paraId="6898B562" w14:textId="3DBBBA29" w:rsidR="006F7078" w:rsidRPr="00B34D98"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fr-FR"/>
        </w:rPr>
      </w:pPr>
      <w:proofErr w:type="spellStart"/>
      <w:r w:rsidRPr="00FB0EAA">
        <w:rPr>
          <w:rFonts w:ascii="Verdana" w:eastAsia="MS-Mincho" w:hAnsi="Verdana"/>
          <w:sz w:val="20"/>
          <w:lang w:val="fr-FR"/>
        </w:rPr>
        <w:t>Tutorials</w:t>
      </w:r>
      <w:proofErr w:type="spellEnd"/>
      <w:r w:rsidRPr="00FB0EAA">
        <w:rPr>
          <w:rFonts w:ascii="Verdana" w:eastAsia="MS-Mincho" w:hAnsi="Verdana"/>
          <w:sz w:val="20"/>
          <w:lang w:val="fr-FR"/>
        </w:rPr>
        <w:t xml:space="preserve"> on</w:t>
      </w:r>
      <w:r w:rsidRPr="00FB0EAA">
        <w:rPr>
          <w:rFonts w:ascii="Verdana" w:eastAsia="MS-Mincho" w:hAnsi="Verdana"/>
          <w:b/>
          <w:bCs/>
          <w:sz w:val="20"/>
          <w:lang w:val="fr-FR"/>
        </w:rPr>
        <w:t xml:space="preserve"> </w:t>
      </w:r>
      <w:r w:rsidRPr="00FB0EAA">
        <w:rPr>
          <w:rFonts w:ascii="Verdana" w:eastAsia="MS-Mincho" w:hAnsi="Verdana"/>
          <w:sz w:val="20"/>
          <w:lang w:val="fr-FR"/>
        </w:rPr>
        <w:t xml:space="preserve">Questionnaire design, BA </w:t>
      </w:r>
      <w:proofErr w:type="spellStart"/>
      <w:r w:rsidRPr="00FB0EAA">
        <w:rPr>
          <w:rFonts w:ascii="Verdana" w:eastAsia="MS-Mincho" w:hAnsi="Verdana"/>
          <w:sz w:val="20"/>
          <w:lang w:val="fr-FR"/>
        </w:rPr>
        <w:t>Sociology</w:t>
      </w:r>
      <w:proofErr w:type="spellEnd"/>
      <w:r w:rsidRPr="00FB0EAA">
        <w:rPr>
          <w:rFonts w:ascii="Verdana" w:eastAsia="MS-Mincho" w:hAnsi="Verdana"/>
          <w:sz w:val="20"/>
          <w:lang w:val="fr-FR"/>
        </w:rPr>
        <w:t>, 2006-2011</w:t>
      </w:r>
      <w:r w:rsidR="00803115" w:rsidRPr="00FB0EAA">
        <w:rPr>
          <w:rFonts w:ascii="Verdana" w:eastAsia="MS-Mincho" w:hAnsi="Verdana"/>
          <w:sz w:val="20"/>
          <w:lang w:val="fr-FR"/>
        </w:rPr>
        <w:t>,2019</w:t>
      </w:r>
      <w:r w:rsidRPr="00FB0EAA">
        <w:rPr>
          <w:rFonts w:ascii="Verdana" w:eastAsia="MS-Mincho" w:hAnsi="Verdana"/>
          <w:sz w:val="20"/>
          <w:lang w:val="fr-FR"/>
        </w:rPr>
        <w:t>.</w:t>
      </w:r>
    </w:p>
    <w:p w14:paraId="65E193F4" w14:textId="67B6844A"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sidRPr="00B34D98">
        <w:rPr>
          <w:rFonts w:ascii="Verdana" w:eastAsia="MS-Mincho" w:hAnsi="Verdana"/>
          <w:sz w:val="20"/>
          <w:lang w:val="en-US"/>
        </w:rPr>
        <w:t>Methods and Statistics 1</w:t>
      </w:r>
      <w:r>
        <w:rPr>
          <w:rFonts w:ascii="Verdana" w:eastAsia="MS-Mincho" w:hAnsi="Verdana"/>
          <w:sz w:val="20"/>
          <w:lang w:val="en-US"/>
        </w:rPr>
        <w:t xml:space="preserve"> (KOM)</w:t>
      </w:r>
      <w:r w:rsidRPr="00B34D98">
        <w:rPr>
          <w:rFonts w:ascii="Verdana" w:eastAsia="MS-Mincho" w:hAnsi="Verdana"/>
          <w:sz w:val="20"/>
          <w:lang w:val="en-US"/>
        </w:rPr>
        <w:t>, BA c</w:t>
      </w:r>
      <w:r>
        <w:rPr>
          <w:rFonts w:ascii="Verdana" w:eastAsia="MS-Mincho" w:hAnsi="Verdana"/>
          <w:sz w:val="20"/>
          <w:lang w:val="en-US"/>
        </w:rPr>
        <w:t xml:space="preserve">ourse for all social science students, </w:t>
      </w:r>
      <w:r w:rsidR="008A4B0F">
        <w:rPr>
          <w:rFonts w:ascii="Verdana" w:eastAsia="MS-Mincho" w:hAnsi="Verdana"/>
          <w:sz w:val="20"/>
          <w:lang w:val="en-US"/>
        </w:rPr>
        <w:t>2022</w:t>
      </w:r>
    </w:p>
    <w:p w14:paraId="3364AFA5" w14:textId="376B6A18" w:rsidR="00B34D98" w:rsidRPr="00B34D98" w:rsidRDefault="00B34D98" w:rsidP="006E28B4">
      <w:pPr>
        <w:pStyle w:val="ListParagraph"/>
        <w:widowControl w:val="0"/>
        <w:numPr>
          <w:ilvl w:val="0"/>
          <w:numId w:val="10"/>
        </w:numPr>
        <w:autoSpaceDE w:val="0"/>
        <w:autoSpaceDN w:val="0"/>
        <w:adjustRightInd w:val="0"/>
        <w:spacing w:after="0" w:line="240" w:lineRule="auto"/>
        <w:rPr>
          <w:rFonts w:ascii="Verdana" w:eastAsia="MS-Mincho" w:hAnsi="Verdana"/>
          <w:b/>
          <w:bCs/>
          <w:sz w:val="20"/>
          <w:lang w:val="en-US"/>
        </w:rPr>
      </w:pPr>
      <w:r>
        <w:rPr>
          <w:rFonts w:ascii="Verdana" w:eastAsia="MS-Mincho" w:hAnsi="Verdana"/>
          <w:sz w:val="20"/>
          <w:lang w:val="en-US"/>
        </w:rPr>
        <w:t>Methods and Statistics 2 (TOE)</w:t>
      </w:r>
      <w:r w:rsidRPr="00B34D98">
        <w:rPr>
          <w:rFonts w:ascii="Verdana" w:eastAsia="MS-Mincho" w:hAnsi="Verdana"/>
          <w:sz w:val="20"/>
          <w:lang w:val="en-US"/>
        </w:rPr>
        <w:t>, BA c</w:t>
      </w:r>
      <w:r>
        <w:rPr>
          <w:rFonts w:ascii="Verdana" w:eastAsia="MS-Mincho" w:hAnsi="Verdana"/>
          <w:sz w:val="20"/>
          <w:lang w:val="en-US"/>
        </w:rPr>
        <w:t xml:space="preserve">ourse for educational sciences and </w:t>
      </w:r>
      <w:proofErr w:type="spellStart"/>
      <w:r>
        <w:rPr>
          <w:rFonts w:ascii="Verdana" w:eastAsia="MS-Mincho" w:hAnsi="Verdana"/>
          <w:sz w:val="20"/>
          <w:lang w:val="en-US"/>
        </w:rPr>
        <w:t>paedagogics</w:t>
      </w:r>
      <w:proofErr w:type="spellEnd"/>
      <w:r>
        <w:rPr>
          <w:rFonts w:ascii="Verdana" w:eastAsia="MS-Mincho" w:hAnsi="Verdana"/>
          <w:sz w:val="20"/>
          <w:lang w:val="en-US"/>
        </w:rPr>
        <w:t>, 2023</w:t>
      </w:r>
    </w:p>
    <w:p w14:paraId="45736F15" w14:textId="02D5629F" w:rsidR="006F7078"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Conducting a Survey, minor Methods and Statistics, 2010-2011 (with Irene Klugkist).</w:t>
      </w:r>
    </w:p>
    <w:p w14:paraId="3585C9DD" w14:textId="789AA6DB"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Theory Constr</w:t>
      </w:r>
      <w:r w:rsidR="001D1977" w:rsidRPr="00FB0EAA">
        <w:rPr>
          <w:rFonts w:ascii="Verdana" w:eastAsia="MS-Mincho" w:hAnsi="Verdana"/>
          <w:sz w:val="20"/>
        </w:rPr>
        <w:t xml:space="preserve">uction and Statistical </w:t>
      </w:r>
      <w:proofErr w:type="spellStart"/>
      <w:r w:rsidR="001D1977" w:rsidRPr="00FB0EAA">
        <w:rPr>
          <w:rFonts w:ascii="Verdana" w:eastAsia="MS-Mincho" w:hAnsi="Verdana"/>
          <w:sz w:val="20"/>
        </w:rPr>
        <w:t>Modeling</w:t>
      </w:r>
      <w:proofErr w:type="spellEnd"/>
      <w:r w:rsidR="001D1977" w:rsidRPr="00FB0EAA">
        <w:rPr>
          <w:rFonts w:ascii="Verdana" w:eastAsia="MS-Mincho" w:hAnsi="Verdana"/>
          <w:sz w:val="20"/>
        </w:rPr>
        <w:t>. Minor in Methods and statistics</w:t>
      </w:r>
      <w:r w:rsidR="003C2FC0" w:rsidRPr="00FB0EAA">
        <w:rPr>
          <w:rFonts w:ascii="Verdana" w:eastAsia="MS-Mincho" w:hAnsi="Verdana"/>
          <w:sz w:val="20"/>
        </w:rPr>
        <w:t xml:space="preserve"> (with Leoni</w:t>
      </w:r>
      <w:r w:rsidR="000604FE" w:rsidRPr="00FB0EAA">
        <w:rPr>
          <w:rFonts w:ascii="Verdana" w:eastAsia="MS-Mincho" w:hAnsi="Verdana"/>
          <w:sz w:val="20"/>
        </w:rPr>
        <w:t xml:space="preserve">ek Wijngaards and Manon </w:t>
      </w:r>
      <w:proofErr w:type="spellStart"/>
      <w:r w:rsidR="000604FE" w:rsidRPr="00FB0EAA">
        <w:rPr>
          <w:rFonts w:ascii="Verdana" w:eastAsia="MS-Mincho" w:hAnsi="Verdana"/>
          <w:sz w:val="20"/>
        </w:rPr>
        <w:t>Bouman</w:t>
      </w:r>
      <w:proofErr w:type="spellEnd"/>
      <w:r w:rsidR="000604FE" w:rsidRPr="00FB0EAA">
        <w:rPr>
          <w:rFonts w:ascii="Verdana" w:eastAsia="MS-Mincho" w:hAnsi="Verdana"/>
          <w:sz w:val="20"/>
        </w:rPr>
        <w:t>), 2011-2013</w:t>
      </w:r>
    </w:p>
    <w:p w14:paraId="7879437B" w14:textId="0001ADC9"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Structural Equation </w:t>
      </w:r>
      <w:proofErr w:type="spellStart"/>
      <w:r w:rsidRPr="00FB0EAA">
        <w:rPr>
          <w:rFonts w:ascii="Verdana" w:eastAsia="MS-Mincho" w:hAnsi="Verdana"/>
          <w:sz w:val="20"/>
        </w:rPr>
        <w:t>Modeling</w:t>
      </w:r>
      <w:proofErr w:type="spellEnd"/>
      <w:r w:rsidR="003C2FC0" w:rsidRPr="00FB0EAA">
        <w:rPr>
          <w:rFonts w:ascii="Verdana" w:eastAsia="MS-Mincho" w:hAnsi="Verdana"/>
          <w:sz w:val="20"/>
        </w:rPr>
        <w:t xml:space="preserve">, </w:t>
      </w:r>
      <w:r w:rsidR="006F7078" w:rsidRPr="00FB0EAA">
        <w:rPr>
          <w:rFonts w:ascii="Verdana" w:eastAsia="MS-Mincho" w:hAnsi="Verdana"/>
          <w:sz w:val="20"/>
        </w:rPr>
        <w:t>University College Utrecht, 2008-2013</w:t>
      </w:r>
      <w:r w:rsidR="003C2FC0" w:rsidRPr="00FB0EAA">
        <w:rPr>
          <w:rFonts w:ascii="Verdana" w:eastAsia="MS-Mincho" w:hAnsi="Verdana"/>
          <w:sz w:val="20"/>
        </w:rPr>
        <w:t xml:space="preserve"> (with Rens van de Schoot, Joop Hox</w:t>
      </w:r>
      <w:r w:rsidR="009101EB" w:rsidRPr="00FB0EAA">
        <w:rPr>
          <w:rFonts w:ascii="Verdana" w:eastAsia="MS-Mincho" w:hAnsi="Verdana"/>
          <w:sz w:val="20"/>
        </w:rPr>
        <w:t>,</w:t>
      </w:r>
      <w:r w:rsidR="00DD6FAB" w:rsidRPr="00FB0EAA">
        <w:rPr>
          <w:rFonts w:ascii="Verdana" w:eastAsia="MS-Mincho" w:hAnsi="Verdana"/>
          <w:sz w:val="20"/>
        </w:rPr>
        <w:t xml:space="preserve"> </w:t>
      </w:r>
      <w:proofErr w:type="spellStart"/>
      <w:r w:rsidR="006F7078" w:rsidRPr="00FB0EAA">
        <w:rPr>
          <w:rFonts w:ascii="Verdana" w:eastAsia="MS-Mincho" w:hAnsi="Verdana"/>
          <w:sz w:val="20"/>
        </w:rPr>
        <w:t>Gerty</w:t>
      </w:r>
      <w:proofErr w:type="spellEnd"/>
      <w:r w:rsidR="006F7078" w:rsidRPr="00FB0EAA">
        <w:rPr>
          <w:rFonts w:ascii="Verdana" w:eastAsia="MS-Mincho" w:hAnsi="Verdana"/>
          <w:sz w:val="20"/>
        </w:rPr>
        <w:t xml:space="preserve"> </w:t>
      </w:r>
      <w:proofErr w:type="spellStart"/>
      <w:r w:rsidR="006F7078" w:rsidRPr="00FB0EAA">
        <w:rPr>
          <w:rFonts w:ascii="Verdana" w:eastAsia="MS-Mincho" w:hAnsi="Verdana"/>
          <w:sz w:val="20"/>
        </w:rPr>
        <w:t>Lensvelt</w:t>
      </w:r>
      <w:proofErr w:type="spellEnd"/>
      <w:r w:rsidR="006F7078" w:rsidRPr="00FB0EAA">
        <w:rPr>
          <w:rFonts w:ascii="Verdana" w:eastAsia="MS-Mincho" w:hAnsi="Verdana"/>
          <w:sz w:val="20"/>
        </w:rPr>
        <w:t>-Mulders</w:t>
      </w:r>
      <w:r w:rsidR="003C2FC0" w:rsidRPr="00FB0EAA">
        <w:rPr>
          <w:rFonts w:ascii="Verdana" w:eastAsia="MS-Mincho" w:hAnsi="Verdana"/>
          <w:sz w:val="20"/>
        </w:rPr>
        <w:t xml:space="preserve"> and Manon </w:t>
      </w:r>
      <w:proofErr w:type="spellStart"/>
      <w:r w:rsidR="003C2FC0" w:rsidRPr="00FB0EAA">
        <w:rPr>
          <w:rFonts w:ascii="Verdana" w:eastAsia="MS-Mincho" w:hAnsi="Verdana"/>
          <w:sz w:val="20"/>
        </w:rPr>
        <w:t>Bouman</w:t>
      </w:r>
      <w:proofErr w:type="spellEnd"/>
      <w:r w:rsidR="006F7078" w:rsidRPr="00FB0EAA">
        <w:rPr>
          <w:rFonts w:ascii="Verdana" w:eastAsia="MS-Mincho" w:hAnsi="Verdana"/>
          <w:sz w:val="20"/>
        </w:rPr>
        <w:t>).</w:t>
      </w:r>
    </w:p>
    <w:p w14:paraId="7AF95FE3" w14:textId="7DFD5608" w:rsidR="003C2FC0" w:rsidRPr="00FB0EAA" w:rsidRDefault="006F707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Methodology of Social Sciences</w:t>
      </w:r>
      <w:r w:rsidR="009101EB" w:rsidRPr="00FB0EAA">
        <w:rPr>
          <w:rFonts w:ascii="Verdana" w:eastAsia="MS-Mincho" w:hAnsi="Verdana"/>
          <w:sz w:val="20"/>
        </w:rPr>
        <w:t xml:space="preserve"> (MTS1)</w:t>
      </w:r>
      <w:r w:rsidRPr="00FB0EAA">
        <w:rPr>
          <w:rFonts w:ascii="Verdana" w:eastAsia="MS-Mincho" w:hAnsi="Verdana"/>
          <w:sz w:val="20"/>
        </w:rPr>
        <w:t xml:space="preserve">. All </w:t>
      </w:r>
      <w:r w:rsidR="001024CF">
        <w:rPr>
          <w:rFonts w:ascii="Verdana" w:eastAsia="MS-Mincho" w:hAnsi="Verdana"/>
          <w:sz w:val="20"/>
        </w:rPr>
        <w:t>1</w:t>
      </w:r>
      <w:r w:rsidR="001024CF" w:rsidRPr="001024CF">
        <w:rPr>
          <w:rFonts w:ascii="Verdana" w:eastAsia="MS-Mincho" w:hAnsi="Verdana"/>
          <w:sz w:val="20"/>
          <w:vertAlign w:val="superscript"/>
        </w:rPr>
        <w:t>st</w:t>
      </w:r>
      <w:r w:rsidR="001024CF">
        <w:rPr>
          <w:rFonts w:ascii="Verdana" w:eastAsia="MS-Mincho" w:hAnsi="Verdana"/>
          <w:sz w:val="20"/>
        </w:rPr>
        <w:t xml:space="preserve"> </w:t>
      </w:r>
      <w:r w:rsidRPr="00FB0EAA">
        <w:rPr>
          <w:rFonts w:ascii="Verdana" w:eastAsia="MS-Mincho" w:hAnsi="Verdana"/>
          <w:sz w:val="20"/>
        </w:rPr>
        <w:t>year students in Psychology, Pedagogics,</w:t>
      </w:r>
      <w:r w:rsidR="00356178" w:rsidRPr="00FB0EAA">
        <w:rPr>
          <w:rFonts w:ascii="Verdana" w:eastAsia="MS-Mincho" w:hAnsi="Verdana"/>
          <w:sz w:val="20"/>
        </w:rPr>
        <w:t xml:space="preserve"> Educational Sciences, Sociology, Anthropology</w:t>
      </w:r>
      <w:r w:rsidR="00D360CC" w:rsidRPr="00FB0EAA">
        <w:rPr>
          <w:rFonts w:ascii="Verdana" w:eastAsia="MS-Mincho" w:hAnsi="Verdana"/>
          <w:sz w:val="20"/>
        </w:rPr>
        <w:t>, 2011-2016</w:t>
      </w:r>
      <w:r w:rsidRPr="00FB0EAA">
        <w:rPr>
          <w:rFonts w:ascii="Verdana" w:eastAsia="MS-Mincho" w:hAnsi="Verdana"/>
          <w:sz w:val="20"/>
        </w:rPr>
        <w:t xml:space="preserve"> </w:t>
      </w:r>
      <w:r w:rsidR="003C2FC0" w:rsidRPr="00FB0EAA">
        <w:rPr>
          <w:rFonts w:ascii="Verdana" w:eastAsia="MS-Mincho" w:hAnsi="Verdana"/>
          <w:sz w:val="20"/>
        </w:rPr>
        <w:t xml:space="preserve">(with Marieke </w:t>
      </w:r>
      <w:r w:rsidR="00D351E2" w:rsidRPr="00FB0EAA">
        <w:rPr>
          <w:rFonts w:ascii="Verdana" w:eastAsia="MS-Mincho" w:hAnsi="Verdana"/>
          <w:sz w:val="20"/>
        </w:rPr>
        <w:t>den Otter</w:t>
      </w:r>
      <w:r w:rsidR="00FD41E6" w:rsidRPr="00FB0EAA">
        <w:rPr>
          <w:rFonts w:ascii="Verdana" w:eastAsia="MS-Mincho" w:hAnsi="Verdana"/>
          <w:sz w:val="20"/>
        </w:rPr>
        <w:t xml:space="preserve"> and Vera Toepoel</w:t>
      </w:r>
      <w:r w:rsidR="003C2FC0" w:rsidRPr="00FB0EAA">
        <w:rPr>
          <w:rFonts w:ascii="Verdana" w:eastAsia="MS-Mincho" w:hAnsi="Verdana"/>
          <w:sz w:val="20"/>
        </w:rPr>
        <w:t>).</w:t>
      </w:r>
    </w:p>
    <w:p w14:paraId="5F1EB121" w14:textId="21A79D42" w:rsidR="006F7078" w:rsidRPr="00FB0EAA" w:rsidRDefault="003440DE"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Methods and Statistics 1.</w:t>
      </w:r>
      <w:r w:rsidR="003C2FC0" w:rsidRPr="00FB0EAA">
        <w:rPr>
          <w:rFonts w:ascii="Verdana" w:eastAsia="MS-Mincho" w:hAnsi="Verdana"/>
          <w:sz w:val="20"/>
        </w:rPr>
        <w:t xml:space="preserve"> </w:t>
      </w:r>
      <w:r w:rsidR="006F7078" w:rsidRPr="00FB0EAA">
        <w:rPr>
          <w:rFonts w:ascii="Verdana" w:eastAsia="MS-Mincho" w:hAnsi="Verdana"/>
          <w:sz w:val="20"/>
        </w:rPr>
        <w:t>Univer</w:t>
      </w:r>
      <w:r w:rsidR="003C2FC0" w:rsidRPr="00FB0EAA">
        <w:rPr>
          <w:rFonts w:ascii="Verdana" w:eastAsia="MS-Mincho" w:hAnsi="Verdana"/>
          <w:sz w:val="20"/>
        </w:rPr>
        <w:t>sity College Utrecht, 2007- 2009.</w:t>
      </w:r>
    </w:p>
    <w:p w14:paraId="1E190560" w14:textId="1C975D0E" w:rsidR="00403138" w:rsidRPr="00FB0EAA" w:rsidRDefault="00403138" w:rsidP="006E28B4">
      <w:pPr>
        <w:pStyle w:val="ListParagraph"/>
        <w:widowControl w:val="0"/>
        <w:numPr>
          <w:ilvl w:val="0"/>
          <w:numId w:val="10"/>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1</w:t>
      </w:r>
      <w:r w:rsidRPr="00FB0EAA">
        <w:rPr>
          <w:rFonts w:ascii="Verdana" w:eastAsia="MS-Mincho" w:hAnsi="Verdana"/>
          <w:sz w:val="20"/>
          <w:vertAlign w:val="superscript"/>
        </w:rPr>
        <w:t>st</w:t>
      </w:r>
      <w:r w:rsidRPr="00FB0EAA">
        <w:rPr>
          <w:rFonts w:ascii="Verdana" w:eastAsia="MS-Mincho" w:hAnsi="Verdana"/>
          <w:sz w:val="20"/>
        </w:rPr>
        <w:t xml:space="preserve"> year of Honours programme, Facult</w:t>
      </w:r>
      <w:r w:rsidR="003C4F93" w:rsidRPr="00FB0EAA">
        <w:rPr>
          <w:rFonts w:ascii="Verdana" w:eastAsia="MS-Mincho" w:hAnsi="Verdana"/>
          <w:sz w:val="20"/>
        </w:rPr>
        <w:t>y of Social Sciences, 2014 -2017</w:t>
      </w:r>
      <w:r w:rsidR="00B44743" w:rsidRPr="00FB0EAA">
        <w:rPr>
          <w:rFonts w:ascii="Verdana" w:eastAsia="MS-Mincho" w:hAnsi="Verdana"/>
          <w:sz w:val="20"/>
        </w:rPr>
        <w:t>.</w:t>
      </w:r>
    </w:p>
    <w:p w14:paraId="377E2B1C" w14:textId="77777777" w:rsidR="006F7078" w:rsidRPr="00FB0EAA" w:rsidRDefault="006F7078">
      <w:pPr>
        <w:widowControl w:val="0"/>
        <w:autoSpaceDE w:val="0"/>
        <w:autoSpaceDN w:val="0"/>
        <w:adjustRightInd w:val="0"/>
        <w:ind w:hanging="284"/>
        <w:rPr>
          <w:rFonts w:ascii="Verdana" w:eastAsia="MS-Mincho" w:hAnsi="Verdana"/>
          <w:sz w:val="20"/>
          <w:lang w:val="en-US"/>
        </w:rPr>
      </w:pPr>
    </w:p>
    <w:p w14:paraId="310C9E4B" w14:textId="72009007" w:rsidR="00641C41" w:rsidRPr="001024CF" w:rsidRDefault="006F7078" w:rsidP="001024CF">
      <w:pPr>
        <w:widowControl w:val="0"/>
        <w:autoSpaceDE w:val="0"/>
        <w:autoSpaceDN w:val="0"/>
        <w:adjustRightInd w:val="0"/>
        <w:ind w:hanging="284"/>
        <w:rPr>
          <w:rFonts w:ascii="Verdana" w:eastAsia="MS-Mincho" w:hAnsi="Verdana"/>
          <w:b/>
          <w:bCs/>
          <w:sz w:val="20"/>
        </w:rPr>
      </w:pPr>
      <w:proofErr w:type="spellStart"/>
      <w:r w:rsidRPr="00FB0EAA">
        <w:rPr>
          <w:rFonts w:ascii="Verdana" w:eastAsia="MS-Mincho" w:hAnsi="Verdana"/>
          <w:b/>
          <w:bCs/>
          <w:sz w:val="20"/>
        </w:rPr>
        <w:t>Other</w:t>
      </w:r>
      <w:proofErr w:type="spellEnd"/>
      <w:r w:rsidR="003E5D1B" w:rsidRPr="00FB0EAA">
        <w:rPr>
          <w:rFonts w:ascii="Verdana" w:eastAsia="MS-Mincho" w:hAnsi="Verdana"/>
          <w:b/>
          <w:bCs/>
          <w:sz w:val="20"/>
        </w:rPr>
        <w:t>:</w:t>
      </w:r>
    </w:p>
    <w:p w14:paraId="311F0C8C" w14:textId="6E5C170B" w:rsidR="00641C41" w:rsidRDefault="00641C41"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Pr>
          <w:rFonts w:ascii="Verdana" w:eastAsia="MS-Mincho" w:hAnsi="Verdana"/>
          <w:sz w:val="20"/>
        </w:rPr>
        <w:t xml:space="preserve">Board member of </w:t>
      </w:r>
      <w:r w:rsidR="001024CF" w:rsidRPr="00FB0EAA">
        <w:rPr>
          <w:rFonts w:ascii="Verdana" w:eastAsia="MS-Mincho" w:hAnsi="Verdana"/>
          <w:sz w:val="20"/>
        </w:rPr>
        <w:t>the European Master of Official Statistics (EMOS</w:t>
      </w:r>
      <w:r w:rsidR="001024CF">
        <w:rPr>
          <w:rFonts w:ascii="Verdana" w:eastAsia="MS-Mincho" w:hAnsi="Verdana"/>
          <w:sz w:val="20"/>
        </w:rPr>
        <w:t>) programme. Eurostat</w:t>
      </w:r>
      <w:r>
        <w:rPr>
          <w:rFonts w:ascii="Verdana" w:eastAsia="MS-Mincho" w:hAnsi="Verdana"/>
          <w:sz w:val="20"/>
        </w:rPr>
        <w:t xml:space="preserve">, 2020 - present </w:t>
      </w:r>
    </w:p>
    <w:p w14:paraId="2690891E" w14:textId="0604FAD4" w:rsidR="005C0C90" w:rsidRPr="00FB0EAA" w:rsidRDefault="005C0C9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Coordinator of the European Master of Official Statistics (EMOS) at Utrecht University, 2018-</w:t>
      </w:r>
      <w:r w:rsidR="00954089">
        <w:rPr>
          <w:rFonts w:ascii="Verdana" w:eastAsia="MS-Mincho" w:hAnsi="Verdana"/>
          <w:sz w:val="20"/>
        </w:rPr>
        <w:t>2022</w:t>
      </w:r>
      <w:r w:rsidRPr="00FB0EAA">
        <w:rPr>
          <w:rFonts w:ascii="Verdana" w:eastAsia="MS-Mincho" w:hAnsi="Verdana"/>
          <w:sz w:val="20"/>
        </w:rPr>
        <w:t>.</w:t>
      </w:r>
    </w:p>
    <w:p w14:paraId="45737CA6" w14:textId="6336BDB1" w:rsidR="006F7078" w:rsidRPr="00FB0EAA" w:rsidRDefault="003C2FC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 xml:space="preserve">Consultation for about </w:t>
      </w:r>
      <w:r w:rsidR="00D83D58" w:rsidRPr="00FB0EAA">
        <w:rPr>
          <w:rFonts w:ascii="Verdana" w:eastAsia="MS-Mincho" w:hAnsi="Verdana"/>
          <w:sz w:val="20"/>
        </w:rPr>
        <w:t>200</w:t>
      </w:r>
      <w:r w:rsidR="006F7078" w:rsidRPr="00FB0EAA">
        <w:rPr>
          <w:rFonts w:ascii="Verdana" w:eastAsia="MS-Mincho" w:hAnsi="Verdana"/>
          <w:sz w:val="20"/>
        </w:rPr>
        <w:t xml:space="preserve"> students (Ba and Ma) and</w:t>
      </w:r>
      <w:r w:rsidRPr="00FB0EAA">
        <w:rPr>
          <w:rFonts w:ascii="Verdana" w:eastAsia="MS-Mincho" w:hAnsi="Verdana"/>
          <w:sz w:val="20"/>
        </w:rPr>
        <w:t xml:space="preserve"> 10</w:t>
      </w:r>
      <w:r w:rsidR="006F7078" w:rsidRPr="00FB0EAA">
        <w:rPr>
          <w:rFonts w:ascii="Verdana" w:eastAsia="MS-Mincho" w:hAnsi="Verdana"/>
          <w:sz w:val="20"/>
        </w:rPr>
        <w:t>0 employees from the faculty of social sciences on their research on research designs and statistical analyses.</w:t>
      </w:r>
    </w:p>
    <w:p w14:paraId="7A81C94A" w14:textId="77777777" w:rsidR="006F7078" w:rsidRPr="00FB0EAA" w:rsidRDefault="006F70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Educational Advisory Committee Sociology, 2010-2011.</w:t>
      </w:r>
    </w:p>
    <w:p w14:paraId="1B58BE0D" w14:textId="48EC4046" w:rsidR="00B56150" w:rsidRPr="00FB0EAA" w:rsidRDefault="00B56150"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Member of the Educational Management team of the department: 2020 – present.</w:t>
      </w:r>
    </w:p>
    <w:p w14:paraId="601405AE" w14:textId="4E7C8DCD" w:rsidR="00356178" w:rsidRPr="00FB0EAA" w:rsidRDefault="00356178"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lastRenderedPageBreak/>
        <w:t>Member of Educational Advisory Committee Faculty of Social Sciences, 2014-</w:t>
      </w:r>
      <w:r w:rsidR="00B56150" w:rsidRPr="00FB0EAA">
        <w:rPr>
          <w:rFonts w:ascii="Verdana" w:eastAsia="MS-Mincho" w:hAnsi="Verdana"/>
          <w:sz w:val="20"/>
        </w:rPr>
        <w:t>2020</w:t>
      </w:r>
      <w:r w:rsidRPr="00FB0EAA">
        <w:rPr>
          <w:rFonts w:ascii="Verdana" w:eastAsia="MS-Mincho" w:hAnsi="Verdana"/>
          <w:sz w:val="20"/>
        </w:rPr>
        <w:t>.</w:t>
      </w:r>
    </w:p>
    <w:p w14:paraId="7B2AD054" w14:textId="090DD667" w:rsidR="001D1977" w:rsidRPr="00FB0EAA" w:rsidRDefault="001D1977" w:rsidP="006E28B4">
      <w:pPr>
        <w:pStyle w:val="ListParagraph"/>
        <w:widowControl w:val="0"/>
        <w:numPr>
          <w:ilvl w:val="0"/>
          <w:numId w:val="11"/>
        </w:numPr>
        <w:autoSpaceDE w:val="0"/>
        <w:autoSpaceDN w:val="0"/>
        <w:adjustRightInd w:val="0"/>
        <w:spacing w:after="0" w:line="240" w:lineRule="auto"/>
        <w:rPr>
          <w:rFonts w:ascii="Verdana" w:eastAsia="MS-Mincho" w:hAnsi="Verdana"/>
          <w:sz w:val="20"/>
        </w:rPr>
      </w:pPr>
      <w:r w:rsidRPr="00FB0EAA">
        <w:rPr>
          <w:rFonts w:ascii="Verdana" w:eastAsia="MS-Mincho" w:hAnsi="Verdana"/>
          <w:sz w:val="20"/>
        </w:rPr>
        <w:t>Search committee for new assistant professors i</w:t>
      </w:r>
      <w:r w:rsidR="00403138" w:rsidRPr="00FB0EAA">
        <w:rPr>
          <w:rFonts w:ascii="Verdana" w:eastAsia="MS-Mincho" w:hAnsi="Verdana"/>
          <w:sz w:val="20"/>
        </w:rPr>
        <w:t>n methods and statistics, 2011,</w:t>
      </w:r>
      <w:r w:rsidRPr="00FB0EAA">
        <w:rPr>
          <w:rFonts w:ascii="Verdana" w:eastAsia="MS-Mincho" w:hAnsi="Verdana"/>
          <w:sz w:val="20"/>
        </w:rPr>
        <w:t>2015</w:t>
      </w:r>
      <w:r w:rsidR="00403138" w:rsidRPr="00FB0EAA">
        <w:rPr>
          <w:rFonts w:ascii="Verdana" w:eastAsia="MS-Mincho" w:hAnsi="Verdana"/>
          <w:sz w:val="20"/>
        </w:rPr>
        <w:t>,2016</w:t>
      </w:r>
      <w:r w:rsidR="003E4AE5" w:rsidRPr="00FB0EAA">
        <w:rPr>
          <w:rFonts w:ascii="Verdana" w:eastAsia="MS-Mincho" w:hAnsi="Verdana"/>
          <w:sz w:val="20"/>
        </w:rPr>
        <w:t>,2018</w:t>
      </w:r>
      <w:r w:rsidR="001024CF">
        <w:rPr>
          <w:rFonts w:ascii="Verdana" w:eastAsia="MS-Mincho" w:hAnsi="Verdana"/>
          <w:sz w:val="20"/>
        </w:rPr>
        <w:t>,2021</w:t>
      </w:r>
      <w:r w:rsidR="00E4326C">
        <w:rPr>
          <w:rFonts w:ascii="Verdana" w:eastAsia="MS-Mincho" w:hAnsi="Verdana"/>
          <w:sz w:val="20"/>
        </w:rPr>
        <w:t>,2022</w:t>
      </w:r>
      <w:r w:rsidRPr="00FB0EAA">
        <w:rPr>
          <w:rFonts w:ascii="Verdana" w:eastAsia="MS-Mincho" w:hAnsi="Verdana"/>
          <w:sz w:val="20"/>
        </w:rPr>
        <w:t>.</w:t>
      </w:r>
    </w:p>
    <w:p w14:paraId="4408840B" w14:textId="62E08FAB" w:rsidR="00515104" w:rsidRDefault="006F7078" w:rsidP="00515104">
      <w:pPr>
        <w:pStyle w:val="ListParagraph"/>
        <w:widowControl w:val="0"/>
        <w:numPr>
          <w:ilvl w:val="0"/>
          <w:numId w:val="11"/>
        </w:numPr>
        <w:autoSpaceDE w:val="0"/>
        <w:autoSpaceDN w:val="0"/>
        <w:adjustRightInd w:val="0"/>
        <w:spacing w:after="0" w:line="240" w:lineRule="auto"/>
        <w:rPr>
          <w:rFonts w:ascii="Verdana" w:eastAsia="MS-Mincho" w:hAnsi="Verdana"/>
          <w:sz w:val="20"/>
        </w:rPr>
      </w:pPr>
      <w:proofErr w:type="spellStart"/>
      <w:r w:rsidRPr="00FB0EAA">
        <w:rPr>
          <w:rFonts w:ascii="Verdana" w:eastAsia="MS-Mincho" w:hAnsi="Verdana"/>
          <w:sz w:val="20"/>
        </w:rPr>
        <w:t>Contactperson</w:t>
      </w:r>
      <w:proofErr w:type="spellEnd"/>
      <w:r w:rsidRPr="00FB0EAA">
        <w:rPr>
          <w:rFonts w:ascii="Verdana" w:eastAsia="MS-Mincho" w:hAnsi="Verdana"/>
          <w:sz w:val="20"/>
        </w:rPr>
        <w:t xml:space="preserve"> for fa</w:t>
      </w:r>
      <w:r w:rsidR="00557B2E" w:rsidRPr="00FB0EAA">
        <w:rPr>
          <w:rFonts w:ascii="Verdana" w:eastAsia="MS-Mincho" w:hAnsi="Verdana"/>
          <w:sz w:val="20"/>
        </w:rPr>
        <w:t>culty on conducting web-surveys, 2007-2014.</w:t>
      </w:r>
    </w:p>
    <w:p w14:paraId="5BF48B14" w14:textId="32034235" w:rsidR="00515104" w:rsidRPr="00947A75" w:rsidRDefault="00515104" w:rsidP="00515104">
      <w:pPr>
        <w:widowControl w:val="0"/>
        <w:autoSpaceDE w:val="0"/>
        <w:autoSpaceDN w:val="0"/>
        <w:adjustRightInd w:val="0"/>
        <w:rPr>
          <w:rFonts w:ascii="Verdana" w:eastAsia="MS-Mincho" w:hAnsi="Verdana"/>
          <w:sz w:val="20"/>
          <w:lang w:val="en-US"/>
        </w:rPr>
      </w:pPr>
    </w:p>
    <w:p w14:paraId="420FA673" w14:textId="6D715048" w:rsidR="00515104" w:rsidRPr="00947A75" w:rsidRDefault="00515104" w:rsidP="00515104">
      <w:pPr>
        <w:widowControl w:val="0"/>
        <w:autoSpaceDE w:val="0"/>
        <w:autoSpaceDN w:val="0"/>
        <w:adjustRightInd w:val="0"/>
        <w:rPr>
          <w:rFonts w:ascii="Verdana" w:eastAsia="MS-Mincho" w:hAnsi="Verdana"/>
          <w:sz w:val="20"/>
          <w:lang w:val="en-US"/>
        </w:rPr>
      </w:pPr>
    </w:p>
    <w:p w14:paraId="2F21D770" w14:textId="3CF1F254" w:rsidR="00515104" w:rsidRPr="00515104" w:rsidRDefault="00515104" w:rsidP="00515104">
      <w:pPr>
        <w:widowControl w:val="0"/>
        <w:autoSpaceDE w:val="0"/>
        <w:autoSpaceDN w:val="0"/>
        <w:adjustRightInd w:val="0"/>
        <w:rPr>
          <w:rFonts w:ascii="Verdana" w:eastAsia="MS-Mincho" w:hAnsi="Verdana"/>
          <w:sz w:val="20"/>
        </w:rPr>
      </w:pPr>
      <w:r>
        <w:rPr>
          <w:rFonts w:ascii="Verdana" w:eastAsia="MS-Mincho" w:hAnsi="Verdana"/>
          <w:sz w:val="20"/>
        </w:rPr>
        <w:t>*end of file *</w:t>
      </w:r>
    </w:p>
    <w:sectPr w:rsidR="00515104" w:rsidRPr="00515104">
      <w:footerReference w:type="default" r:id="rId104"/>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B117E" w14:textId="77777777" w:rsidR="004C19F5" w:rsidRDefault="004C19F5" w:rsidP="005115AA">
      <w:r>
        <w:separator/>
      </w:r>
    </w:p>
  </w:endnote>
  <w:endnote w:type="continuationSeparator" w:id="0">
    <w:p w14:paraId="7D457F8C" w14:textId="77777777" w:rsidR="004C19F5" w:rsidRDefault="004C19F5" w:rsidP="00511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Mincho">
    <w:altName w:val="MS Mincho"/>
    <w:charset w:val="80"/>
    <w:family w:val="auto"/>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Bold">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9765" w14:textId="03EA099A" w:rsidR="00307587" w:rsidRDefault="00307587">
    <w:pPr>
      <w:pStyle w:val="Footer"/>
      <w:jc w:val="right"/>
    </w:pPr>
    <w:r>
      <w:fldChar w:fldCharType="begin"/>
    </w:r>
    <w:r>
      <w:instrText xml:space="preserve"> PAGE   \* MERGEFORMAT </w:instrText>
    </w:r>
    <w:r>
      <w:fldChar w:fldCharType="separate"/>
    </w:r>
    <w:r>
      <w:rPr>
        <w:noProof/>
      </w:rPr>
      <w:t>6</w:t>
    </w:r>
    <w:r>
      <w:fldChar w:fldCharType="end"/>
    </w:r>
  </w:p>
  <w:p w14:paraId="74D9DA26" w14:textId="77777777" w:rsidR="00307587" w:rsidRDefault="00307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3243D" w14:textId="77777777" w:rsidR="004C19F5" w:rsidRDefault="004C19F5" w:rsidP="005115AA">
      <w:r>
        <w:separator/>
      </w:r>
    </w:p>
  </w:footnote>
  <w:footnote w:type="continuationSeparator" w:id="0">
    <w:p w14:paraId="08069CEA" w14:textId="77777777" w:rsidR="004C19F5" w:rsidRDefault="004C19F5" w:rsidP="00511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numFmt w:val="bullet"/>
      <w:lvlText w:val="•"/>
      <w:lvlJc w:val="left"/>
      <w:pPr>
        <w:ind w:left="36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2D5C51"/>
    <w:multiLevelType w:val="hybridMultilevel"/>
    <w:tmpl w:val="9830D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01693B2B"/>
    <w:multiLevelType w:val="hybridMultilevel"/>
    <w:tmpl w:val="385467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4904ACE"/>
    <w:multiLevelType w:val="hybridMultilevel"/>
    <w:tmpl w:val="22F46030"/>
    <w:lvl w:ilvl="0" w:tplc="F8F45388">
      <w:start w:val="2017"/>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81251BA"/>
    <w:multiLevelType w:val="multilevel"/>
    <w:tmpl w:val="1F5A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7197D"/>
    <w:multiLevelType w:val="hybridMultilevel"/>
    <w:tmpl w:val="FD9602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0CF9532B"/>
    <w:multiLevelType w:val="hybridMultilevel"/>
    <w:tmpl w:val="9AFAFD4C"/>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0" w15:restartNumberingAfterBreak="0">
    <w:nsid w:val="126C6B44"/>
    <w:multiLevelType w:val="multilevel"/>
    <w:tmpl w:val="6D605E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4943239"/>
    <w:multiLevelType w:val="hybridMultilevel"/>
    <w:tmpl w:val="CFD485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2" w15:restartNumberingAfterBreak="0">
    <w:nsid w:val="192C68A7"/>
    <w:multiLevelType w:val="hybridMultilevel"/>
    <w:tmpl w:val="3B6C27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9B023DB"/>
    <w:multiLevelType w:val="hybridMultilevel"/>
    <w:tmpl w:val="72963F0A"/>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14" w15:restartNumberingAfterBreak="0">
    <w:nsid w:val="203672B4"/>
    <w:multiLevelType w:val="hybridMultilevel"/>
    <w:tmpl w:val="5FA0ED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6663E8D"/>
    <w:multiLevelType w:val="hybridMultilevel"/>
    <w:tmpl w:val="6EA8A2D2"/>
    <w:lvl w:ilvl="0" w:tplc="424023A2">
      <w:numFmt w:val="bullet"/>
      <w:lvlText w:val="-"/>
      <w:lvlJc w:val="left"/>
      <w:pPr>
        <w:ind w:left="720" w:hanging="360"/>
      </w:pPr>
      <w:rPr>
        <w:rFonts w:ascii="Verdana" w:eastAsia="MS-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BEE0472"/>
    <w:multiLevelType w:val="hybridMultilevel"/>
    <w:tmpl w:val="817254F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562044"/>
    <w:multiLevelType w:val="hybridMultilevel"/>
    <w:tmpl w:val="EBF26A0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771779A0"/>
    <w:multiLevelType w:val="hybridMultilevel"/>
    <w:tmpl w:val="9894DCE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91852A0"/>
    <w:multiLevelType w:val="multilevel"/>
    <w:tmpl w:val="39E8C5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9B912E0"/>
    <w:multiLevelType w:val="hybridMultilevel"/>
    <w:tmpl w:val="AC9C6E8E"/>
    <w:lvl w:ilvl="0" w:tplc="04130001">
      <w:start w:val="1"/>
      <w:numFmt w:val="bullet"/>
      <w:lvlText w:val=""/>
      <w:lvlJc w:val="left"/>
      <w:pPr>
        <w:ind w:left="436" w:hanging="360"/>
      </w:pPr>
      <w:rPr>
        <w:rFonts w:ascii="Symbol" w:hAnsi="Symbol"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num w:numId="1" w16cid:durableId="2055961572">
    <w:abstractNumId w:val="0"/>
  </w:num>
  <w:num w:numId="2" w16cid:durableId="36050561">
    <w:abstractNumId w:val="1"/>
  </w:num>
  <w:num w:numId="3" w16cid:durableId="1898586052">
    <w:abstractNumId w:val="2"/>
  </w:num>
  <w:num w:numId="4" w16cid:durableId="1744523505">
    <w:abstractNumId w:val="3"/>
  </w:num>
  <w:num w:numId="5" w16cid:durableId="851605459">
    <w:abstractNumId w:val="17"/>
  </w:num>
  <w:num w:numId="6" w16cid:durableId="1585072921">
    <w:abstractNumId w:val="14"/>
  </w:num>
  <w:num w:numId="7" w16cid:durableId="585498674">
    <w:abstractNumId w:val="8"/>
  </w:num>
  <w:num w:numId="8" w16cid:durableId="61224267">
    <w:abstractNumId w:val="12"/>
  </w:num>
  <w:num w:numId="9" w16cid:durableId="1727026491">
    <w:abstractNumId w:val="4"/>
  </w:num>
  <w:num w:numId="10" w16cid:durableId="154273097">
    <w:abstractNumId w:val="13"/>
  </w:num>
  <w:num w:numId="11" w16cid:durableId="144904039">
    <w:abstractNumId w:val="9"/>
  </w:num>
  <w:num w:numId="12" w16cid:durableId="621959725">
    <w:abstractNumId w:val="7"/>
  </w:num>
  <w:num w:numId="13" w16cid:durableId="30497196">
    <w:abstractNumId w:val="18"/>
  </w:num>
  <w:num w:numId="14" w16cid:durableId="767701555">
    <w:abstractNumId w:val="5"/>
  </w:num>
  <w:num w:numId="15" w16cid:durableId="12391004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7967075">
    <w:abstractNumId w:val="16"/>
  </w:num>
  <w:num w:numId="17" w16cid:durableId="1898584112">
    <w:abstractNumId w:val="15"/>
  </w:num>
  <w:num w:numId="18" w16cid:durableId="2038777297">
    <w:abstractNumId w:val="6"/>
  </w:num>
  <w:num w:numId="19" w16cid:durableId="1971476364">
    <w:abstractNumId w:val="19"/>
  </w:num>
  <w:num w:numId="20" w16cid:durableId="40789615">
    <w:abstractNumId w:val="20"/>
  </w:num>
  <w:num w:numId="21" w16cid:durableId="14608766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defaultTabStop w:val="709"/>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E3"/>
    <w:rsid w:val="000009A4"/>
    <w:rsid w:val="0000679A"/>
    <w:rsid w:val="00007AFB"/>
    <w:rsid w:val="000101F8"/>
    <w:rsid w:val="00013448"/>
    <w:rsid w:val="000212CB"/>
    <w:rsid w:val="00031C7B"/>
    <w:rsid w:val="00037EEA"/>
    <w:rsid w:val="00042B32"/>
    <w:rsid w:val="00051217"/>
    <w:rsid w:val="000527EE"/>
    <w:rsid w:val="000604FE"/>
    <w:rsid w:val="000615AA"/>
    <w:rsid w:val="00066155"/>
    <w:rsid w:val="00070EB5"/>
    <w:rsid w:val="00082165"/>
    <w:rsid w:val="00082D06"/>
    <w:rsid w:val="00084EBB"/>
    <w:rsid w:val="0008621D"/>
    <w:rsid w:val="0008737B"/>
    <w:rsid w:val="000A143D"/>
    <w:rsid w:val="000A1A04"/>
    <w:rsid w:val="000A289A"/>
    <w:rsid w:val="000B32D2"/>
    <w:rsid w:val="000B334D"/>
    <w:rsid w:val="000B409A"/>
    <w:rsid w:val="000B51F2"/>
    <w:rsid w:val="000B7824"/>
    <w:rsid w:val="000C164E"/>
    <w:rsid w:val="000C6397"/>
    <w:rsid w:val="000D1507"/>
    <w:rsid w:val="000D4510"/>
    <w:rsid w:val="000E472C"/>
    <w:rsid w:val="000E6B67"/>
    <w:rsid w:val="000E6CBA"/>
    <w:rsid w:val="000E7133"/>
    <w:rsid w:val="000F066B"/>
    <w:rsid w:val="001024CF"/>
    <w:rsid w:val="00104D1D"/>
    <w:rsid w:val="001062FF"/>
    <w:rsid w:val="001073B0"/>
    <w:rsid w:val="00110BC5"/>
    <w:rsid w:val="0011234B"/>
    <w:rsid w:val="001148DA"/>
    <w:rsid w:val="00117E16"/>
    <w:rsid w:val="00121C27"/>
    <w:rsid w:val="0013726A"/>
    <w:rsid w:val="00154918"/>
    <w:rsid w:val="00156F47"/>
    <w:rsid w:val="00157474"/>
    <w:rsid w:val="0016285F"/>
    <w:rsid w:val="00162A24"/>
    <w:rsid w:val="0016706A"/>
    <w:rsid w:val="00176705"/>
    <w:rsid w:val="001813CD"/>
    <w:rsid w:val="001839F0"/>
    <w:rsid w:val="00186163"/>
    <w:rsid w:val="00187421"/>
    <w:rsid w:val="00190A5D"/>
    <w:rsid w:val="00192BD3"/>
    <w:rsid w:val="00193D15"/>
    <w:rsid w:val="001943EB"/>
    <w:rsid w:val="001A0A8C"/>
    <w:rsid w:val="001A1A74"/>
    <w:rsid w:val="001A2FB6"/>
    <w:rsid w:val="001A6B02"/>
    <w:rsid w:val="001B28C3"/>
    <w:rsid w:val="001B42D3"/>
    <w:rsid w:val="001B44C0"/>
    <w:rsid w:val="001B6E08"/>
    <w:rsid w:val="001C7731"/>
    <w:rsid w:val="001D1977"/>
    <w:rsid w:val="001D7232"/>
    <w:rsid w:val="001E1BF7"/>
    <w:rsid w:val="001E36F6"/>
    <w:rsid w:val="001E5EFE"/>
    <w:rsid w:val="00211B04"/>
    <w:rsid w:val="002135BD"/>
    <w:rsid w:val="00214090"/>
    <w:rsid w:val="00221058"/>
    <w:rsid w:val="0023240C"/>
    <w:rsid w:val="00236F6D"/>
    <w:rsid w:val="002370FF"/>
    <w:rsid w:val="00252720"/>
    <w:rsid w:val="002562EF"/>
    <w:rsid w:val="00261088"/>
    <w:rsid w:val="00264F46"/>
    <w:rsid w:val="00271491"/>
    <w:rsid w:val="00271F4B"/>
    <w:rsid w:val="002756DE"/>
    <w:rsid w:val="00275D84"/>
    <w:rsid w:val="00277FF8"/>
    <w:rsid w:val="002810BA"/>
    <w:rsid w:val="00291AE8"/>
    <w:rsid w:val="00292932"/>
    <w:rsid w:val="00295512"/>
    <w:rsid w:val="00295B44"/>
    <w:rsid w:val="002A6E6D"/>
    <w:rsid w:val="002B0F7A"/>
    <w:rsid w:val="002B1B93"/>
    <w:rsid w:val="002B6B6A"/>
    <w:rsid w:val="002C3D26"/>
    <w:rsid w:val="002C6BE4"/>
    <w:rsid w:val="002D6ECF"/>
    <w:rsid w:val="002E06B1"/>
    <w:rsid w:val="002E5EED"/>
    <w:rsid w:val="002F424E"/>
    <w:rsid w:val="00307587"/>
    <w:rsid w:val="003105F4"/>
    <w:rsid w:val="003330B2"/>
    <w:rsid w:val="00333D6A"/>
    <w:rsid w:val="00335A77"/>
    <w:rsid w:val="00335B2F"/>
    <w:rsid w:val="00337260"/>
    <w:rsid w:val="00342D77"/>
    <w:rsid w:val="003440DE"/>
    <w:rsid w:val="00347A17"/>
    <w:rsid w:val="0035115A"/>
    <w:rsid w:val="00351242"/>
    <w:rsid w:val="003519B0"/>
    <w:rsid w:val="00354124"/>
    <w:rsid w:val="00354852"/>
    <w:rsid w:val="0035561E"/>
    <w:rsid w:val="00356178"/>
    <w:rsid w:val="0036575E"/>
    <w:rsid w:val="0036762B"/>
    <w:rsid w:val="00367B40"/>
    <w:rsid w:val="00372B22"/>
    <w:rsid w:val="00374194"/>
    <w:rsid w:val="00380D2C"/>
    <w:rsid w:val="00381193"/>
    <w:rsid w:val="0038328A"/>
    <w:rsid w:val="00384C67"/>
    <w:rsid w:val="003856BE"/>
    <w:rsid w:val="00392CCA"/>
    <w:rsid w:val="00394B8A"/>
    <w:rsid w:val="003A5D91"/>
    <w:rsid w:val="003A676B"/>
    <w:rsid w:val="003A7F2B"/>
    <w:rsid w:val="003B055F"/>
    <w:rsid w:val="003C2FC0"/>
    <w:rsid w:val="003C4F93"/>
    <w:rsid w:val="003C7458"/>
    <w:rsid w:val="003D04D1"/>
    <w:rsid w:val="003D1704"/>
    <w:rsid w:val="003D172C"/>
    <w:rsid w:val="003D42A4"/>
    <w:rsid w:val="003E0552"/>
    <w:rsid w:val="003E1F7E"/>
    <w:rsid w:val="003E4AE5"/>
    <w:rsid w:val="003E5BE7"/>
    <w:rsid w:val="003E5D1B"/>
    <w:rsid w:val="003E64AC"/>
    <w:rsid w:val="003F63AC"/>
    <w:rsid w:val="00403138"/>
    <w:rsid w:val="004101B5"/>
    <w:rsid w:val="00416601"/>
    <w:rsid w:val="00420EB4"/>
    <w:rsid w:val="00426610"/>
    <w:rsid w:val="00426A47"/>
    <w:rsid w:val="00431F48"/>
    <w:rsid w:val="00434F9E"/>
    <w:rsid w:val="004376AF"/>
    <w:rsid w:val="00437A03"/>
    <w:rsid w:val="00446B00"/>
    <w:rsid w:val="00454536"/>
    <w:rsid w:val="00462955"/>
    <w:rsid w:val="004705E6"/>
    <w:rsid w:val="00480742"/>
    <w:rsid w:val="00494660"/>
    <w:rsid w:val="00495B55"/>
    <w:rsid w:val="004A638D"/>
    <w:rsid w:val="004A73C9"/>
    <w:rsid w:val="004B181C"/>
    <w:rsid w:val="004B19D3"/>
    <w:rsid w:val="004C06C7"/>
    <w:rsid w:val="004C19F5"/>
    <w:rsid w:val="004C3B69"/>
    <w:rsid w:val="004C5532"/>
    <w:rsid w:val="004C6161"/>
    <w:rsid w:val="004D41EA"/>
    <w:rsid w:val="004D55DD"/>
    <w:rsid w:val="004E3ECD"/>
    <w:rsid w:val="004F47B6"/>
    <w:rsid w:val="004F5ECF"/>
    <w:rsid w:val="004F62DF"/>
    <w:rsid w:val="004F7147"/>
    <w:rsid w:val="00500194"/>
    <w:rsid w:val="00501351"/>
    <w:rsid w:val="00505828"/>
    <w:rsid w:val="005115AA"/>
    <w:rsid w:val="00512C8A"/>
    <w:rsid w:val="00512FC3"/>
    <w:rsid w:val="0051304D"/>
    <w:rsid w:val="00515104"/>
    <w:rsid w:val="0051516F"/>
    <w:rsid w:val="005163BD"/>
    <w:rsid w:val="0052167B"/>
    <w:rsid w:val="0052555E"/>
    <w:rsid w:val="0053209B"/>
    <w:rsid w:val="00541C6B"/>
    <w:rsid w:val="00555657"/>
    <w:rsid w:val="00557B2E"/>
    <w:rsid w:val="00560ED4"/>
    <w:rsid w:val="00571E01"/>
    <w:rsid w:val="00572046"/>
    <w:rsid w:val="00572656"/>
    <w:rsid w:val="00581992"/>
    <w:rsid w:val="00581E10"/>
    <w:rsid w:val="005828A2"/>
    <w:rsid w:val="0058563C"/>
    <w:rsid w:val="00587ADF"/>
    <w:rsid w:val="00594893"/>
    <w:rsid w:val="00594C37"/>
    <w:rsid w:val="005A0FFA"/>
    <w:rsid w:val="005A16FE"/>
    <w:rsid w:val="005A4B12"/>
    <w:rsid w:val="005A7675"/>
    <w:rsid w:val="005A79FB"/>
    <w:rsid w:val="005B1BB7"/>
    <w:rsid w:val="005B1F61"/>
    <w:rsid w:val="005B3965"/>
    <w:rsid w:val="005B5067"/>
    <w:rsid w:val="005B50D9"/>
    <w:rsid w:val="005B55AA"/>
    <w:rsid w:val="005B6E3E"/>
    <w:rsid w:val="005C03A9"/>
    <w:rsid w:val="005C092F"/>
    <w:rsid w:val="005C0C90"/>
    <w:rsid w:val="005C6518"/>
    <w:rsid w:val="005C7726"/>
    <w:rsid w:val="005D6404"/>
    <w:rsid w:val="005E4CFA"/>
    <w:rsid w:val="00602631"/>
    <w:rsid w:val="00602A31"/>
    <w:rsid w:val="00603819"/>
    <w:rsid w:val="006151D3"/>
    <w:rsid w:val="00617349"/>
    <w:rsid w:val="006207E5"/>
    <w:rsid w:val="0062095A"/>
    <w:rsid w:val="00620DEB"/>
    <w:rsid w:val="0062457D"/>
    <w:rsid w:val="00636963"/>
    <w:rsid w:val="0063711E"/>
    <w:rsid w:val="006402FB"/>
    <w:rsid w:val="00641C41"/>
    <w:rsid w:val="00641F40"/>
    <w:rsid w:val="00652808"/>
    <w:rsid w:val="00657218"/>
    <w:rsid w:val="00663BB1"/>
    <w:rsid w:val="00667E67"/>
    <w:rsid w:val="00677973"/>
    <w:rsid w:val="00681DBA"/>
    <w:rsid w:val="006825E2"/>
    <w:rsid w:val="006857F3"/>
    <w:rsid w:val="006871C1"/>
    <w:rsid w:val="00691276"/>
    <w:rsid w:val="00693761"/>
    <w:rsid w:val="006969E9"/>
    <w:rsid w:val="006A0F4B"/>
    <w:rsid w:val="006A52E4"/>
    <w:rsid w:val="006B6C8B"/>
    <w:rsid w:val="006D5ADD"/>
    <w:rsid w:val="006E28B4"/>
    <w:rsid w:val="006E4B1E"/>
    <w:rsid w:val="006E5ABF"/>
    <w:rsid w:val="006F01F3"/>
    <w:rsid w:val="006F172C"/>
    <w:rsid w:val="006F322B"/>
    <w:rsid w:val="006F3621"/>
    <w:rsid w:val="006F66C6"/>
    <w:rsid w:val="006F7078"/>
    <w:rsid w:val="00707AD1"/>
    <w:rsid w:val="00720163"/>
    <w:rsid w:val="00724A4C"/>
    <w:rsid w:val="00730D10"/>
    <w:rsid w:val="00733D31"/>
    <w:rsid w:val="007379DC"/>
    <w:rsid w:val="0074038C"/>
    <w:rsid w:val="007436AF"/>
    <w:rsid w:val="007436EB"/>
    <w:rsid w:val="007513DA"/>
    <w:rsid w:val="00756A22"/>
    <w:rsid w:val="00757769"/>
    <w:rsid w:val="00757777"/>
    <w:rsid w:val="0076235A"/>
    <w:rsid w:val="00765380"/>
    <w:rsid w:val="00775D96"/>
    <w:rsid w:val="00777C4D"/>
    <w:rsid w:val="00782548"/>
    <w:rsid w:val="00782805"/>
    <w:rsid w:val="0078772B"/>
    <w:rsid w:val="00791A01"/>
    <w:rsid w:val="00795CFD"/>
    <w:rsid w:val="00796766"/>
    <w:rsid w:val="00796A3F"/>
    <w:rsid w:val="007A0194"/>
    <w:rsid w:val="007A6069"/>
    <w:rsid w:val="007A6A8B"/>
    <w:rsid w:val="007A6E62"/>
    <w:rsid w:val="007A7845"/>
    <w:rsid w:val="007B6CED"/>
    <w:rsid w:val="007C3FAC"/>
    <w:rsid w:val="007C696B"/>
    <w:rsid w:val="007C7576"/>
    <w:rsid w:val="007D20B1"/>
    <w:rsid w:val="007D2858"/>
    <w:rsid w:val="007D3923"/>
    <w:rsid w:val="007E07AE"/>
    <w:rsid w:val="007E5C36"/>
    <w:rsid w:val="007E5EBB"/>
    <w:rsid w:val="007E7D90"/>
    <w:rsid w:val="007F06A0"/>
    <w:rsid w:val="00802229"/>
    <w:rsid w:val="00803115"/>
    <w:rsid w:val="008053F7"/>
    <w:rsid w:val="00810745"/>
    <w:rsid w:val="008108AF"/>
    <w:rsid w:val="00814FE5"/>
    <w:rsid w:val="00822554"/>
    <w:rsid w:val="00822943"/>
    <w:rsid w:val="008279D4"/>
    <w:rsid w:val="00830911"/>
    <w:rsid w:val="008323A5"/>
    <w:rsid w:val="00844E6F"/>
    <w:rsid w:val="00850970"/>
    <w:rsid w:val="00852825"/>
    <w:rsid w:val="00853EC3"/>
    <w:rsid w:val="00862D88"/>
    <w:rsid w:val="008647CE"/>
    <w:rsid w:val="008668CB"/>
    <w:rsid w:val="0087336A"/>
    <w:rsid w:val="00884646"/>
    <w:rsid w:val="008870F8"/>
    <w:rsid w:val="008A46AD"/>
    <w:rsid w:val="008A4B0F"/>
    <w:rsid w:val="008A5069"/>
    <w:rsid w:val="008A6D82"/>
    <w:rsid w:val="008B0CFB"/>
    <w:rsid w:val="008B2ED5"/>
    <w:rsid w:val="008B6F51"/>
    <w:rsid w:val="008C114B"/>
    <w:rsid w:val="008C7B36"/>
    <w:rsid w:val="008D38D7"/>
    <w:rsid w:val="008D5874"/>
    <w:rsid w:val="008E0943"/>
    <w:rsid w:val="008E2B37"/>
    <w:rsid w:val="008E3FDB"/>
    <w:rsid w:val="008E4E53"/>
    <w:rsid w:val="00906053"/>
    <w:rsid w:val="009101EB"/>
    <w:rsid w:val="00947A75"/>
    <w:rsid w:val="0095331B"/>
    <w:rsid w:val="00954089"/>
    <w:rsid w:val="00962434"/>
    <w:rsid w:val="00963127"/>
    <w:rsid w:val="00970819"/>
    <w:rsid w:val="00972EFC"/>
    <w:rsid w:val="00976219"/>
    <w:rsid w:val="00981A77"/>
    <w:rsid w:val="00983950"/>
    <w:rsid w:val="0098605F"/>
    <w:rsid w:val="00986E82"/>
    <w:rsid w:val="00994048"/>
    <w:rsid w:val="0099466F"/>
    <w:rsid w:val="00996E9D"/>
    <w:rsid w:val="009A0513"/>
    <w:rsid w:val="009A2D90"/>
    <w:rsid w:val="009A4DA8"/>
    <w:rsid w:val="009A6236"/>
    <w:rsid w:val="009B0763"/>
    <w:rsid w:val="009B4B46"/>
    <w:rsid w:val="009B6259"/>
    <w:rsid w:val="009C0C9E"/>
    <w:rsid w:val="009C1064"/>
    <w:rsid w:val="009C56F4"/>
    <w:rsid w:val="009D0A5D"/>
    <w:rsid w:val="009D3C5A"/>
    <w:rsid w:val="009D5D6D"/>
    <w:rsid w:val="009D6BAB"/>
    <w:rsid w:val="009D6CF8"/>
    <w:rsid w:val="009E3433"/>
    <w:rsid w:val="009E6237"/>
    <w:rsid w:val="009E7D4D"/>
    <w:rsid w:val="009F1CB1"/>
    <w:rsid w:val="00A115D3"/>
    <w:rsid w:val="00A2211D"/>
    <w:rsid w:val="00A24139"/>
    <w:rsid w:val="00A252E3"/>
    <w:rsid w:val="00A272E1"/>
    <w:rsid w:val="00A27B12"/>
    <w:rsid w:val="00A34CC4"/>
    <w:rsid w:val="00A34EE9"/>
    <w:rsid w:val="00A367EA"/>
    <w:rsid w:val="00A41201"/>
    <w:rsid w:val="00A42E10"/>
    <w:rsid w:val="00A43375"/>
    <w:rsid w:val="00A44431"/>
    <w:rsid w:val="00A50EF1"/>
    <w:rsid w:val="00A55AAA"/>
    <w:rsid w:val="00A64AD8"/>
    <w:rsid w:val="00A73C2E"/>
    <w:rsid w:val="00A8360B"/>
    <w:rsid w:val="00A84457"/>
    <w:rsid w:val="00A85C40"/>
    <w:rsid w:val="00A91864"/>
    <w:rsid w:val="00A94C32"/>
    <w:rsid w:val="00AA3290"/>
    <w:rsid w:val="00AA4A2C"/>
    <w:rsid w:val="00AB0199"/>
    <w:rsid w:val="00AB5CEF"/>
    <w:rsid w:val="00AD417E"/>
    <w:rsid w:val="00AD467E"/>
    <w:rsid w:val="00AE66DE"/>
    <w:rsid w:val="00AF1F1F"/>
    <w:rsid w:val="00AF5D07"/>
    <w:rsid w:val="00AF7D5C"/>
    <w:rsid w:val="00B01732"/>
    <w:rsid w:val="00B0781D"/>
    <w:rsid w:val="00B100AF"/>
    <w:rsid w:val="00B11A41"/>
    <w:rsid w:val="00B13508"/>
    <w:rsid w:val="00B25C2C"/>
    <w:rsid w:val="00B276A4"/>
    <w:rsid w:val="00B30230"/>
    <w:rsid w:val="00B34448"/>
    <w:rsid w:val="00B34D98"/>
    <w:rsid w:val="00B35ABA"/>
    <w:rsid w:val="00B37F81"/>
    <w:rsid w:val="00B425D2"/>
    <w:rsid w:val="00B44743"/>
    <w:rsid w:val="00B47EDF"/>
    <w:rsid w:val="00B51355"/>
    <w:rsid w:val="00B56150"/>
    <w:rsid w:val="00B60E7B"/>
    <w:rsid w:val="00B64DC5"/>
    <w:rsid w:val="00B70298"/>
    <w:rsid w:val="00B80322"/>
    <w:rsid w:val="00B8149E"/>
    <w:rsid w:val="00B831AF"/>
    <w:rsid w:val="00B84353"/>
    <w:rsid w:val="00B8448D"/>
    <w:rsid w:val="00B8586E"/>
    <w:rsid w:val="00B87286"/>
    <w:rsid w:val="00B87E03"/>
    <w:rsid w:val="00B90F28"/>
    <w:rsid w:val="00B96556"/>
    <w:rsid w:val="00BA1AFE"/>
    <w:rsid w:val="00BB2AD1"/>
    <w:rsid w:val="00BB5D36"/>
    <w:rsid w:val="00BB6C45"/>
    <w:rsid w:val="00BB7CB4"/>
    <w:rsid w:val="00BC27D3"/>
    <w:rsid w:val="00BC6DD0"/>
    <w:rsid w:val="00BD0086"/>
    <w:rsid w:val="00BD477F"/>
    <w:rsid w:val="00BD56A2"/>
    <w:rsid w:val="00BE14FB"/>
    <w:rsid w:val="00BF0EAE"/>
    <w:rsid w:val="00BF40D2"/>
    <w:rsid w:val="00BF7523"/>
    <w:rsid w:val="00C000DB"/>
    <w:rsid w:val="00C01482"/>
    <w:rsid w:val="00C020DE"/>
    <w:rsid w:val="00C02E1C"/>
    <w:rsid w:val="00C04A9F"/>
    <w:rsid w:val="00C100E3"/>
    <w:rsid w:val="00C101DF"/>
    <w:rsid w:val="00C16240"/>
    <w:rsid w:val="00C37D87"/>
    <w:rsid w:val="00C420F6"/>
    <w:rsid w:val="00C507E4"/>
    <w:rsid w:val="00C52BD5"/>
    <w:rsid w:val="00C556D2"/>
    <w:rsid w:val="00C56F96"/>
    <w:rsid w:val="00C60805"/>
    <w:rsid w:val="00C638DE"/>
    <w:rsid w:val="00C66DDE"/>
    <w:rsid w:val="00C678B0"/>
    <w:rsid w:val="00C74E7F"/>
    <w:rsid w:val="00C7560D"/>
    <w:rsid w:val="00C77457"/>
    <w:rsid w:val="00C87E8E"/>
    <w:rsid w:val="00C93E1C"/>
    <w:rsid w:val="00C93EC9"/>
    <w:rsid w:val="00C942A4"/>
    <w:rsid w:val="00C977C5"/>
    <w:rsid w:val="00CA04A6"/>
    <w:rsid w:val="00CA5EA3"/>
    <w:rsid w:val="00CA6C71"/>
    <w:rsid w:val="00CB2AC9"/>
    <w:rsid w:val="00CC4217"/>
    <w:rsid w:val="00CC76E1"/>
    <w:rsid w:val="00CD0934"/>
    <w:rsid w:val="00CD5E91"/>
    <w:rsid w:val="00CE34FA"/>
    <w:rsid w:val="00D02D76"/>
    <w:rsid w:val="00D02F6C"/>
    <w:rsid w:val="00D059DB"/>
    <w:rsid w:val="00D12278"/>
    <w:rsid w:val="00D17C0D"/>
    <w:rsid w:val="00D272FA"/>
    <w:rsid w:val="00D33844"/>
    <w:rsid w:val="00D351E2"/>
    <w:rsid w:val="00D360CC"/>
    <w:rsid w:val="00D363CD"/>
    <w:rsid w:val="00D36426"/>
    <w:rsid w:val="00D439ED"/>
    <w:rsid w:val="00D453E6"/>
    <w:rsid w:val="00D45807"/>
    <w:rsid w:val="00D463A3"/>
    <w:rsid w:val="00D60735"/>
    <w:rsid w:val="00D60B13"/>
    <w:rsid w:val="00D6532C"/>
    <w:rsid w:val="00D65EB2"/>
    <w:rsid w:val="00D7162A"/>
    <w:rsid w:val="00D72675"/>
    <w:rsid w:val="00D80F78"/>
    <w:rsid w:val="00D83D58"/>
    <w:rsid w:val="00D87509"/>
    <w:rsid w:val="00D954F3"/>
    <w:rsid w:val="00D95BD5"/>
    <w:rsid w:val="00DA0F71"/>
    <w:rsid w:val="00DA10AA"/>
    <w:rsid w:val="00DA3A89"/>
    <w:rsid w:val="00DA7848"/>
    <w:rsid w:val="00DB0E48"/>
    <w:rsid w:val="00DB155E"/>
    <w:rsid w:val="00DB1C50"/>
    <w:rsid w:val="00DB7EC4"/>
    <w:rsid w:val="00DC48E0"/>
    <w:rsid w:val="00DD2484"/>
    <w:rsid w:val="00DD30C0"/>
    <w:rsid w:val="00DD35D3"/>
    <w:rsid w:val="00DD36EA"/>
    <w:rsid w:val="00DD4C4E"/>
    <w:rsid w:val="00DD6FAB"/>
    <w:rsid w:val="00DD7367"/>
    <w:rsid w:val="00DE35D1"/>
    <w:rsid w:val="00DF031C"/>
    <w:rsid w:val="00DF14F8"/>
    <w:rsid w:val="00E0169C"/>
    <w:rsid w:val="00E04409"/>
    <w:rsid w:val="00E06F75"/>
    <w:rsid w:val="00E11883"/>
    <w:rsid w:val="00E14B85"/>
    <w:rsid w:val="00E1512C"/>
    <w:rsid w:val="00E268A5"/>
    <w:rsid w:val="00E27201"/>
    <w:rsid w:val="00E276F3"/>
    <w:rsid w:val="00E301BB"/>
    <w:rsid w:val="00E31D0D"/>
    <w:rsid w:val="00E32625"/>
    <w:rsid w:val="00E4326C"/>
    <w:rsid w:val="00E465D6"/>
    <w:rsid w:val="00E4776D"/>
    <w:rsid w:val="00E53530"/>
    <w:rsid w:val="00E573BC"/>
    <w:rsid w:val="00E6247A"/>
    <w:rsid w:val="00E63161"/>
    <w:rsid w:val="00E70752"/>
    <w:rsid w:val="00E731E2"/>
    <w:rsid w:val="00E747FF"/>
    <w:rsid w:val="00E84530"/>
    <w:rsid w:val="00E903F5"/>
    <w:rsid w:val="00E92B0F"/>
    <w:rsid w:val="00E952B8"/>
    <w:rsid w:val="00E9575E"/>
    <w:rsid w:val="00E964F7"/>
    <w:rsid w:val="00EA1225"/>
    <w:rsid w:val="00EA17E7"/>
    <w:rsid w:val="00EB46ED"/>
    <w:rsid w:val="00EB4830"/>
    <w:rsid w:val="00EC19AD"/>
    <w:rsid w:val="00EC2200"/>
    <w:rsid w:val="00EC3ABC"/>
    <w:rsid w:val="00ED28D9"/>
    <w:rsid w:val="00ED5895"/>
    <w:rsid w:val="00ED6D5C"/>
    <w:rsid w:val="00EE02FF"/>
    <w:rsid w:val="00EE213C"/>
    <w:rsid w:val="00EE3933"/>
    <w:rsid w:val="00EE4EB5"/>
    <w:rsid w:val="00EF4183"/>
    <w:rsid w:val="00EF47B3"/>
    <w:rsid w:val="00EF7BD9"/>
    <w:rsid w:val="00F0246B"/>
    <w:rsid w:val="00F12551"/>
    <w:rsid w:val="00F12E76"/>
    <w:rsid w:val="00F23A34"/>
    <w:rsid w:val="00F37CA2"/>
    <w:rsid w:val="00F40228"/>
    <w:rsid w:val="00F462E7"/>
    <w:rsid w:val="00F53BE4"/>
    <w:rsid w:val="00F614D0"/>
    <w:rsid w:val="00F6407F"/>
    <w:rsid w:val="00F660D0"/>
    <w:rsid w:val="00F72220"/>
    <w:rsid w:val="00F72EE0"/>
    <w:rsid w:val="00F72F7F"/>
    <w:rsid w:val="00F75EEB"/>
    <w:rsid w:val="00F75F1D"/>
    <w:rsid w:val="00F76667"/>
    <w:rsid w:val="00F76E17"/>
    <w:rsid w:val="00F92388"/>
    <w:rsid w:val="00FA1637"/>
    <w:rsid w:val="00FA1A76"/>
    <w:rsid w:val="00FA46B1"/>
    <w:rsid w:val="00FB0EAA"/>
    <w:rsid w:val="00FC197F"/>
    <w:rsid w:val="00FC1E3F"/>
    <w:rsid w:val="00FC37F3"/>
    <w:rsid w:val="00FC51BF"/>
    <w:rsid w:val="00FC540C"/>
    <w:rsid w:val="00FD1376"/>
    <w:rsid w:val="00FD3B4C"/>
    <w:rsid w:val="00FD41E6"/>
    <w:rsid w:val="00FD75A0"/>
    <w:rsid w:val="00FE52CD"/>
    <w:rsid w:val="00FF5A69"/>
    <w:rsid w:val="00FF5CDC"/>
    <w:rsid w:val="00FF69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28D888"/>
  <w14:defaultImageDpi w14:val="0"/>
  <w15:docId w15:val="{FEFC6C00-64FE-F64C-B140-D303DF72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06"/>
    <w:pPr>
      <w:spacing w:after="0" w:line="240" w:lineRule="auto"/>
    </w:pPr>
    <w:rPr>
      <w:rFonts w:ascii="Times New Roman" w:eastAsia="Times New Roman" w:hAnsi="Times New Roman"/>
      <w:sz w:val="24"/>
      <w:szCs w:val="24"/>
      <w:lang w:val="nl-NL" w:eastAsia="nl-NL"/>
    </w:rPr>
  </w:style>
  <w:style w:type="paragraph" w:styleId="Heading1">
    <w:name w:val="heading 1"/>
    <w:basedOn w:val="Normal"/>
    <w:next w:val="Normal"/>
    <w:link w:val="Heading1Char"/>
    <w:uiPriority w:val="9"/>
    <w:qFormat/>
    <w:rsid w:val="0016285F"/>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GB" w:eastAsia="en-GB"/>
    </w:rPr>
  </w:style>
  <w:style w:type="paragraph" w:styleId="Heading2">
    <w:name w:val="heading 2"/>
    <w:basedOn w:val="Normal"/>
    <w:next w:val="Normal"/>
    <w:link w:val="Heading2Char"/>
    <w:uiPriority w:val="9"/>
    <w:semiHidden/>
    <w:unhideWhenUsed/>
    <w:qFormat/>
    <w:rsid w:val="0051510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285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5AA"/>
    <w:rPr>
      <w:rFonts w:ascii="Tahoma" w:eastAsiaTheme="minorEastAsia" w:hAnsi="Tahoma" w:cs="Tahoma"/>
      <w:sz w:val="16"/>
      <w:szCs w:val="16"/>
      <w:lang w:val="en-GB" w:eastAsia="en-GB"/>
    </w:rPr>
  </w:style>
  <w:style w:type="character" w:customStyle="1" w:styleId="BalloonTextChar">
    <w:name w:val="Balloon Text Char"/>
    <w:basedOn w:val="DefaultParagraphFont"/>
    <w:link w:val="BalloonText"/>
    <w:uiPriority w:val="99"/>
    <w:semiHidden/>
    <w:locked/>
    <w:rsid w:val="005115AA"/>
    <w:rPr>
      <w:rFonts w:ascii="Tahoma" w:hAnsi="Tahoma" w:cs="Tahoma"/>
      <w:sz w:val="16"/>
      <w:szCs w:val="16"/>
    </w:rPr>
  </w:style>
  <w:style w:type="paragraph" w:styleId="Header">
    <w:name w:val="header"/>
    <w:basedOn w:val="Normal"/>
    <w:link w:val="Head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HeaderChar">
    <w:name w:val="Header Char"/>
    <w:basedOn w:val="DefaultParagraphFont"/>
    <w:link w:val="Header"/>
    <w:uiPriority w:val="99"/>
    <w:locked/>
    <w:rsid w:val="005115AA"/>
    <w:rPr>
      <w:rFonts w:cs="Times New Roman"/>
    </w:rPr>
  </w:style>
  <w:style w:type="paragraph" w:styleId="Footer">
    <w:name w:val="footer"/>
    <w:basedOn w:val="Normal"/>
    <w:link w:val="FooterChar"/>
    <w:uiPriority w:val="99"/>
    <w:unhideWhenUsed/>
    <w:rsid w:val="005115AA"/>
    <w:pPr>
      <w:tabs>
        <w:tab w:val="center" w:pos="4513"/>
        <w:tab w:val="right" w:pos="9026"/>
      </w:tabs>
      <w:spacing w:after="200" w:line="276" w:lineRule="auto"/>
    </w:pPr>
    <w:rPr>
      <w:rFonts w:asciiTheme="minorHAnsi" w:eastAsiaTheme="minorEastAsia" w:hAnsiTheme="minorHAnsi"/>
      <w:sz w:val="22"/>
      <w:szCs w:val="22"/>
      <w:lang w:val="en-GB" w:eastAsia="en-GB"/>
    </w:rPr>
  </w:style>
  <w:style w:type="character" w:customStyle="1" w:styleId="FooterChar">
    <w:name w:val="Footer Char"/>
    <w:basedOn w:val="DefaultParagraphFont"/>
    <w:link w:val="Footer"/>
    <w:uiPriority w:val="99"/>
    <w:locked/>
    <w:rsid w:val="005115AA"/>
    <w:rPr>
      <w:rFonts w:cs="Times New Roman"/>
    </w:rPr>
  </w:style>
  <w:style w:type="character" w:styleId="Hyperlink">
    <w:name w:val="Hyperlink"/>
    <w:basedOn w:val="DefaultParagraphFont"/>
    <w:uiPriority w:val="99"/>
    <w:unhideWhenUsed/>
    <w:rsid w:val="00354124"/>
    <w:rPr>
      <w:rFonts w:cs="Times New Roman"/>
      <w:color w:val="0000FF" w:themeColor="hyperlink"/>
      <w:u w:val="single"/>
    </w:rPr>
  </w:style>
  <w:style w:type="paragraph" w:styleId="NoSpacing">
    <w:name w:val="No Spacing"/>
    <w:basedOn w:val="Normal"/>
    <w:uiPriority w:val="1"/>
    <w:qFormat/>
    <w:rsid w:val="001D1977"/>
    <w:rPr>
      <w:rFonts w:ascii="Calibri" w:eastAsiaTheme="minorEastAsia" w:hAnsi="Calibri"/>
      <w:sz w:val="22"/>
      <w:szCs w:val="22"/>
      <w:lang w:eastAsia="en-US"/>
    </w:rPr>
  </w:style>
  <w:style w:type="character" w:styleId="Strong">
    <w:name w:val="Strong"/>
    <w:basedOn w:val="DefaultParagraphFont"/>
    <w:uiPriority w:val="22"/>
    <w:qFormat/>
    <w:rsid w:val="001D1977"/>
    <w:rPr>
      <w:rFonts w:cs="Times New Roman"/>
      <w:b/>
    </w:rPr>
  </w:style>
  <w:style w:type="paragraph" w:styleId="ListParagraph">
    <w:name w:val="List Paragraph"/>
    <w:basedOn w:val="Normal"/>
    <w:uiPriority w:val="34"/>
    <w:qFormat/>
    <w:rsid w:val="006E28B4"/>
    <w:pPr>
      <w:spacing w:after="200" w:line="276" w:lineRule="auto"/>
      <w:ind w:left="720"/>
      <w:contextualSpacing/>
    </w:pPr>
    <w:rPr>
      <w:rFonts w:asciiTheme="minorHAnsi" w:eastAsiaTheme="minorEastAsia" w:hAnsiTheme="minorHAnsi"/>
      <w:sz w:val="22"/>
      <w:szCs w:val="22"/>
      <w:lang w:val="en-GB" w:eastAsia="en-GB"/>
    </w:rPr>
  </w:style>
  <w:style w:type="character" w:styleId="FollowedHyperlink">
    <w:name w:val="FollowedHyperlink"/>
    <w:basedOn w:val="DefaultParagraphFont"/>
    <w:uiPriority w:val="99"/>
    <w:semiHidden/>
    <w:unhideWhenUsed/>
    <w:rsid w:val="00FF69E8"/>
    <w:rPr>
      <w:color w:val="800080" w:themeColor="followedHyperlink"/>
      <w:u w:val="single"/>
    </w:rPr>
  </w:style>
  <w:style w:type="character" w:customStyle="1" w:styleId="small">
    <w:name w:val="small"/>
    <w:basedOn w:val="DefaultParagraphFont"/>
    <w:rsid w:val="00FF69E8"/>
  </w:style>
  <w:style w:type="character" w:customStyle="1" w:styleId="highlight">
    <w:name w:val="highlight"/>
    <w:basedOn w:val="DefaultParagraphFont"/>
    <w:rsid w:val="009A0513"/>
  </w:style>
  <w:style w:type="table" w:styleId="TableGrid">
    <w:name w:val="Table Grid"/>
    <w:basedOn w:val="TableNormal"/>
    <w:rsid w:val="00EF47B3"/>
    <w:pPr>
      <w:spacing w:after="0" w:line="240" w:lineRule="auto"/>
    </w:pPr>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50970"/>
    <w:pPr>
      <w:spacing w:before="100" w:beforeAutospacing="1" w:after="100" w:afterAutospacing="1"/>
    </w:pPr>
    <w:rPr>
      <w:rFonts w:eastAsiaTheme="minorEastAsia"/>
    </w:rPr>
  </w:style>
  <w:style w:type="character" w:customStyle="1" w:styleId="UnresolvedMention1">
    <w:name w:val="Unresolved Mention1"/>
    <w:basedOn w:val="DefaultParagraphFont"/>
    <w:uiPriority w:val="99"/>
    <w:semiHidden/>
    <w:unhideWhenUsed/>
    <w:rsid w:val="00DD2484"/>
    <w:rPr>
      <w:color w:val="808080"/>
      <w:shd w:val="clear" w:color="auto" w:fill="E6E6E6"/>
    </w:rPr>
  </w:style>
  <w:style w:type="character" w:customStyle="1" w:styleId="UnresolvedMention2">
    <w:name w:val="Unresolved Mention2"/>
    <w:basedOn w:val="DefaultParagraphFont"/>
    <w:uiPriority w:val="99"/>
    <w:semiHidden/>
    <w:unhideWhenUsed/>
    <w:rsid w:val="00802229"/>
    <w:rPr>
      <w:color w:val="808080"/>
      <w:shd w:val="clear" w:color="auto" w:fill="E6E6E6"/>
    </w:rPr>
  </w:style>
  <w:style w:type="character" w:customStyle="1" w:styleId="Heading1Char">
    <w:name w:val="Heading 1 Char"/>
    <w:basedOn w:val="DefaultParagraphFont"/>
    <w:link w:val="Heading1"/>
    <w:uiPriority w:val="9"/>
    <w:rsid w:val="0016285F"/>
    <w:rPr>
      <w:rFonts w:asciiTheme="majorHAnsi" w:eastAsiaTheme="majorEastAsia" w:hAnsiTheme="majorHAnsi" w:cstheme="majorBidi"/>
      <w:color w:val="365F91" w:themeColor="accent1" w:themeShade="BF"/>
      <w:sz w:val="32"/>
      <w:szCs w:val="32"/>
      <w:lang w:val="en-GB" w:eastAsia="en-GB"/>
    </w:rPr>
  </w:style>
  <w:style w:type="character" w:customStyle="1" w:styleId="UnresolvedMention3">
    <w:name w:val="Unresolved Mention3"/>
    <w:basedOn w:val="DefaultParagraphFont"/>
    <w:uiPriority w:val="99"/>
    <w:rsid w:val="0016285F"/>
    <w:rPr>
      <w:color w:val="605E5C"/>
      <w:shd w:val="clear" w:color="auto" w:fill="E1DFDD"/>
    </w:rPr>
  </w:style>
  <w:style w:type="character" w:customStyle="1" w:styleId="Heading3Char">
    <w:name w:val="Heading 3 Char"/>
    <w:basedOn w:val="DefaultParagraphFont"/>
    <w:link w:val="Heading3"/>
    <w:uiPriority w:val="9"/>
    <w:semiHidden/>
    <w:rsid w:val="0016285F"/>
    <w:rPr>
      <w:rFonts w:asciiTheme="majorHAnsi" w:eastAsiaTheme="majorEastAsia" w:hAnsiTheme="majorHAnsi" w:cstheme="majorBidi"/>
      <w:color w:val="243F60" w:themeColor="accent1" w:themeShade="7F"/>
      <w:sz w:val="24"/>
      <w:szCs w:val="24"/>
      <w:lang w:val="en-GB" w:eastAsia="en-GB"/>
    </w:rPr>
  </w:style>
  <w:style w:type="character" w:customStyle="1" w:styleId="UnresolvedMention4">
    <w:name w:val="Unresolved Mention4"/>
    <w:basedOn w:val="DefaultParagraphFont"/>
    <w:uiPriority w:val="99"/>
    <w:semiHidden/>
    <w:unhideWhenUsed/>
    <w:rsid w:val="00277FF8"/>
    <w:rPr>
      <w:color w:val="605E5C"/>
      <w:shd w:val="clear" w:color="auto" w:fill="E1DFDD"/>
    </w:rPr>
  </w:style>
  <w:style w:type="character" w:customStyle="1" w:styleId="UnresolvedMention5">
    <w:name w:val="Unresolved Mention5"/>
    <w:basedOn w:val="DefaultParagraphFont"/>
    <w:uiPriority w:val="99"/>
    <w:rsid w:val="00E92B0F"/>
    <w:rPr>
      <w:color w:val="605E5C"/>
      <w:shd w:val="clear" w:color="auto" w:fill="E1DFDD"/>
    </w:rPr>
  </w:style>
  <w:style w:type="paragraph" w:styleId="Title">
    <w:name w:val="Title"/>
    <w:basedOn w:val="Normal"/>
    <w:next w:val="Normal"/>
    <w:link w:val="TitleChar"/>
    <w:uiPriority w:val="10"/>
    <w:qFormat/>
    <w:rsid w:val="000009A4"/>
    <w:pPr>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0009A4"/>
    <w:rPr>
      <w:rFonts w:asciiTheme="majorHAnsi" w:eastAsiaTheme="majorEastAsia" w:hAnsiTheme="majorHAnsi" w:cstheme="majorBidi"/>
      <w:spacing w:val="-10"/>
      <w:kern w:val="28"/>
      <w:sz w:val="56"/>
      <w:szCs w:val="56"/>
      <w:lang w:val="en-GB" w:eastAsia="en-GB"/>
    </w:rPr>
  </w:style>
  <w:style w:type="character" w:customStyle="1" w:styleId="Onopgelostemelding1">
    <w:name w:val="Onopgeloste melding1"/>
    <w:basedOn w:val="DefaultParagraphFont"/>
    <w:uiPriority w:val="99"/>
    <w:rsid w:val="00B30230"/>
    <w:rPr>
      <w:color w:val="605E5C"/>
      <w:shd w:val="clear" w:color="auto" w:fill="E1DFDD"/>
    </w:rPr>
  </w:style>
  <w:style w:type="character" w:styleId="CommentReference">
    <w:name w:val="annotation reference"/>
    <w:basedOn w:val="DefaultParagraphFont"/>
    <w:uiPriority w:val="99"/>
    <w:semiHidden/>
    <w:unhideWhenUsed/>
    <w:rsid w:val="00236F6D"/>
    <w:rPr>
      <w:sz w:val="16"/>
      <w:szCs w:val="16"/>
    </w:rPr>
  </w:style>
  <w:style w:type="paragraph" w:styleId="CommentText">
    <w:name w:val="annotation text"/>
    <w:basedOn w:val="Normal"/>
    <w:link w:val="CommentTextChar"/>
    <w:uiPriority w:val="99"/>
    <w:unhideWhenUsed/>
    <w:rsid w:val="00236F6D"/>
    <w:pPr>
      <w:spacing w:after="200"/>
    </w:pPr>
    <w:rPr>
      <w:rFonts w:asciiTheme="minorHAnsi" w:eastAsiaTheme="minorHAnsi" w:hAnsiTheme="minorHAnsi" w:cstheme="minorBidi"/>
      <w:sz w:val="20"/>
      <w:szCs w:val="20"/>
      <w:lang w:val="de-DE" w:eastAsia="en-US"/>
    </w:rPr>
  </w:style>
  <w:style w:type="character" w:customStyle="1" w:styleId="CommentTextChar">
    <w:name w:val="Comment Text Char"/>
    <w:basedOn w:val="DefaultParagraphFont"/>
    <w:link w:val="CommentText"/>
    <w:uiPriority w:val="99"/>
    <w:rsid w:val="00236F6D"/>
    <w:rPr>
      <w:rFonts w:eastAsiaTheme="minorHAnsi" w:cstheme="minorBidi"/>
      <w:sz w:val="20"/>
      <w:szCs w:val="20"/>
      <w:lang w:val="de-DE"/>
    </w:rPr>
  </w:style>
  <w:style w:type="character" w:styleId="UnresolvedMention">
    <w:name w:val="Unresolved Mention"/>
    <w:basedOn w:val="DefaultParagraphFont"/>
    <w:uiPriority w:val="99"/>
    <w:semiHidden/>
    <w:unhideWhenUsed/>
    <w:rsid w:val="00A27B12"/>
    <w:rPr>
      <w:color w:val="605E5C"/>
      <w:shd w:val="clear" w:color="auto" w:fill="E1DFDD"/>
    </w:rPr>
  </w:style>
  <w:style w:type="paragraph" w:styleId="PlainText">
    <w:name w:val="Plain Text"/>
    <w:basedOn w:val="Normal"/>
    <w:link w:val="PlainTextChar"/>
    <w:uiPriority w:val="99"/>
    <w:semiHidden/>
    <w:unhideWhenUsed/>
    <w:rsid w:val="000E6CBA"/>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0E6CBA"/>
    <w:rPr>
      <w:rFonts w:ascii="Calibri" w:eastAsiaTheme="minorHAnsi" w:hAnsi="Calibri" w:cstheme="minorBidi"/>
      <w:szCs w:val="21"/>
      <w:lang w:val="nl-NL"/>
    </w:rPr>
  </w:style>
  <w:style w:type="character" w:customStyle="1" w:styleId="Heading2Char">
    <w:name w:val="Heading 2 Char"/>
    <w:basedOn w:val="DefaultParagraphFont"/>
    <w:link w:val="Heading2"/>
    <w:uiPriority w:val="9"/>
    <w:semiHidden/>
    <w:rsid w:val="00515104"/>
    <w:rPr>
      <w:rFonts w:asciiTheme="majorHAnsi" w:eastAsiaTheme="majorEastAsia" w:hAnsiTheme="majorHAnsi" w:cstheme="majorBidi"/>
      <w:color w:val="365F91"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982">
      <w:bodyDiv w:val="1"/>
      <w:marLeft w:val="0"/>
      <w:marRight w:val="0"/>
      <w:marTop w:val="0"/>
      <w:marBottom w:val="0"/>
      <w:divBdr>
        <w:top w:val="none" w:sz="0" w:space="0" w:color="auto"/>
        <w:left w:val="none" w:sz="0" w:space="0" w:color="auto"/>
        <w:bottom w:val="none" w:sz="0" w:space="0" w:color="auto"/>
        <w:right w:val="none" w:sz="0" w:space="0" w:color="auto"/>
      </w:divBdr>
    </w:div>
    <w:div w:id="47724816">
      <w:bodyDiv w:val="1"/>
      <w:marLeft w:val="0"/>
      <w:marRight w:val="0"/>
      <w:marTop w:val="0"/>
      <w:marBottom w:val="0"/>
      <w:divBdr>
        <w:top w:val="none" w:sz="0" w:space="0" w:color="auto"/>
        <w:left w:val="none" w:sz="0" w:space="0" w:color="auto"/>
        <w:bottom w:val="none" w:sz="0" w:space="0" w:color="auto"/>
        <w:right w:val="none" w:sz="0" w:space="0" w:color="auto"/>
      </w:divBdr>
    </w:div>
    <w:div w:id="72901303">
      <w:bodyDiv w:val="1"/>
      <w:marLeft w:val="0"/>
      <w:marRight w:val="0"/>
      <w:marTop w:val="0"/>
      <w:marBottom w:val="0"/>
      <w:divBdr>
        <w:top w:val="none" w:sz="0" w:space="0" w:color="auto"/>
        <w:left w:val="none" w:sz="0" w:space="0" w:color="auto"/>
        <w:bottom w:val="none" w:sz="0" w:space="0" w:color="auto"/>
        <w:right w:val="none" w:sz="0" w:space="0" w:color="auto"/>
      </w:divBdr>
    </w:div>
    <w:div w:id="86539883">
      <w:bodyDiv w:val="1"/>
      <w:marLeft w:val="0"/>
      <w:marRight w:val="0"/>
      <w:marTop w:val="0"/>
      <w:marBottom w:val="0"/>
      <w:divBdr>
        <w:top w:val="none" w:sz="0" w:space="0" w:color="auto"/>
        <w:left w:val="none" w:sz="0" w:space="0" w:color="auto"/>
        <w:bottom w:val="none" w:sz="0" w:space="0" w:color="auto"/>
        <w:right w:val="none" w:sz="0" w:space="0" w:color="auto"/>
      </w:divBdr>
    </w:div>
    <w:div w:id="100422730">
      <w:bodyDiv w:val="1"/>
      <w:marLeft w:val="0"/>
      <w:marRight w:val="0"/>
      <w:marTop w:val="0"/>
      <w:marBottom w:val="0"/>
      <w:divBdr>
        <w:top w:val="none" w:sz="0" w:space="0" w:color="auto"/>
        <w:left w:val="none" w:sz="0" w:space="0" w:color="auto"/>
        <w:bottom w:val="none" w:sz="0" w:space="0" w:color="auto"/>
        <w:right w:val="none" w:sz="0" w:space="0" w:color="auto"/>
      </w:divBdr>
    </w:div>
    <w:div w:id="103232165">
      <w:bodyDiv w:val="1"/>
      <w:marLeft w:val="0"/>
      <w:marRight w:val="0"/>
      <w:marTop w:val="0"/>
      <w:marBottom w:val="0"/>
      <w:divBdr>
        <w:top w:val="none" w:sz="0" w:space="0" w:color="auto"/>
        <w:left w:val="none" w:sz="0" w:space="0" w:color="auto"/>
        <w:bottom w:val="none" w:sz="0" w:space="0" w:color="auto"/>
        <w:right w:val="none" w:sz="0" w:space="0" w:color="auto"/>
      </w:divBdr>
    </w:div>
    <w:div w:id="130176502">
      <w:bodyDiv w:val="1"/>
      <w:marLeft w:val="0"/>
      <w:marRight w:val="0"/>
      <w:marTop w:val="0"/>
      <w:marBottom w:val="0"/>
      <w:divBdr>
        <w:top w:val="none" w:sz="0" w:space="0" w:color="auto"/>
        <w:left w:val="none" w:sz="0" w:space="0" w:color="auto"/>
        <w:bottom w:val="none" w:sz="0" w:space="0" w:color="auto"/>
        <w:right w:val="none" w:sz="0" w:space="0" w:color="auto"/>
      </w:divBdr>
    </w:div>
    <w:div w:id="132137227">
      <w:bodyDiv w:val="1"/>
      <w:marLeft w:val="0"/>
      <w:marRight w:val="0"/>
      <w:marTop w:val="0"/>
      <w:marBottom w:val="0"/>
      <w:divBdr>
        <w:top w:val="none" w:sz="0" w:space="0" w:color="auto"/>
        <w:left w:val="none" w:sz="0" w:space="0" w:color="auto"/>
        <w:bottom w:val="none" w:sz="0" w:space="0" w:color="auto"/>
        <w:right w:val="none" w:sz="0" w:space="0" w:color="auto"/>
      </w:divBdr>
    </w:div>
    <w:div w:id="224924577">
      <w:bodyDiv w:val="1"/>
      <w:marLeft w:val="0"/>
      <w:marRight w:val="0"/>
      <w:marTop w:val="0"/>
      <w:marBottom w:val="0"/>
      <w:divBdr>
        <w:top w:val="none" w:sz="0" w:space="0" w:color="auto"/>
        <w:left w:val="none" w:sz="0" w:space="0" w:color="auto"/>
        <w:bottom w:val="none" w:sz="0" w:space="0" w:color="auto"/>
        <w:right w:val="none" w:sz="0" w:space="0" w:color="auto"/>
      </w:divBdr>
    </w:div>
    <w:div w:id="234049025">
      <w:bodyDiv w:val="1"/>
      <w:marLeft w:val="0"/>
      <w:marRight w:val="0"/>
      <w:marTop w:val="0"/>
      <w:marBottom w:val="0"/>
      <w:divBdr>
        <w:top w:val="none" w:sz="0" w:space="0" w:color="auto"/>
        <w:left w:val="none" w:sz="0" w:space="0" w:color="auto"/>
        <w:bottom w:val="none" w:sz="0" w:space="0" w:color="auto"/>
        <w:right w:val="none" w:sz="0" w:space="0" w:color="auto"/>
      </w:divBdr>
    </w:div>
    <w:div w:id="247664952">
      <w:bodyDiv w:val="1"/>
      <w:marLeft w:val="0"/>
      <w:marRight w:val="0"/>
      <w:marTop w:val="0"/>
      <w:marBottom w:val="0"/>
      <w:divBdr>
        <w:top w:val="none" w:sz="0" w:space="0" w:color="auto"/>
        <w:left w:val="none" w:sz="0" w:space="0" w:color="auto"/>
        <w:bottom w:val="none" w:sz="0" w:space="0" w:color="auto"/>
        <w:right w:val="none" w:sz="0" w:space="0" w:color="auto"/>
      </w:divBdr>
      <w:divsChild>
        <w:div w:id="495611298">
          <w:marLeft w:val="0"/>
          <w:marRight w:val="0"/>
          <w:marTop w:val="0"/>
          <w:marBottom w:val="0"/>
          <w:divBdr>
            <w:top w:val="none" w:sz="0" w:space="0" w:color="auto"/>
            <w:left w:val="none" w:sz="0" w:space="0" w:color="auto"/>
            <w:bottom w:val="none" w:sz="0" w:space="0" w:color="auto"/>
            <w:right w:val="none" w:sz="0" w:space="0" w:color="auto"/>
          </w:divBdr>
        </w:div>
      </w:divsChild>
    </w:div>
    <w:div w:id="295766756">
      <w:bodyDiv w:val="1"/>
      <w:marLeft w:val="0"/>
      <w:marRight w:val="0"/>
      <w:marTop w:val="0"/>
      <w:marBottom w:val="0"/>
      <w:divBdr>
        <w:top w:val="none" w:sz="0" w:space="0" w:color="auto"/>
        <w:left w:val="none" w:sz="0" w:space="0" w:color="auto"/>
        <w:bottom w:val="none" w:sz="0" w:space="0" w:color="auto"/>
        <w:right w:val="none" w:sz="0" w:space="0" w:color="auto"/>
      </w:divBdr>
    </w:div>
    <w:div w:id="301930684">
      <w:bodyDiv w:val="1"/>
      <w:marLeft w:val="0"/>
      <w:marRight w:val="0"/>
      <w:marTop w:val="0"/>
      <w:marBottom w:val="0"/>
      <w:divBdr>
        <w:top w:val="none" w:sz="0" w:space="0" w:color="auto"/>
        <w:left w:val="none" w:sz="0" w:space="0" w:color="auto"/>
        <w:bottom w:val="none" w:sz="0" w:space="0" w:color="auto"/>
        <w:right w:val="none" w:sz="0" w:space="0" w:color="auto"/>
      </w:divBdr>
    </w:div>
    <w:div w:id="317616858">
      <w:bodyDiv w:val="1"/>
      <w:marLeft w:val="0"/>
      <w:marRight w:val="0"/>
      <w:marTop w:val="0"/>
      <w:marBottom w:val="0"/>
      <w:divBdr>
        <w:top w:val="none" w:sz="0" w:space="0" w:color="auto"/>
        <w:left w:val="none" w:sz="0" w:space="0" w:color="auto"/>
        <w:bottom w:val="none" w:sz="0" w:space="0" w:color="auto"/>
        <w:right w:val="none" w:sz="0" w:space="0" w:color="auto"/>
      </w:divBdr>
    </w:div>
    <w:div w:id="321010071">
      <w:bodyDiv w:val="1"/>
      <w:marLeft w:val="0"/>
      <w:marRight w:val="0"/>
      <w:marTop w:val="0"/>
      <w:marBottom w:val="0"/>
      <w:divBdr>
        <w:top w:val="none" w:sz="0" w:space="0" w:color="auto"/>
        <w:left w:val="none" w:sz="0" w:space="0" w:color="auto"/>
        <w:bottom w:val="none" w:sz="0" w:space="0" w:color="auto"/>
        <w:right w:val="none" w:sz="0" w:space="0" w:color="auto"/>
      </w:divBdr>
    </w:div>
    <w:div w:id="327682715">
      <w:bodyDiv w:val="1"/>
      <w:marLeft w:val="0"/>
      <w:marRight w:val="0"/>
      <w:marTop w:val="0"/>
      <w:marBottom w:val="0"/>
      <w:divBdr>
        <w:top w:val="none" w:sz="0" w:space="0" w:color="auto"/>
        <w:left w:val="none" w:sz="0" w:space="0" w:color="auto"/>
        <w:bottom w:val="none" w:sz="0" w:space="0" w:color="auto"/>
        <w:right w:val="none" w:sz="0" w:space="0" w:color="auto"/>
      </w:divBdr>
    </w:div>
    <w:div w:id="332610956">
      <w:bodyDiv w:val="1"/>
      <w:marLeft w:val="0"/>
      <w:marRight w:val="0"/>
      <w:marTop w:val="0"/>
      <w:marBottom w:val="0"/>
      <w:divBdr>
        <w:top w:val="none" w:sz="0" w:space="0" w:color="auto"/>
        <w:left w:val="none" w:sz="0" w:space="0" w:color="auto"/>
        <w:bottom w:val="none" w:sz="0" w:space="0" w:color="auto"/>
        <w:right w:val="none" w:sz="0" w:space="0" w:color="auto"/>
      </w:divBdr>
    </w:div>
    <w:div w:id="333146729">
      <w:bodyDiv w:val="1"/>
      <w:marLeft w:val="0"/>
      <w:marRight w:val="0"/>
      <w:marTop w:val="0"/>
      <w:marBottom w:val="0"/>
      <w:divBdr>
        <w:top w:val="none" w:sz="0" w:space="0" w:color="auto"/>
        <w:left w:val="none" w:sz="0" w:space="0" w:color="auto"/>
        <w:bottom w:val="none" w:sz="0" w:space="0" w:color="auto"/>
        <w:right w:val="none" w:sz="0" w:space="0" w:color="auto"/>
      </w:divBdr>
      <w:divsChild>
        <w:div w:id="206646876">
          <w:marLeft w:val="0"/>
          <w:marRight w:val="0"/>
          <w:marTop w:val="0"/>
          <w:marBottom w:val="0"/>
          <w:divBdr>
            <w:top w:val="none" w:sz="0" w:space="0" w:color="auto"/>
            <w:left w:val="none" w:sz="0" w:space="0" w:color="auto"/>
            <w:bottom w:val="none" w:sz="0" w:space="0" w:color="auto"/>
            <w:right w:val="none" w:sz="0" w:space="0" w:color="auto"/>
          </w:divBdr>
        </w:div>
      </w:divsChild>
    </w:div>
    <w:div w:id="368529483">
      <w:bodyDiv w:val="1"/>
      <w:marLeft w:val="0"/>
      <w:marRight w:val="0"/>
      <w:marTop w:val="0"/>
      <w:marBottom w:val="0"/>
      <w:divBdr>
        <w:top w:val="none" w:sz="0" w:space="0" w:color="auto"/>
        <w:left w:val="none" w:sz="0" w:space="0" w:color="auto"/>
        <w:bottom w:val="none" w:sz="0" w:space="0" w:color="auto"/>
        <w:right w:val="none" w:sz="0" w:space="0" w:color="auto"/>
      </w:divBdr>
    </w:div>
    <w:div w:id="371657051">
      <w:bodyDiv w:val="1"/>
      <w:marLeft w:val="0"/>
      <w:marRight w:val="0"/>
      <w:marTop w:val="0"/>
      <w:marBottom w:val="0"/>
      <w:divBdr>
        <w:top w:val="none" w:sz="0" w:space="0" w:color="auto"/>
        <w:left w:val="none" w:sz="0" w:space="0" w:color="auto"/>
        <w:bottom w:val="none" w:sz="0" w:space="0" w:color="auto"/>
        <w:right w:val="none" w:sz="0" w:space="0" w:color="auto"/>
      </w:divBdr>
    </w:div>
    <w:div w:id="386539434">
      <w:bodyDiv w:val="1"/>
      <w:marLeft w:val="0"/>
      <w:marRight w:val="0"/>
      <w:marTop w:val="0"/>
      <w:marBottom w:val="0"/>
      <w:divBdr>
        <w:top w:val="none" w:sz="0" w:space="0" w:color="auto"/>
        <w:left w:val="none" w:sz="0" w:space="0" w:color="auto"/>
        <w:bottom w:val="none" w:sz="0" w:space="0" w:color="auto"/>
        <w:right w:val="none" w:sz="0" w:space="0" w:color="auto"/>
      </w:divBdr>
    </w:div>
    <w:div w:id="395857372">
      <w:bodyDiv w:val="1"/>
      <w:marLeft w:val="0"/>
      <w:marRight w:val="0"/>
      <w:marTop w:val="0"/>
      <w:marBottom w:val="0"/>
      <w:divBdr>
        <w:top w:val="none" w:sz="0" w:space="0" w:color="auto"/>
        <w:left w:val="none" w:sz="0" w:space="0" w:color="auto"/>
        <w:bottom w:val="none" w:sz="0" w:space="0" w:color="auto"/>
        <w:right w:val="none" w:sz="0" w:space="0" w:color="auto"/>
      </w:divBdr>
    </w:div>
    <w:div w:id="400062066">
      <w:bodyDiv w:val="1"/>
      <w:marLeft w:val="0"/>
      <w:marRight w:val="0"/>
      <w:marTop w:val="0"/>
      <w:marBottom w:val="0"/>
      <w:divBdr>
        <w:top w:val="none" w:sz="0" w:space="0" w:color="auto"/>
        <w:left w:val="none" w:sz="0" w:space="0" w:color="auto"/>
        <w:bottom w:val="none" w:sz="0" w:space="0" w:color="auto"/>
        <w:right w:val="none" w:sz="0" w:space="0" w:color="auto"/>
      </w:divBdr>
      <w:divsChild>
        <w:div w:id="20691809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3921607">
              <w:marLeft w:val="0"/>
              <w:marRight w:val="0"/>
              <w:marTop w:val="0"/>
              <w:marBottom w:val="0"/>
              <w:divBdr>
                <w:top w:val="none" w:sz="0" w:space="0" w:color="auto"/>
                <w:left w:val="none" w:sz="0" w:space="0" w:color="auto"/>
                <w:bottom w:val="none" w:sz="0" w:space="0" w:color="auto"/>
                <w:right w:val="none" w:sz="0" w:space="0" w:color="auto"/>
              </w:divBdr>
              <w:divsChild>
                <w:div w:id="7981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7000">
      <w:bodyDiv w:val="1"/>
      <w:marLeft w:val="0"/>
      <w:marRight w:val="0"/>
      <w:marTop w:val="0"/>
      <w:marBottom w:val="0"/>
      <w:divBdr>
        <w:top w:val="none" w:sz="0" w:space="0" w:color="auto"/>
        <w:left w:val="none" w:sz="0" w:space="0" w:color="auto"/>
        <w:bottom w:val="none" w:sz="0" w:space="0" w:color="auto"/>
        <w:right w:val="none" w:sz="0" w:space="0" w:color="auto"/>
      </w:divBdr>
    </w:div>
    <w:div w:id="410279417">
      <w:bodyDiv w:val="1"/>
      <w:marLeft w:val="0"/>
      <w:marRight w:val="0"/>
      <w:marTop w:val="0"/>
      <w:marBottom w:val="0"/>
      <w:divBdr>
        <w:top w:val="none" w:sz="0" w:space="0" w:color="auto"/>
        <w:left w:val="none" w:sz="0" w:space="0" w:color="auto"/>
        <w:bottom w:val="none" w:sz="0" w:space="0" w:color="auto"/>
        <w:right w:val="none" w:sz="0" w:space="0" w:color="auto"/>
      </w:divBdr>
    </w:div>
    <w:div w:id="416709058">
      <w:bodyDiv w:val="1"/>
      <w:marLeft w:val="0"/>
      <w:marRight w:val="0"/>
      <w:marTop w:val="0"/>
      <w:marBottom w:val="0"/>
      <w:divBdr>
        <w:top w:val="none" w:sz="0" w:space="0" w:color="auto"/>
        <w:left w:val="none" w:sz="0" w:space="0" w:color="auto"/>
        <w:bottom w:val="none" w:sz="0" w:space="0" w:color="auto"/>
        <w:right w:val="none" w:sz="0" w:space="0" w:color="auto"/>
      </w:divBdr>
    </w:div>
    <w:div w:id="431243138">
      <w:bodyDiv w:val="1"/>
      <w:marLeft w:val="0"/>
      <w:marRight w:val="0"/>
      <w:marTop w:val="0"/>
      <w:marBottom w:val="0"/>
      <w:divBdr>
        <w:top w:val="none" w:sz="0" w:space="0" w:color="auto"/>
        <w:left w:val="none" w:sz="0" w:space="0" w:color="auto"/>
        <w:bottom w:val="none" w:sz="0" w:space="0" w:color="auto"/>
        <w:right w:val="none" w:sz="0" w:space="0" w:color="auto"/>
      </w:divBdr>
    </w:div>
    <w:div w:id="440534637">
      <w:bodyDiv w:val="1"/>
      <w:marLeft w:val="0"/>
      <w:marRight w:val="0"/>
      <w:marTop w:val="0"/>
      <w:marBottom w:val="0"/>
      <w:divBdr>
        <w:top w:val="none" w:sz="0" w:space="0" w:color="auto"/>
        <w:left w:val="none" w:sz="0" w:space="0" w:color="auto"/>
        <w:bottom w:val="none" w:sz="0" w:space="0" w:color="auto"/>
        <w:right w:val="none" w:sz="0" w:space="0" w:color="auto"/>
      </w:divBdr>
    </w:div>
    <w:div w:id="441731263">
      <w:bodyDiv w:val="1"/>
      <w:marLeft w:val="0"/>
      <w:marRight w:val="0"/>
      <w:marTop w:val="0"/>
      <w:marBottom w:val="0"/>
      <w:divBdr>
        <w:top w:val="none" w:sz="0" w:space="0" w:color="auto"/>
        <w:left w:val="none" w:sz="0" w:space="0" w:color="auto"/>
        <w:bottom w:val="none" w:sz="0" w:space="0" w:color="auto"/>
        <w:right w:val="none" w:sz="0" w:space="0" w:color="auto"/>
      </w:divBdr>
    </w:div>
    <w:div w:id="475681893">
      <w:bodyDiv w:val="1"/>
      <w:marLeft w:val="0"/>
      <w:marRight w:val="0"/>
      <w:marTop w:val="0"/>
      <w:marBottom w:val="0"/>
      <w:divBdr>
        <w:top w:val="none" w:sz="0" w:space="0" w:color="auto"/>
        <w:left w:val="none" w:sz="0" w:space="0" w:color="auto"/>
        <w:bottom w:val="none" w:sz="0" w:space="0" w:color="auto"/>
        <w:right w:val="none" w:sz="0" w:space="0" w:color="auto"/>
      </w:divBdr>
      <w:divsChild>
        <w:div w:id="301619647">
          <w:marLeft w:val="0"/>
          <w:marRight w:val="0"/>
          <w:marTop w:val="0"/>
          <w:marBottom w:val="0"/>
          <w:divBdr>
            <w:top w:val="none" w:sz="0" w:space="0" w:color="auto"/>
            <w:left w:val="none" w:sz="0" w:space="0" w:color="auto"/>
            <w:bottom w:val="none" w:sz="0" w:space="0" w:color="auto"/>
            <w:right w:val="none" w:sz="0" w:space="0" w:color="auto"/>
          </w:divBdr>
          <w:divsChild>
            <w:div w:id="1175342679">
              <w:marLeft w:val="0"/>
              <w:marRight w:val="0"/>
              <w:marTop w:val="0"/>
              <w:marBottom w:val="0"/>
              <w:divBdr>
                <w:top w:val="none" w:sz="0" w:space="0" w:color="auto"/>
                <w:left w:val="none" w:sz="0" w:space="0" w:color="auto"/>
                <w:bottom w:val="none" w:sz="0" w:space="0" w:color="auto"/>
                <w:right w:val="none" w:sz="0" w:space="0" w:color="auto"/>
              </w:divBdr>
              <w:divsChild>
                <w:div w:id="4583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8833">
      <w:bodyDiv w:val="1"/>
      <w:marLeft w:val="0"/>
      <w:marRight w:val="0"/>
      <w:marTop w:val="0"/>
      <w:marBottom w:val="0"/>
      <w:divBdr>
        <w:top w:val="none" w:sz="0" w:space="0" w:color="auto"/>
        <w:left w:val="none" w:sz="0" w:space="0" w:color="auto"/>
        <w:bottom w:val="none" w:sz="0" w:space="0" w:color="auto"/>
        <w:right w:val="none" w:sz="0" w:space="0" w:color="auto"/>
      </w:divBdr>
    </w:div>
    <w:div w:id="484203081">
      <w:bodyDiv w:val="1"/>
      <w:marLeft w:val="0"/>
      <w:marRight w:val="0"/>
      <w:marTop w:val="0"/>
      <w:marBottom w:val="0"/>
      <w:divBdr>
        <w:top w:val="none" w:sz="0" w:space="0" w:color="auto"/>
        <w:left w:val="none" w:sz="0" w:space="0" w:color="auto"/>
        <w:bottom w:val="none" w:sz="0" w:space="0" w:color="auto"/>
        <w:right w:val="none" w:sz="0" w:space="0" w:color="auto"/>
      </w:divBdr>
    </w:div>
    <w:div w:id="512916734">
      <w:bodyDiv w:val="1"/>
      <w:marLeft w:val="0"/>
      <w:marRight w:val="0"/>
      <w:marTop w:val="0"/>
      <w:marBottom w:val="0"/>
      <w:divBdr>
        <w:top w:val="none" w:sz="0" w:space="0" w:color="auto"/>
        <w:left w:val="none" w:sz="0" w:space="0" w:color="auto"/>
        <w:bottom w:val="none" w:sz="0" w:space="0" w:color="auto"/>
        <w:right w:val="none" w:sz="0" w:space="0" w:color="auto"/>
      </w:divBdr>
    </w:div>
    <w:div w:id="547648829">
      <w:bodyDiv w:val="1"/>
      <w:marLeft w:val="0"/>
      <w:marRight w:val="0"/>
      <w:marTop w:val="0"/>
      <w:marBottom w:val="0"/>
      <w:divBdr>
        <w:top w:val="none" w:sz="0" w:space="0" w:color="auto"/>
        <w:left w:val="none" w:sz="0" w:space="0" w:color="auto"/>
        <w:bottom w:val="none" w:sz="0" w:space="0" w:color="auto"/>
        <w:right w:val="none" w:sz="0" w:space="0" w:color="auto"/>
      </w:divBdr>
    </w:div>
    <w:div w:id="552236539">
      <w:bodyDiv w:val="1"/>
      <w:marLeft w:val="0"/>
      <w:marRight w:val="0"/>
      <w:marTop w:val="0"/>
      <w:marBottom w:val="0"/>
      <w:divBdr>
        <w:top w:val="none" w:sz="0" w:space="0" w:color="auto"/>
        <w:left w:val="none" w:sz="0" w:space="0" w:color="auto"/>
        <w:bottom w:val="none" w:sz="0" w:space="0" w:color="auto"/>
        <w:right w:val="none" w:sz="0" w:space="0" w:color="auto"/>
      </w:divBdr>
    </w:div>
    <w:div w:id="615721765">
      <w:bodyDiv w:val="1"/>
      <w:marLeft w:val="0"/>
      <w:marRight w:val="0"/>
      <w:marTop w:val="0"/>
      <w:marBottom w:val="0"/>
      <w:divBdr>
        <w:top w:val="none" w:sz="0" w:space="0" w:color="auto"/>
        <w:left w:val="none" w:sz="0" w:space="0" w:color="auto"/>
        <w:bottom w:val="none" w:sz="0" w:space="0" w:color="auto"/>
        <w:right w:val="none" w:sz="0" w:space="0" w:color="auto"/>
      </w:divBdr>
    </w:div>
    <w:div w:id="622078289">
      <w:bodyDiv w:val="1"/>
      <w:marLeft w:val="0"/>
      <w:marRight w:val="0"/>
      <w:marTop w:val="0"/>
      <w:marBottom w:val="0"/>
      <w:divBdr>
        <w:top w:val="none" w:sz="0" w:space="0" w:color="auto"/>
        <w:left w:val="none" w:sz="0" w:space="0" w:color="auto"/>
        <w:bottom w:val="none" w:sz="0" w:space="0" w:color="auto"/>
        <w:right w:val="none" w:sz="0" w:space="0" w:color="auto"/>
      </w:divBdr>
    </w:div>
    <w:div w:id="630404115">
      <w:bodyDiv w:val="1"/>
      <w:marLeft w:val="0"/>
      <w:marRight w:val="0"/>
      <w:marTop w:val="0"/>
      <w:marBottom w:val="0"/>
      <w:divBdr>
        <w:top w:val="none" w:sz="0" w:space="0" w:color="auto"/>
        <w:left w:val="none" w:sz="0" w:space="0" w:color="auto"/>
        <w:bottom w:val="none" w:sz="0" w:space="0" w:color="auto"/>
        <w:right w:val="none" w:sz="0" w:space="0" w:color="auto"/>
      </w:divBdr>
      <w:divsChild>
        <w:div w:id="1078211410">
          <w:marLeft w:val="0"/>
          <w:marRight w:val="0"/>
          <w:marTop w:val="0"/>
          <w:marBottom w:val="0"/>
          <w:divBdr>
            <w:top w:val="none" w:sz="0" w:space="0" w:color="auto"/>
            <w:left w:val="none" w:sz="0" w:space="0" w:color="auto"/>
            <w:bottom w:val="none" w:sz="0" w:space="0" w:color="auto"/>
            <w:right w:val="none" w:sz="0" w:space="0" w:color="auto"/>
          </w:divBdr>
        </w:div>
        <w:div w:id="1116095791">
          <w:marLeft w:val="0"/>
          <w:marRight w:val="0"/>
          <w:marTop w:val="0"/>
          <w:marBottom w:val="0"/>
          <w:divBdr>
            <w:top w:val="none" w:sz="0" w:space="0" w:color="auto"/>
            <w:left w:val="none" w:sz="0" w:space="0" w:color="auto"/>
            <w:bottom w:val="none" w:sz="0" w:space="0" w:color="auto"/>
            <w:right w:val="none" w:sz="0" w:space="0" w:color="auto"/>
          </w:divBdr>
        </w:div>
        <w:div w:id="1972440603">
          <w:marLeft w:val="0"/>
          <w:marRight w:val="0"/>
          <w:marTop w:val="0"/>
          <w:marBottom w:val="0"/>
          <w:divBdr>
            <w:top w:val="none" w:sz="0" w:space="0" w:color="auto"/>
            <w:left w:val="none" w:sz="0" w:space="0" w:color="auto"/>
            <w:bottom w:val="none" w:sz="0" w:space="0" w:color="auto"/>
            <w:right w:val="none" w:sz="0" w:space="0" w:color="auto"/>
          </w:divBdr>
        </w:div>
      </w:divsChild>
    </w:div>
    <w:div w:id="657198436">
      <w:bodyDiv w:val="1"/>
      <w:marLeft w:val="0"/>
      <w:marRight w:val="0"/>
      <w:marTop w:val="0"/>
      <w:marBottom w:val="0"/>
      <w:divBdr>
        <w:top w:val="none" w:sz="0" w:space="0" w:color="auto"/>
        <w:left w:val="none" w:sz="0" w:space="0" w:color="auto"/>
        <w:bottom w:val="none" w:sz="0" w:space="0" w:color="auto"/>
        <w:right w:val="none" w:sz="0" w:space="0" w:color="auto"/>
      </w:divBdr>
    </w:div>
    <w:div w:id="677735500">
      <w:bodyDiv w:val="1"/>
      <w:marLeft w:val="0"/>
      <w:marRight w:val="0"/>
      <w:marTop w:val="0"/>
      <w:marBottom w:val="0"/>
      <w:divBdr>
        <w:top w:val="none" w:sz="0" w:space="0" w:color="auto"/>
        <w:left w:val="none" w:sz="0" w:space="0" w:color="auto"/>
        <w:bottom w:val="none" w:sz="0" w:space="0" w:color="auto"/>
        <w:right w:val="none" w:sz="0" w:space="0" w:color="auto"/>
      </w:divBdr>
    </w:div>
    <w:div w:id="723025601">
      <w:bodyDiv w:val="1"/>
      <w:marLeft w:val="0"/>
      <w:marRight w:val="0"/>
      <w:marTop w:val="0"/>
      <w:marBottom w:val="0"/>
      <w:divBdr>
        <w:top w:val="none" w:sz="0" w:space="0" w:color="auto"/>
        <w:left w:val="none" w:sz="0" w:space="0" w:color="auto"/>
        <w:bottom w:val="none" w:sz="0" w:space="0" w:color="auto"/>
        <w:right w:val="none" w:sz="0" w:space="0" w:color="auto"/>
      </w:divBdr>
    </w:div>
    <w:div w:id="739206994">
      <w:bodyDiv w:val="1"/>
      <w:marLeft w:val="0"/>
      <w:marRight w:val="0"/>
      <w:marTop w:val="0"/>
      <w:marBottom w:val="0"/>
      <w:divBdr>
        <w:top w:val="none" w:sz="0" w:space="0" w:color="auto"/>
        <w:left w:val="none" w:sz="0" w:space="0" w:color="auto"/>
        <w:bottom w:val="none" w:sz="0" w:space="0" w:color="auto"/>
        <w:right w:val="none" w:sz="0" w:space="0" w:color="auto"/>
      </w:divBdr>
      <w:divsChild>
        <w:div w:id="365448025">
          <w:marLeft w:val="0"/>
          <w:marRight w:val="0"/>
          <w:marTop w:val="0"/>
          <w:marBottom w:val="0"/>
          <w:divBdr>
            <w:top w:val="none" w:sz="0" w:space="0" w:color="auto"/>
            <w:left w:val="none" w:sz="0" w:space="0" w:color="auto"/>
            <w:bottom w:val="none" w:sz="0" w:space="0" w:color="auto"/>
            <w:right w:val="none" w:sz="0" w:space="0" w:color="auto"/>
          </w:divBdr>
          <w:divsChild>
            <w:div w:id="35861018">
              <w:marLeft w:val="0"/>
              <w:marRight w:val="0"/>
              <w:marTop w:val="0"/>
              <w:marBottom w:val="0"/>
              <w:divBdr>
                <w:top w:val="none" w:sz="0" w:space="0" w:color="auto"/>
                <w:left w:val="none" w:sz="0" w:space="0" w:color="auto"/>
                <w:bottom w:val="none" w:sz="0" w:space="0" w:color="auto"/>
                <w:right w:val="none" w:sz="0" w:space="0" w:color="auto"/>
              </w:divBdr>
              <w:divsChild>
                <w:div w:id="19845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17556">
      <w:bodyDiv w:val="1"/>
      <w:marLeft w:val="0"/>
      <w:marRight w:val="0"/>
      <w:marTop w:val="0"/>
      <w:marBottom w:val="0"/>
      <w:divBdr>
        <w:top w:val="none" w:sz="0" w:space="0" w:color="auto"/>
        <w:left w:val="none" w:sz="0" w:space="0" w:color="auto"/>
        <w:bottom w:val="none" w:sz="0" w:space="0" w:color="auto"/>
        <w:right w:val="none" w:sz="0" w:space="0" w:color="auto"/>
      </w:divBdr>
    </w:div>
    <w:div w:id="760420182">
      <w:bodyDiv w:val="1"/>
      <w:marLeft w:val="0"/>
      <w:marRight w:val="0"/>
      <w:marTop w:val="0"/>
      <w:marBottom w:val="0"/>
      <w:divBdr>
        <w:top w:val="none" w:sz="0" w:space="0" w:color="auto"/>
        <w:left w:val="none" w:sz="0" w:space="0" w:color="auto"/>
        <w:bottom w:val="none" w:sz="0" w:space="0" w:color="auto"/>
        <w:right w:val="none" w:sz="0" w:space="0" w:color="auto"/>
      </w:divBdr>
    </w:div>
    <w:div w:id="788203885">
      <w:bodyDiv w:val="1"/>
      <w:marLeft w:val="0"/>
      <w:marRight w:val="0"/>
      <w:marTop w:val="0"/>
      <w:marBottom w:val="0"/>
      <w:divBdr>
        <w:top w:val="none" w:sz="0" w:space="0" w:color="auto"/>
        <w:left w:val="none" w:sz="0" w:space="0" w:color="auto"/>
        <w:bottom w:val="none" w:sz="0" w:space="0" w:color="auto"/>
        <w:right w:val="none" w:sz="0" w:space="0" w:color="auto"/>
      </w:divBdr>
    </w:div>
    <w:div w:id="802817021">
      <w:bodyDiv w:val="1"/>
      <w:marLeft w:val="0"/>
      <w:marRight w:val="0"/>
      <w:marTop w:val="0"/>
      <w:marBottom w:val="0"/>
      <w:divBdr>
        <w:top w:val="none" w:sz="0" w:space="0" w:color="auto"/>
        <w:left w:val="none" w:sz="0" w:space="0" w:color="auto"/>
        <w:bottom w:val="none" w:sz="0" w:space="0" w:color="auto"/>
        <w:right w:val="none" w:sz="0" w:space="0" w:color="auto"/>
      </w:divBdr>
      <w:divsChild>
        <w:div w:id="727068173">
          <w:marLeft w:val="0"/>
          <w:marRight w:val="0"/>
          <w:marTop w:val="0"/>
          <w:marBottom w:val="0"/>
          <w:divBdr>
            <w:top w:val="none" w:sz="0" w:space="0" w:color="auto"/>
            <w:left w:val="none" w:sz="0" w:space="0" w:color="auto"/>
            <w:bottom w:val="none" w:sz="0" w:space="0" w:color="auto"/>
            <w:right w:val="none" w:sz="0" w:space="0" w:color="auto"/>
          </w:divBdr>
          <w:divsChild>
            <w:div w:id="608975220">
              <w:marLeft w:val="0"/>
              <w:marRight w:val="0"/>
              <w:marTop w:val="0"/>
              <w:marBottom w:val="0"/>
              <w:divBdr>
                <w:top w:val="none" w:sz="0" w:space="0" w:color="auto"/>
                <w:left w:val="none" w:sz="0" w:space="0" w:color="auto"/>
                <w:bottom w:val="none" w:sz="0" w:space="0" w:color="auto"/>
                <w:right w:val="none" w:sz="0" w:space="0" w:color="auto"/>
              </w:divBdr>
              <w:divsChild>
                <w:div w:id="1837114428">
                  <w:marLeft w:val="0"/>
                  <w:marRight w:val="0"/>
                  <w:marTop w:val="0"/>
                  <w:marBottom w:val="0"/>
                  <w:divBdr>
                    <w:top w:val="none" w:sz="0" w:space="0" w:color="auto"/>
                    <w:left w:val="none" w:sz="0" w:space="0" w:color="auto"/>
                    <w:bottom w:val="none" w:sz="0" w:space="0" w:color="auto"/>
                    <w:right w:val="none" w:sz="0" w:space="0" w:color="auto"/>
                  </w:divBdr>
                  <w:divsChild>
                    <w:div w:id="1984893682">
                      <w:marLeft w:val="0"/>
                      <w:marRight w:val="0"/>
                      <w:marTop w:val="0"/>
                      <w:marBottom w:val="0"/>
                      <w:divBdr>
                        <w:top w:val="none" w:sz="0" w:space="0" w:color="auto"/>
                        <w:left w:val="none" w:sz="0" w:space="0" w:color="auto"/>
                        <w:bottom w:val="none" w:sz="0" w:space="0" w:color="auto"/>
                        <w:right w:val="none" w:sz="0" w:space="0" w:color="auto"/>
                      </w:divBdr>
                      <w:divsChild>
                        <w:div w:id="276257915">
                          <w:marLeft w:val="0"/>
                          <w:marRight w:val="0"/>
                          <w:marTop w:val="0"/>
                          <w:marBottom w:val="0"/>
                          <w:divBdr>
                            <w:top w:val="none" w:sz="0" w:space="0" w:color="auto"/>
                            <w:left w:val="none" w:sz="0" w:space="0" w:color="auto"/>
                            <w:bottom w:val="none" w:sz="0" w:space="0" w:color="auto"/>
                            <w:right w:val="none" w:sz="0" w:space="0" w:color="auto"/>
                          </w:divBdr>
                          <w:divsChild>
                            <w:div w:id="1615988590">
                              <w:marLeft w:val="0"/>
                              <w:marRight w:val="0"/>
                              <w:marTop w:val="0"/>
                              <w:marBottom w:val="0"/>
                              <w:divBdr>
                                <w:top w:val="none" w:sz="0" w:space="0" w:color="auto"/>
                                <w:left w:val="none" w:sz="0" w:space="0" w:color="auto"/>
                                <w:bottom w:val="none" w:sz="0" w:space="0" w:color="auto"/>
                                <w:right w:val="none" w:sz="0" w:space="0" w:color="auto"/>
                              </w:divBdr>
                              <w:divsChild>
                                <w:div w:id="537739461">
                                  <w:marLeft w:val="0"/>
                                  <w:marRight w:val="0"/>
                                  <w:marTop w:val="0"/>
                                  <w:marBottom w:val="0"/>
                                  <w:divBdr>
                                    <w:top w:val="none" w:sz="0" w:space="0" w:color="auto"/>
                                    <w:left w:val="none" w:sz="0" w:space="0" w:color="auto"/>
                                    <w:bottom w:val="none" w:sz="0" w:space="0" w:color="auto"/>
                                    <w:right w:val="none" w:sz="0" w:space="0" w:color="auto"/>
                                  </w:divBdr>
                                  <w:divsChild>
                                    <w:div w:id="1749570310">
                                      <w:marLeft w:val="0"/>
                                      <w:marRight w:val="0"/>
                                      <w:marTop w:val="0"/>
                                      <w:marBottom w:val="0"/>
                                      <w:divBdr>
                                        <w:top w:val="none" w:sz="0" w:space="0" w:color="auto"/>
                                        <w:left w:val="none" w:sz="0" w:space="0" w:color="auto"/>
                                        <w:bottom w:val="none" w:sz="0" w:space="0" w:color="auto"/>
                                        <w:right w:val="none" w:sz="0" w:space="0" w:color="auto"/>
                                      </w:divBdr>
                                      <w:divsChild>
                                        <w:div w:id="305207157">
                                          <w:marLeft w:val="0"/>
                                          <w:marRight w:val="0"/>
                                          <w:marTop w:val="0"/>
                                          <w:marBottom w:val="0"/>
                                          <w:divBdr>
                                            <w:top w:val="none" w:sz="0" w:space="0" w:color="auto"/>
                                            <w:left w:val="none" w:sz="0" w:space="0" w:color="auto"/>
                                            <w:bottom w:val="none" w:sz="0" w:space="0" w:color="auto"/>
                                            <w:right w:val="none" w:sz="0" w:space="0" w:color="auto"/>
                                          </w:divBdr>
                                          <w:divsChild>
                                            <w:div w:id="1299144911">
                                              <w:marLeft w:val="0"/>
                                              <w:marRight w:val="0"/>
                                              <w:marTop w:val="0"/>
                                              <w:marBottom w:val="0"/>
                                              <w:divBdr>
                                                <w:top w:val="none" w:sz="0" w:space="0" w:color="auto"/>
                                                <w:left w:val="none" w:sz="0" w:space="0" w:color="auto"/>
                                                <w:bottom w:val="none" w:sz="0" w:space="0" w:color="auto"/>
                                                <w:right w:val="none" w:sz="0" w:space="0" w:color="auto"/>
                                              </w:divBdr>
                                              <w:divsChild>
                                                <w:div w:id="18384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4584147">
      <w:bodyDiv w:val="1"/>
      <w:marLeft w:val="0"/>
      <w:marRight w:val="0"/>
      <w:marTop w:val="0"/>
      <w:marBottom w:val="0"/>
      <w:divBdr>
        <w:top w:val="none" w:sz="0" w:space="0" w:color="auto"/>
        <w:left w:val="none" w:sz="0" w:space="0" w:color="auto"/>
        <w:bottom w:val="none" w:sz="0" w:space="0" w:color="auto"/>
        <w:right w:val="none" w:sz="0" w:space="0" w:color="auto"/>
      </w:divBdr>
    </w:div>
    <w:div w:id="888147739">
      <w:bodyDiv w:val="1"/>
      <w:marLeft w:val="0"/>
      <w:marRight w:val="0"/>
      <w:marTop w:val="0"/>
      <w:marBottom w:val="0"/>
      <w:divBdr>
        <w:top w:val="none" w:sz="0" w:space="0" w:color="auto"/>
        <w:left w:val="none" w:sz="0" w:space="0" w:color="auto"/>
        <w:bottom w:val="none" w:sz="0" w:space="0" w:color="auto"/>
        <w:right w:val="none" w:sz="0" w:space="0" w:color="auto"/>
      </w:divBdr>
    </w:div>
    <w:div w:id="919020009">
      <w:bodyDiv w:val="1"/>
      <w:marLeft w:val="0"/>
      <w:marRight w:val="0"/>
      <w:marTop w:val="0"/>
      <w:marBottom w:val="0"/>
      <w:divBdr>
        <w:top w:val="none" w:sz="0" w:space="0" w:color="auto"/>
        <w:left w:val="none" w:sz="0" w:space="0" w:color="auto"/>
        <w:bottom w:val="none" w:sz="0" w:space="0" w:color="auto"/>
        <w:right w:val="none" w:sz="0" w:space="0" w:color="auto"/>
      </w:divBdr>
    </w:div>
    <w:div w:id="919679328">
      <w:bodyDiv w:val="1"/>
      <w:marLeft w:val="0"/>
      <w:marRight w:val="0"/>
      <w:marTop w:val="0"/>
      <w:marBottom w:val="0"/>
      <w:divBdr>
        <w:top w:val="none" w:sz="0" w:space="0" w:color="auto"/>
        <w:left w:val="none" w:sz="0" w:space="0" w:color="auto"/>
        <w:bottom w:val="none" w:sz="0" w:space="0" w:color="auto"/>
        <w:right w:val="none" w:sz="0" w:space="0" w:color="auto"/>
      </w:divBdr>
    </w:div>
    <w:div w:id="929658051">
      <w:bodyDiv w:val="1"/>
      <w:marLeft w:val="0"/>
      <w:marRight w:val="0"/>
      <w:marTop w:val="0"/>
      <w:marBottom w:val="0"/>
      <w:divBdr>
        <w:top w:val="none" w:sz="0" w:space="0" w:color="auto"/>
        <w:left w:val="none" w:sz="0" w:space="0" w:color="auto"/>
        <w:bottom w:val="none" w:sz="0" w:space="0" w:color="auto"/>
        <w:right w:val="none" w:sz="0" w:space="0" w:color="auto"/>
      </w:divBdr>
    </w:div>
    <w:div w:id="933972062">
      <w:bodyDiv w:val="1"/>
      <w:marLeft w:val="0"/>
      <w:marRight w:val="0"/>
      <w:marTop w:val="0"/>
      <w:marBottom w:val="0"/>
      <w:divBdr>
        <w:top w:val="none" w:sz="0" w:space="0" w:color="auto"/>
        <w:left w:val="none" w:sz="0" w:space="0" w:color="auto"/>
        <w:bottom w:val="none" w:sz="0" w:space="0" w:color="auto"/>
        <w:right w:val="none" w:sz="0" w:space="0" w:color="auto"/>
      </w:divBdr>
    </w:div>
    <w:div w:id="938683835">
      <w:bodyDiv w:val="1"/>
      <w:marLeft w:val="0"/>
      <w:marRight w:val="0"/>
      <w:marTop w:val="0"/>
      <w:marBottom w:val="0"/>
      <w:divBdr>
        <w:top w:val="none" w:sz="0" w:space="0" w:color="auto"/>
        <w:left w:val="none" w:sz="0" w:space="0" w:color="auto"/>
        <w:bottom w:val="none" w:sz="0" w:space="0" w:color="auto"/>
        <w:right w:val="none" w:sz="0" w:space="0" w:color="auto"/>
      </w:divBdr>
    </w:div>
    <w:div w:id="951323559">
      <w:bodyDiv w:val="1"/>
      <w:marLeft w:val="0"/>
      <w:marRight w:val="0"/>
      <w:marTop w:val="0"/>
      <w:marBottom w:val="0"/>
      <w:divBdr>
        <w:top w:val="none" w:sz="0" w:space="0" w:color="auto"/>
        <w:left w:val="none" w:sz="0" w:space="0" w:color="auto"/>
        <w:bottom w:val="none" w:sz="0" w:space="0" w:color="auto"/>
        <w:right w:val="none" w:sz="0" w:space="0" w:color="auto"/>
      </w:divBdr>
    </w:div>
    <w:div w:id="990984142">
      <w:bodyDiv w:val="1"/>
      <w:marLeft w:val="0"/>
      <w:marRight w:val="0"/>
      <w:marTop w:val="0"/>
      <w:marBottom w:val="0"/>
      <w:divBdr>
        <w:top w:val="none" w:sz="0" w:space="0" w:color="auto"/>
        <w:left w:val="none" w:sz="0" w:space="0" w:color="auto"/>
        <w:bottom w:val="none" w:sz="0" w:space="0" w:color="auto"/>
        <w:right w:val="none" w:sz="0" w:space="0" w:color="auto"/>
      </w:divBdr>
    </w:div>
    <w:div w:id="1015032241">
      <w:bodyDiv w:val="1"/>
      <w:marLeft w:val="0"/>
      <w:marRight w:val="0"/>
      <w:marTop w:val="0"/>
      <w:marBottom w:val="0"/>
      <w:divBdr>
        <w:top w:val="none" w:sz="0" w:space="0" w:color="auto"/>
        <w:left w:val="none" w:sz="0" w:space="0" w:color="auto"/>
        <w:bottom w:val="none" w:sz="0" w:space="0" w:color="auto"/>
        <w:right w:val="none" w:sz="0" w:space="0" w:color="auto"/>
      </w:divBdr>
    </w:div>
    <w:div w:id="1045256143">
      <w:bodyDiv w:val="1"/>
      <w:marLeft w:val="0"/>
      <w:marRight w:val="0"/>
      <w:marTop w:val="0"/>
      <w:marBottom w:val="0"/>
      <w:divBdr>
        <w:top w:val="none" w:sz="0" w:space="0" w:color="auto"/>
        <w:left w:val="none" w:sz="0" w:space="0" w:color="auto"/>
        <w:bottom w:val="none" w:sz="0" w:space="0" w:color="auto"/>
        <w:right w:val="none" w:sz="0" w:space="0" w:color="auto"/>
      </w:divBdr>
      <w:divsChild>
        <w:div w:id="1872717783">
          <w:marLeft w:val="0"/>
          <w:marRight w:val="0"/>
          <w:marTop w:val="0"/>
          <w:marBottom w:val="0"/>
          <w:divBdr>
            <w:top w:val="none" w:sz="0" w:space="0" w:color="auto"/>
            <w:left w:val="none" w:sz="0" w:space="0" w:color="auto"/>
            <w:bottom w:val="none" w:sz="0" w:space="0" w:color="auto"/>
            <w:right w:val="none" w:sz="0" w:space="0" w:color="auto"/>
          </w:divBdr>
        </w:div>
      </w:divsChild>
    </w:div>
    <w:div w:id="1060979233">
      <w:bodyDiv w:val="1"/>
      <w:marLeft w:val="0"/>
      <w:marRight w:val="0"/>
      <w:marTop w:val="0"/>
      <w:marBottom w:val="0"/>
      <w:divBdr>
        <w:top w:val="none" w:sz="0" w:space="0" w:color="auto"/>
        <w:left w:val="none" w:sz="0" w:space="0" w:color="auto"/>
        <w:bottom w:val="none" w:sz="0" w:space="0" w:color="auto"/>
        <w:right w:val="none" w:sz="0" w:space="0" w:color="auto"/>
      </w:divBdr>
    </w:div>
    <w:div w:id="1104767676">
      <w:bodyDiv w:val="1"/>
      <w:marLeft w:val="0"/>
      <w:marRight w:val="0"/>
      <w:marTop w:val="0"/>
      <w:marBottom w:val="0"/>
      <w:divBdr>
        <w:top w:val="none" w:sz="0" w:space="0" w:color="auto"/>
        <w:left w:val="none" w:sz="0" w:space="0" w:color="auto"/>
        <w:bottom w:val="none" w:sz="0" w:space="0" w:color="auto"/>
        <w:right w:val="none" w:sz="0" w:space="0" w:color="auto"/>
      </w:divBdr>
    </w:div>
    <w:div w:id="1125735701">
      <w:bodyDiv w:val="1"/>
      <w:marLeft w:val="0"/>
      <w:marRight w:val="0"/>
      <w:marTop w:val="0"/>
      <w:marBottom w:val="0"/>
      <w:divBdr>
        <w:top w:val="none" w:sz="0" w:space="0" w:color="auto"/>
        <w:left w:val="none" w:sz="0" w:space="0" w:color="auto"/>
        <w:bottom w:val="none" w:sz="0" w:space="0" w:color="auto"/>
        <w:right w:val="none" w:sz="0" w:space="0" w:color="auto"/>
      </w:divBdr>
    </w:div>
    <w:div w:id="1125974530">
      <w:bodyDiv w:val="1"/>
      <w:marLeft w:val="0"/>
      <w:marRight w:val="0"/>
      <w:marTop w:val="0"/>
      <w:marBottom w:val="0"/>
      <w:divBdr>
        <w:top w:val="none" w:sz="0" w:space="0" w:color="auto"/>
        <w:left w:val="none" w:sz="0" w:space="0" w:color="auto"/>
        <w:bottom w:val="none" w:sz="0" w:space="0" w:color="auto"/>
        <w:right w:val="none" w:sz="0" w:space="0" w:color="auto"/>
      </w:divBdr>
    </w:div>
    <w:div w:id="1136993429">
      <w:bodyDiv w:val="1"/>
      <w:marLeft w:val="0"/>
      <w:marRight w:val="0"/>
      <w:marTop w:val="0"/>
      <w:marBottom w:val="0"/>
      <w:divBdr>
        <w:top w:val="none" w:sz="0" w:space="0" w:color="auto"/>
        <w:left w:val="none" w:sz="0" w:space="0" w:color="auto"/>
        <w:bottom w:val="none" w:sz="0" w:space="0" w:color="auto"/>
        <w:right w:val="none" w:sz="0" w:space="0" w:color="auto"/>
      </w:divBdr>
    </w:div>
    <w:div w:id="1148211325">
      <w:bodyDiv w:val="1"/>
      <w:marLeft w:val="0"/>
      <w:marRight w:val="0"/>
      <w:marTop w:val="0"/>
      <w:marBottom w:val="0"/>
      <w:divBdr>
        <w:top w:val="none" w:sz="0" w:space="0" w:color="auto"/>
        <w:left w:val="none" w:sz="0" w:space="0" w:color="auto"/>
        <w:bottom w:val="none" w:sz="0" w:space="0" w:color="auto"/>
        <w:right w:val="none" w:sz="0" w:space="0" w:color="auto"/>
      </w:divBdr>
    </w:div>
    <w:div w:id="1153057643">
      <w:bodyDiv w:val="1"/>
      <w:marLeft w:val="0"/>
      <w:marRight w:val="0"/>
      <w:marTop w:val="0"/>
      <w:marBottom w:val="0"/>
      <w:divBdr>
        <w:top w:val="none" w:sz="0" w:space="0" w:color="auto"/>
        <w:left w:val="none" w:sz="0" w:space="0" w:color="auto"/>
        <w:bottom w:val="none" w:sz="0" w:space="0" w:color="auto"/>
        <w:right w:val="none" w:sz="0" w:space="0" w:color="auto"/>
      </w:divBdr>
    </w:div>
    <w:div w:id="1229611345">
      <w:bodyDiv w:val="1"/>
      <w:marLeft w:val="0"/>
      <w:marRight w:val="0"/>
      <w:marTop w:val="0"/>
      <w:marBottom w:val="0"/>
      <w:divBdr>
        <w:top w:val="none" w:sz="0" w:space="0" w:color="auto"/>
        <w:left w:val="none" w:sz="0" w:space="0" w:color="auto"/>
        <w:bottom w:val="none" w:sz="0" w:space="0" w:color="auto"/>
        <w:right w:val="none" w:sz="0" w:space="0" w:color="auto"/>
      </w:divBdr>
    </w:div>
    <w:div w:id="1253783637">
      <w:bodyDiv w:val="1"/>
      <w:marLeft w:val="0"/>
      <w:marRight w:val="0"/>
      <w:marTop w:val="0"/>
      <w:marBottom w:val="0"/>
      <w:divBdr>
        <w:top w:val="none" w:sz="0" w:space="0" w:color="auto"/>
        <w:left w:val="none" w:sz="0" w:space="0" w:color="auto"/>
        <w:bottom w:val="none" w:sz="0" w:space="0" w:color="auto"/>
        <w:right w:val="none" w:sz="0" w:space="0" w:color="auto"/>
      </w:divBdr>
    </w:div>
    <w:div w:id="1277177158">
      <w:bodyDiv w:val="1"/>
      <w:marLeft w:val="0"/>
      <w:marRight w:val="0"/>
      <w:marTop w:val="0"/>
      <w:marBottom w:val="0"/>
      <w:divBdr>
        <w:top w:val="none" w:sz="0" w:space="0" w:color="auto"/>
        <w:left w:val="none" w:sz="0" w:space="0" w:color="auto"/>
        <w:bottom w:val="none" w:sz="0" w:space="0" w:color="auto"/>
        <w:right w:val="none" w:sz="0" w:space="0" w:color="auto"/>
      </w:divBdr>
    </w:div>
    <w:div w:id="1317806971">
      <w:bodyDiv w:val="1"/>
      <w:marLeft w:val="0"/>
      <w:marRight w:val="0"/>
      <w:marTop w:val="0"/>
      <w:marBottom w:val="0"/>
      <w:divBdr>
        <w:top w:val="none" w:sz="0" w:space="0" w:color="auto"/>
        <w:left w:val="none" w:sz="0" w:space="0" w:color="auto"/>
        <w:bottom w:val="none" w:sz="0" w:space="0" w:color="auto"/>
        <w:right w:val="none" w:sz="0" w:space="0" w:color="auto"/>
      </w:divBdr>
    </w:div>
    <w:div w:id="1336151428">
      <w:bodyDiv w:val="1"/>
      <w:marLeft w:val="0"/>
      <w:marRight w:val="0"/>
      <w:marTop w:val="0"/>
      <w:marBottom w:val="0"/>
      <w:divBdr>
        <w:top w:val="none" w:sz="0" w:space="0" w:color="auto"/>
        <w:left w:val="none" w:sz="0" w:space="0" w:color="auto"/>
        <w:bottom w:val="none" w:sz="0" w:space="0" w:color="auto"/>
        <w:right w:val="none" w:sz="0" w:space="0" w:color="auto"/>
      </w:divBdr>
    </w:div>
    <w:div w:id="1339163714">
      <w:bodyDiv w:val="1"/>
      <w:marLeft w:val="0"/>
      <w:marRight w:val="0"/>
      <w:marTop w:val="0"/>
      <w:marBottom w:val="0"/>
      <w:divBdr>
        <w:top w:val="none" w:sz="0" w:space="0" w:color="auto"/>
        <w:left w:val="none" w:sz="0" w:space="0" w:color="auto"/>
        <w:bottom w:val="none" w:sz="0" w:space="0" w:color="auto"/>
        <w:right w:val="none" w:sz="0" w:space="0" w:color="auto"/>
      </w:divBdr>
    </w:div>
    <w:div w:id="1369254450">
      <w:bodyDiv w:val="1"/>
      <w:marLeft w:val="0"/>
      <w:marRight w:val="0"/>
      <w:marTop w:val="0"/>
      <w:marBottom w:val="0"/>
      <w:divBdr>
        <w:top w:val="none" w:sz="0" w:space="0" w:color="auto"/>
        <w:left w:val="none" w:sz="0" w:space="0" w:color="auto"/>
        <w:bottom w:val="none" w:sz="0" w:space="0" w:color="auto"/>
        <w:right w:val="none" w:sz="0" w:space="0" w:color="auto"/>
      </w:divBdr>
    </w:div>
    <w:div w:id="1372878093">
      <w:bodyDiv w:val="1"/>
      <w:marLeft w:val="0"/>
      <w:marRight w:val="0"/>
      <w:marTop w:val="0"/>
      <w:marBottom w:val="0"/>
      <w:divBdr>
        <w:top w:val="none" w:sz="0" w:space="0" w:color="auto"/>
        <w:left w:val="none" w:sz="0" w:space="0" w:color="auto"/>
        <w:bottom w:val="none" w:sz="0" w:space="0" w:color="auto"/>
        <w:right w:val="none" w:sz="0" w:space="0" w:color="auto"/>
      </w:divBdr>
    </w:div>
    <w:div w:id="1408455163">
      <w:bodyDiv w:val="1"/>
      <w:marLeft w:val="0"/>
      <w:marRight w:val="0"/>
      <w:marTop w:val="0"/>
      <w:marBottom w:val="0"/>
      <w:divBdr>
        <w:top w:val="none" w:sz="0" w:space="0" w:color="auto"/>
        <w:left w:val="none" w:sz="0" w:space="0" w:color="auto"/>
        <w:bottom w:val="none" w:sz="0" w:space="0" w:color="auto"/>
        <w:right w:val="none" w:sz="0" w:space="0" w:color="auto"/>
      </w:divBdr>
    </w:div>
    <w:div w:id="1429349442">
      <w:bodyDiv w:val="1"/>
      <w:marLeft w:val="0"/>
      <w:marRight w:val="0"/>
      <w:marTop w:val="0"/>
      <w:marBottom w:val="0"/>
      <w:divBdr>
        <w:top w:val="none" w:sz="0" w:space="0" w:color="auto"/>
        <w:left w:val="none" w:sz="0" w:space="0" w:color="auto"/>
        <w:bottom w:val="none" w:sz="0" w:space="0" w:color="auto"/>
        <w:right w:val="none" w:sz="0" w:space="0" w:color="auto"/>
      </w:divBdr>
    </w:div>
    <w:div w:id="1433669683">
      <w:bodyDiv w:val="1"/>
      <w:marLeft w:val="0"/>
      <w:marRight w:val="0"/>
      <w:marTop w:val="0"/>
      <w:marBottom w:val="0"/>
      <w:divBdr>
        <w:top w:val="none" w:sz="0" w:space="0" w:color="auto"/>
        <w:left w:val="none" w:sz="0" w:space="0" w:color="auto"/>
        <w:bottom w:val="none" w:sz="0" w:space="0" w:color="auto"/>
        <w:right w:val="none" w:sz="0" w:space="0" w:color="auto"/>
      </w:divBdr>
    </w:div>
    <w:div w:id="1435246809">
      <w:bodyDiv w:val="1"/>
      <w:marLeft w:val="0"/>
      <w:marRight w:val="0"/>
      <w:marTop w:val="0"/>
      <w:marBottom w:val="0"/>
      <w:divBdr>
        <w:top w:val="none" w:sz="0" w:space="0" w:color="auto"/>
        <w:left w:val="none" w:sz="0" w:space="0" w:color="auto"/>
        <w:bottom w:val="none" w:sz="0" w:space="0" w:color="auto"/>
        <w:right w:val="none" w:sz="0" w:space="0" w:color="auto"/>
      </w:divBdr>
      <w:divsChild>
        <w:div w:id="11790832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079057">
              <w:marLeft w:val="0"/>
              <w:marRight w:val="0"/>
              <w:marTop w:val="0"/>
              <w:marBottom w:val="0"/>
              <w:divBdr>
                <w:top w:val="none" w:sz="0" w:space="0" w:color="auto"/>
                <w:left w:val="none" w:sz="0" w:space="0" w:color="auto"/>
                <w:bottom w:val="none" w:sz="0" w:space="0" w:color="auto"/>
                <w:right w:val="none" w:sz="0" w:space="0" w:color="auto"/>
              </w:divBdr>
              <w:divsChild>
                <w:div w:id="20198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80280">
      <w:bodyDiv w:val="1"/>
      <w:marLeft w:val="0"/>
      <w:marRight w:val="0"/>
      <w:marTop w:val="0"/>
      <w:marBottom w:val="0"/>
      <w:divBdr>
        <w:top w:val="none" w:sz="0" w:space="0" w:color="auto"/>
        <w:left w:val="none" w:sz="0" w:space="0" w:color="auto"/>
        <w:bottom w:val="none" w:sz="0" w:space="0" w:color="auto"/>
        <w:right w:val="none" w:sz="0" w:space="0" w:color="auto"/>
      </w:divBdr>
    </w:div>
    <w:div w:id="1460345452">
      <w:bodyDiv w:val="1"/>
      <w:marLeft w:val="0"/>
      <w:marRight w:val="0"/>
      <w:marTop w:val="0"/>
      <w:marBottom w:val="0"/>
      <w:divBdr>
        <w:top w:val="none" w:sz="0" w:space="0" w:color="auto"/>
        <w:left w:val="none" w:sz="0" w:space="0" w:color="auto"/>
        <w:bottom w:val="none" w:sz="0" w:space="0" w:color="auto"/>
        <w:right w:val="none" w:sz="0" w:space="0" w:color="auto"/>
      </w:divBdr>
    </w:div>
    <w:div w:id="1484737096">
      <w:bodyDiv w:val="1"/>
      <w:marLeft w:val="0"/>
      <w:marRight w:val="0"/>
      <w:marTop w:val="0"/>
      <w:marBottom w:val="0"/>
      <w:divBdr>
        <w:top w:val="none" w:sz="0" w:space="0" w:color="auto"/>
        <w:left w:val="none" w:sz="0" w:space="0" w:color="auto"/>
        <w:bottom w:val="none" w:sz="0" w:space="0" w:color="auto"/>
        <w:right w:val="none" w:sz="0" w:space="0" w:color="auto"/>
      </w:divBdr>
    </w:div>
    <w:div w:id="1672874849">
      <w:bodyDiv w:val="1"/>
      <w:marLeft w:val="0"/>
      <w:marRight w:val="0"/>
      <w:marTop w:val="0"/>
      <w:marBottom w:val="0"/>
      <w:divBdr>
        <w:top w:val="none" w:sz="0" w:space="0" w:color="auto"/>
        <w:left w:val="none" w:sz="0" w:space="0" w:color="auto"/>
        <w:bottom w:val="none" w:sz="0" w:space="0" w:color="auto"/>
        <w:right w:val="none" w:sz="0" w:space="0" w:color="auto"/>
      </w:divBdr>
      <w:divsChild>
        <w:div w:id="304555725">
          <w:marLeft w:val="0"/>
          <w:marRight w:val="0"/>
          <w:marTop w:val="0"/>
          <w:marBottom w:val="0"/>
          <w:divBdr>
            <w:top w:val="none" w:sz="0" w:space="0" w:color="auto"/>
            <w:left w:val="none" w:sz="0" w:space="0" w:color="auto"/>
            <w:bottom w:val="none" w:sz="0" w:space="0" w:color="auto"/>
            <w:right w:val="none" w:sz="0" w:space="0" w:color="auto"/>
          </w:divBdr>
        </w:div>
        <w:div w:id="322395699">
          <w:marLeft w:val="0"/>
          <w:marRight w:val="0"/>
          <w:marTop w:val="0"/>
          <w:marBottom w:val="0"/>
          <w:divBdr>
            <w:top w:val="none" w:sz="0" w:space="0" w:color="auto"/>
            <w:left w:val="none" w:sz="0" w:space="0" w:color="auto"/>
            <w:bottom w:val="none" w:sz="0" w:space="0" w:color="auto"/>
            <w:right w:val="none" w:sz="0" w:space="0" w:color="auto"/>
          </w:divBdr>
        </w:div>
        <w:div w:id="625814724">
          <w:marLeft w:val="0"/>
          <w:marRight w:val="0"/>
          <w:marTop w:val="0"/>
          <w:marBottom w:val="0"/>
          <w:divBdr>
            <w:top w:val="none" w:sz="0" w:space="0" w:color="auto"/>
            <w:left w:val="none" w:sz="0" w:space="0" w:color="auto"/>
            <w:bottom w:val="none" w:sz="0" w:space="0" w:color="auto"/>
            <w:right w:val="none" w:sz="0" w:space="0" w:color="auto"/>
          </w:divBdr>
        </w:div>
        <w:div w:id="1537885690">
          <w:marLeft w:val="0"/>
          <w:marRight w:val="0"/>
          <w:marTop w:val="0"/>
          <w:marBottom w:val="0"/>
          <w:divBdr>
            <w:top w:val="none" w:sz="0" w:space="0" w:color="auto"/>
            <w:left w:val="none" w:sz="0" w:space="0" w:color="auto"/>
            <w:bottom w:val="none" w:sz="0" w:space="0" w:color="auto"/>
            <w:right w:val="none" w:sz="0" w:space="0" w:color="auto"/>
          </w:divBdr>
        </w:div>
        <w:div w:id="1733459078">
          <w:marLeft w:val="0"/>
          <w:marRight w:val="0"/>
          <w:marTop w:val="0"/>
          <w:marBottom w:val="0"/>
          <w:divBdr>
            <w:top w:val="none" w:sz="0" w:space="0" w:color="auto"/>
            <w:left w:val="none" w:sz="0" w:space="0" w:color="auto"/>
            <w:bottom w:val="none" w:sz="0" w:space="0" w:color="auto"/>
            <w:right w:val="none" w:sz="0" w:space="0" w:color="auto"/>
          </w:divBdr>
        </w:div>
        <w:div w:id="2038043760">
          <w:marLeft w:val="0"/>
          <w:marRight w:val="0"/>
          <w:marTop w:val="0"/>
          <w:marBottom w:val="0"/>
          <w:divBdr>
            <w:top w:val="none" w:sz="0" w:space="0" w:color="auto"/>
            <w:left w:val="none" w:sz="0" w:space="0" w:color="auto"/>
            <w:bottom w:val="none" w:sz="0" w:space="0" w:color="auto"/>
            <w:right w:val="none" w:sz="0" w:space="0" w:color="auto"/>
          </w:divBdr>
        </w:div>
      </w:divsChild>
    </w:div>
    <w:div w:id="1702238719">
      <w:bodyDiv w:val="1"/>
      <w:marLeft w:val="0"/>
      <w:marRight w:val="0"/>
      <w:marTop w:val="0"/>
      <w:marBottom w:val="0"/>
      <w:divBdr>
        <w:top w:val="none" w:sz="0" w:space="0" w:color="auto"/>
        <w:left w:val="none" w:sz="0" w:space="0" w:color="auto"/>
        <w:bottom w:val="none" w:sz="0" w:space="0" w:color="auto"/>
        <w:right w:val="none" w:sz="0" w:space="0" w:color="auto"/>
      </w:divBdr>
    </w:div>
    <w:div w:id="1734502827">
      <w:bodyDiv w:val="1"/>
      <w:marLeft w:val="0"/>
      <w:marRight w:val="0"/>
      <w:marTop w:val="0"/>
      <w:marBottom w:val="0"/>
      <w:divBdr>
        <w:top w:val="none" w:sz="0" w:space="0" w:color="auto"/>
        <w:left w:val="none" w:sz="0" w:space="0" w:color="auto"/>
        <w:bottom w:val="none" w:sz="0" w:space="0" w:color="auto"/>
        <w:right w:val="none" w:sz="0" w:space="0" w:color="auto"/>
      </w:divBdr>
    </w:div>
    <w:div w:id="1758937165">
      <w:marLeft w:val="0"/>
      <w:marRight w:val="0"/>
      <w:marTop w:val="0"/>
      <w:marBottom w:val="0"/>
      <w:divBdr>
        <w:top w:val="none" w:sz="0" w:space="0" w:color="auto"/>
        <w:left w:val="none" w:sz="0" w:space="0" w:color="auto"/>
        <w:bottom w:val="none" w:sz="0" w:space="0" w:color="auto"/>
        <w:right w:val="none" w:sz="0" w:space="0" w:color="auto"/>
      </w:divBdr>
    </w:div>
    <w:div w:id="1758937170">
      <w:marLeft w:val="0"/>
      <w:marRight w:val="0"/>
      <w:marTop w:val="0"/>
      <w:marBottom w:val="0"/>
      <w:divBdr>
        <w:top w:val="none" w:sz="0" w:space="0" w:color="auto"/>
        <w:left w:val="none" w:sz="0" w:space="0" w:color="auto"/>
        <w:bottom w:val="none" w:sz="0" w:space="0" w:color="auto"/>
        <w:right w:val="none" w:sz="0" w:space="0" w:color="auto"/>
      </w:divBdr>
      <w:divsChild>
        <w:div w:id="1758937167">
          <w:marLeft w:val="0"/>
          <w:marRight w:val="0"/>
          <w:marTop w:val="0"/>
          <w:marBottom w:val="0"/>
          <w:divBdr>
            <w:top w:val="none" w:sz="0" w:space="0" w:color="auto"/>
            <w:left w:val="none" w:sz="0" w:space="0" w:color="auto"/>
            <w:bottom w:val="none" w:sz="0" w:space="0" w:color="auto"/>
            <w:right w:val="none" w:sz="0" w:space="0" w:color="auto"/>
          </w:divBdr>
        </w:div>
        <w:div w:id="1758937169">
          <w:marLeft w:val="0"/>
          <w:marRight w:val="0"/>
          <w:marTop w:val="0"/>
          <w:marBottom w:val="0"/>
          <w:divBdr>
            <w:top w:val="none" w:sz="0" w:space="0" w:color="auto"/>
            <w:left w:val="none" w:sz="0" w:space="0" w:color="auto"/>
            <w:bottom w:val="none" w:sz="0" w:space="0" w:color="auto"/>
            <w:right w:val="none" w:sz="0" w:space="0" w:color="auto"/>
          </w:divBdr>
        </w:div>
      </w:divsChild>
    </w:div>
    <w:div w:id="1758937171">
      <w:marLeft w:val="0"/>
      <w:marRight w:val="0"/>
      <w:marTop w:val="0"/>
      <w:marBottom w:val="0"/>
      <w:divBdr>
        <w:top w:val="none" w:sz="0" w:space="0" w:color="auto"/>
        <w:left w:val="none" w:sz="0" w:space="0" w:color="auto"/>
        <w:bottom w:val="none" w:sz="0" w:space="0" w:color="auto"/>
        <w:right w:val="none" w:sz="0" w:space="0" w:color="auto"/>
      </w:divBdr>
      <w:divsChild>
        <w:div w:id="1758937166">
          <w:marLeft w:val="0"/>
          <w:marRight w:val="0"/>
          <w:marTop w:val="0"/>
          <w:marBottom w:val="0"/>
          <w:divBdr>
            <w:top w:val="none" w:sz="0" w:space="0" w:color="auto"/>
            <w:left w:val="none" w:sz="0" w:space="0" w:color="auto"/>
            <w:bottom w:val="none" w:sz="0" w:space="0" w:color="auto"/>
            <w:right w:val="none" w:sz="0" w:space="0" w:color="auto"/>
          </w:divBdr>
        </w:div>
        <w:div w:id="1758937168">
          <w:marLeft w:val="0"/>
          <w:marRight w:val="0"/>
          <w:marTop w:val="0"/>
          <w:marBottom w:val="0"/>
          <w:divBdr>
            <w:top w:val="none" w:sz="0" w:space="0" w:color="auto"/>
            <w:left w:val="none" w:sz="0" w:space="0" w:color="auto"/>
            <w:bottom w:val="none" w:sz="0" w:space="0" w:color="auto"/>
            <w:right w:val="none" w:sz="0" w:space="0" w:color="auto"/>
          </w:divBdr>
        </w:div>
      </w:divsChild>
    </w:div>
    <w:div w:id="1769697919">
      <w:bodyDiv w:val="1"/>
      <w:marLeft w:val="0"/>
      <w:marRight w:val="0"/>
      <w:marTop w:val="0"/>
      <w:marBottom w:val="0"/>
      <w:divBdr>
        <w:top w:val="none" w:sz="0" w:space="0" w:color="auto"/>
        <w:left w:val="none" w:sz="0" w:space="0" w:color="auto"/>
        <w:bottom w:val="none" w:sz="0" w:space="0" w:color="auto"/>
        <w:right w:val="none" w:sz="0" w:space="0" w:color="auto"/>
      </w:divBdr>
    </w:div>
    <w:div w:id="1782872994">
      <w:bodyDiv w:val="1"/>
      <w:marLeft w:val="0"/>
      <w:marRight w:val="0"/>
      <w:marTop w:val="0"/>
      <w:marBottom w:val="0"/>
      <w:divBdr>
        <w:top w:val="none" w:sz="0" w:space="0" w:color="auto"/>
        <w:left w:val="none" w:sz="0" w:space="0" w:color="auto"/>
        <w:bottom w:val="none" w:sz="0" w:space="0" w:color="auto"/>
        <w:right w:val="none" w:sz="0" w:space="0" w:color="auto"/>
      </w:divBdr>
    </w:div>
    <w:div w:id="1853835560">
      <w:bodyDiv w:val="1"/>
      <w:marLeft w:val="0"/>
      <w:marRight w:val="0"/>
      <w:marTop w:val="0"/>
      <w:marBottom w:val="0"/>
      <w:divBdr>
        <w:top w:val="none" w:sz="0" w:space="0" w:color="auto"/>
        <w:left w:val="none" w:sz="0" w:space="0" w:color="auto"/>
        <w:bottom w:val="none" w:sz="0" w:space="0" w:color="auto"/>
        <w:right w:val="none" w:sz="0" w:space="0" w:color="auto"/>
      </w:divBdr>
    </w:div>
    <w:div w:id="1886257257">
      <w:bodyDiv w:val="1"/>
      <w:marLeft w:val="0"/>
      <w:marRight w:val="0"/>
      <w:marTop w:val="0"/>
      <w:marBottom w:val="0"/>
      <w:divBdr>
        <w:top w:val="none" w:sz="0" w:space="0" w:color="auto"/>
        <w:left w:val="none" w:sz="0" w:space="0" w:color="auto"/>
        <w:bottom w:val="none" w:sz="0" w:space="0" w:color="auto"/>
        <w:right w:val="none" w:sz="0" w:space="0" w:color="auto"/>
      </w:divBdr>
    </w:div>
    <w:div w:id="1904413879">
      <w:bodyDiv w:val="1"/>
      <w:marLeft w:val="0"/>
      <w:marRight w:val="0"/>
      <w:marTop w:val="0"/>
      <w:marBottom w:val="0"/>
      <w:divBdr>
        <w:top w:val="none" w:sz="0" w:space="0" w:color="auto"/>
        <w:left w:val="none" w:sz="0" w:space="0" w:color="auto"/>
        <w:bottom w:val="none" w:sz="0" w:space="0" w:color="auto"/>
        <w:right w:val="none" w:sz="0" w:space="0" w:color="auto"/>
      </w:divBdr>
    </w:div>
    <w:div w:id="1913586581">
      <w:bodyDiv w:val="1"/>
      <w:marLeft w:val="0"/>
      <w:marRight w:val="0"/>
      <w:marTop w:val="0"/>
      <w:marBottom w:val="0"/>
      <w:divBdr>
        <w:top w:val="none" w:sz="0" w:space="0" w:color="auto"/>
        <w:left w:val="none" w:sz="0" w:space="0" w:color="auto"/>
        <w:bottom w:val="none" w:sz="0" w:space="0" w:color="auto"/>
        <w:right w:val="none" w:sz="0" w:space="0" w:color="auto"/>
      </w:divBdr>
    </w:div>
    <w:div w:id="1914967309">
      <w:bodyDiv w:val="1"/>
      <w:marLeft w:val="0"/>
      <w:marRight w:val="0"/>
      <w:marTop w:val="0"/>
      <w:marBottom w:val="0"/>
      <w:divBdr>
        <w:top w:val="none" w:sz="0" w:space="0" w:color="auto"/>
        <w:left w:val="none" w:sz="0" w:space="0" w:color="auto"/>
        <w:bottom w:val="none" w:sz="0" w:space="0" w:color="auto"/>
        <w:right w:val="none" w:sz="0" w:space="0" w:color="auto"/>
      </w:divBdr>
    </w:div>
    <w:div w:id="1918510965">
      <w:bodyDiv w:val="1"/>
      <w:marLeft w:val="0"/>
      <w:marRight w:val="0"/>
      <w:marTop w:val="0"/>
      <w:marBottom w:val="0"/>
      <w:divBdr>
        <w:top w:val="none" w:sz="0" w:space="0" w:color="auto"/>
        <w:left w:val="none" w:sz="0" w:space="0" w:color="auto"/>
        <w:bottom w:val="none" w:sz="0" w:space="0" w:color="auto"/>
        <w:right w:val="none" w:sz="0" w:space="0" w:color="auto"/>
      </w:divBdr>
    </w:div>
    <w:div w:id="1939633924">
      <w:bodyDiv w:val="1"/>
      <w:marLeft w:val="0"/>
      <w:marRight w:val="0"/>
      <w:marTop w:val="0"/>
      <w:marBottom w:val="0"/>
      <w:divBdr>
        <w:top w:val="none" w:sz="0" w:space="0" w:color="auto"/>
        <w:left w:val="none" w:sz="0" w:space="0" w:color="auto"/>
        <w:bottom w:val="none" w:sz="0" w:space="0" w:color="auto"/>
        <w:right w:val="none" w:sz="0" w:space="0" w:color="auto"/>
      </w:divBdr>
    </w:div>
    <w:div w:id="1945991571">
      <w:bodyDiv w:val="1"/>
      <w:marLeft w:val="0"/>
      <w:marRight w:val="0"/>
      <w:marTop w:val="0"/>
      <w:marBottom w:val="0"/>
      <w:divBdr>
        <w:top w:val="none" w:sz="0" w:space="0" w:color="auto"/>
        <w:left w:val="none" w:sz="0" w:space="0" w:color="auto"/>
        <w:bottom w:val="none" w:sz="0" w:space="0" w:color="auto"/>
        <w:right w:val="none" w:sz="0" w:space="0" w:color="auto"/>
      </w:divBdr>
    </w:div>
    <w:div w:id="1961837723">
      <w:bodyDiv w:val="1"/>
      <w:marLeft w:val="0"/>
      <w:marRight w:val="0"/>
      <w:marTop w:val="0"/>
      <w:marBottom w:val="0"/>
      <w:divBdr>
        <w:top w:val="none" w:sz="0" w:space="0" w:color="auto"/>
        <w:left w:val="none" w:sz="0" w:space="0" w:color="auto"/>
        <w:bottom w:val="none" w:sz="0" w:space="0" w:color="auto"/>
        <w:right w:val="none" w:sz="0" w:space="0" w:color="auto"/>
      </w:divBdr>
    </w:div>
    <w:div w:id="1973092605">
      <w:bodyDiv w:val="1"/>
      <w:marLeft w:val="0"/>
      <w:marRight w:val="0"/>
      <w:marTop w:val="0"/>
      <w:marBottom w:val="0"/>
      <w:divBdr>
        <w:top w:val="none" w:sz="0" w:space="0" w:color="auto"/>
        <w:left w:val="none" w:sz="0" w:space="0" w:color="auto"/>
        <w:bottom w:val="none" w:sz="0" w:space="0" w:color="auto"/>
        <w:right w:val="none" w:sz="0" w:space="0" w:color="auto"/>
      </w:divBdr>
    </w:div>
    <w:div w:id="1991595914">
      <w:bodyDiv w:val="1"/>
      <w:marLeft w:val="0"/>
      <w:marRight w:val="0"/>
      <w:marTop w:val="0"/>
      <w:marBottom w:val="0"/>
      <w:divBdr>
        <w:top w:val="none" w:sz="0" w:space="0" w:color="auto"/>
        <w:left w:val="none" w:sz="0" w:space="0" w:color="auto"/>
        <w:bottom w:val="none" w:sz="0" w:space="0" w:color="auto"/>
        <w:right w:val="none" w:sz="0" w:space="0" w:color="auto"/>
      </w:divBdr>
    </w:div>
    <w:div w:id="2004698500">
      <w:bodyDiv w:val="1"/>
      <w:marLeft w:val="0"/>
      <w:marRight w:val="0"/>
      <w:marTop w:val="0"/>
      <w:marBottom w:val="0"/>
      <w:divBdr>
        <w:top w:val="none" w:sz="0" w:space="0" w:color="auto"/>
        <w:left w:val="none" w:sz="0" w:space="0" w:color="auto"/>
        <w:bottom w:val="none" w:sz="0" w:space="0" w:color="auto"/>
        <w:right w:val="none" w:sz="0" w:space="0" w:color="auto"/>
      </w:divBdr>
      <w:divsChild>
        <w:div w:id="373888898">
          <w:marLeft w:val="0"/>
          <w:marRight w:val="0"/>
          <w:marTop w:val="0"/>
          <w:marBottom w:val="0"/>
          <w:divBdr>
            <w:top w:val="none" w:sz="0" w:space="0" w:color="auto"/>
            <w:left w:val="none" w:sz="0" w:space="0" w:color="auto"/>
            <w:bottom w:val="none" w:sz="0" w:space="0" w:color="auto"/>
            <w:right w:val="none" w:sz="0" w:space="0" w:color="auto"/>
          </w:divBdr>
        </w:div>
      </w:divsChild>
    </w:div>
    <w:div w:id="2010059589">
      <w:bodyDiv w:val="1"/>
      <w:marLeft w:val="0"/>
      <w:marRight w:val="0"/>
      <w:marTop w:val="0"/>
      <w:marBottom w:val="0"/>
      <w:divBdr>
        <w:top w:val="none" w:sz="0" w:space="0" w:color="auto"/>
        <w:left w:val="none" w:sz="0" w:space="0" w:color="auto"/>
        <w:bottom w:val="none" w:sz="0" w:space="0" w:color="auto"/>
        <w:right w:val="none" w:sz="0" w:space="0" w:color="auto"/>
      </w:divBdr>
    </w:div>
    <w:div w:id="2069260640">
      <w:bodyDiv w:val="1"/>
      <w:marLeft w:val="0"/>
      <w:marRight w:val="0"/>
      <w:marTop w:val="0"/>
      <w:marBottom w:val="0"/>
      <w:divBdr>
        <w:top w:val="none" w:sz="0" w:space="0" w:color="auto"/>
        <w:left w:val="none" w:sz="0" w:space="0" w:color="auto"/>
        <w:bottom w:val="none" w:sz="0" w:space="0" w:color="auto"/>
        <w:right w:val="none" w:sz="0" w:space="0" w:color="auto"/>
      </w:divBdr>
    </w:div>
    <w:div w:id="2108622376">
      <w:bodyDiv w:val="1"/>
      <w:marLeft w:val="0"/>
      <w:marRight w:val="0"/>
      <w:marTop w:val="0"/>
      <w:marBottom w:val="0"/>
      <w:divBdr>
        <w:top w:val="none" w:sz="0" w:space="0" w:color="auto"/>
        <w:left w:val="none" w:sz="0" w:space="0" w:color="auto"/>
        <w:bottom w:val="none" w:sz="0" w:space="0" w:color="auto"/>
        <w:right w:val="none" w:sz="0" w:space="0" w:color="auto"/>
      </w:divBdr>
    </w:div>
    <w:div w:id="2141419103">
      <w:bodyDiv w:val="1"/>
      <w:marLeft w:val="0"/>
      <w:marRight w:val="0"/>
      <w:marTop w:val="0"/>
      <w:marBottom w:val="0"/>
      <w:divBdr>
        <w:top w:val="none" w:sz="0" w:space="0" w:color="auto"/>
        <w:left w:val="none" w:sz="0" w:space="0" w:color="auto"/>
        <w:bottom w:val="none" w:sz="0" w:space="0" w:color="auto"/>
        <w:right w:val="none" w:sz="0" w:space="0" w:color="auto"/>
      </w:divBdr>
      <w:divsChild>
        <w:div w:id="14094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13057">
              <w:marLeft w:val="0"/>
              <w:marRight w:val="0"/>
              <w:marTop w:val="0"/>
              <w:marBottom w:val="0"/>
              <w:divBdr>
                <w:top w:val="none" w:sz="0" w:space="0" w:color="auto"/>
                <w:left w:val="none" w:sz="0" w:space="0" w:color="auto"/>
                <w:bottom w:val="none" w:sz="0" w:space="0" w:color="auto"/>
                <w:right w:val="none" w:sz="0" w:space="0" w:color="auto"/>
              </w:divBdr>
              <w:divsChild>
                <w:div w:id="14152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 TargetMode="External"/><Relationship Id="rId21" Type="http://schemas.openxmlformats.org/officeDocument/2006/relationships/hyperlink" Target="http://www.bigsurv20.org" TargetMode="External"/><Relationship Id="rId42" Type="http://schemas.openxmlformats.org/officeDocument/2006/relationships/hyperlink" Target="https://doi.org/10.3389/fpsyg.2021.729609" TargetMode="External"/><Relationship Id="rId47" Type="http://schemas.openxmlformats.org/officeDocument/2006/relationships/hyperlink" Target="https://doi-org.proxy.library.uu.nl/10.1093/poq/nfaa044" TargetMode="External"/><Relationship Id="rId63" Type="http://schemas.openxmlformats.org/officeDocument/2006/relationships/hyperlink" Target="https://doi.org/10.1177%2F0049124117729692" TargetMode="External"/><Relationship Id="rId68" Type="http://schemas.openxmlformats.org/officeDocument/2006/relationships/hyperlink" Target="https://dx.doi.org/10.1037/dev0000198" TargetMode="External"/><Relationship Id="rId84" Type="http://schemas.openxmlformats.org/officeDocument/2006/relationships/hyperlink" Target="https://doi.org/10.1177/1525822X13491860" TargetMode="External"/><Relationship Id="rId89" Type="http://schemas.openxmlformats.org/officeDocument/2006/relationships/hyperlink" Target="http://www.surveypractice.org" TargetMode="External"/><Relationship Id="rId16" Type="http://schemas.openxmlformats.org/officeDocument/2006/relationships/hyperlink" Target="https://www.understandingsociety.ac.uk/about/people/" TargetMode="External"/><Relationship Id="rId11" Type="http://schemas.openxmlformats.org/officeDocument/2006/relationships/hyperlink" Target="https://win.sites.uu.nl" TargetMode="External"/><Relationship Id="rId32" Type="http://schemas.openxmlformats.org/officeDocument/2006/relationships/hyperlink" Target="https://scholar.google.nl/citations?user=VFXJuN8AAAAJ&amp;hl=nl" TargetMode="External"/><Relationship Id="rId37" Type="http://schemas.openxmlformats.org/officeDocument/2006/relationships/hyperlink" Target="https://doi.org/10.1111/rssa.12960" TargetMode="External"/><Relationship Id="rId53" Type="http://schemas.openxmlformats.org/officeDocument/2006/relationships/hyperlink" Target="https://doi.org/10.1016/j.dcn.2020.100872" TargetMode="External"/><Relationship Id="rId58" Type="http://schemas.openxmlformats.org/officeDocument/2006/relationships/hyperlink" Target="https://doi.org/10.1177%2F0894439319877872" TargetMode="External"/><Relationship Id="rId74" Type="http://schemas.openxmlformats.org/officeDocument/2006/relationships/hyperlink" Target="https://doi.org/10.1093/ijpor/edv032" TargetMode="External"/><Relationship Id="rId79" Type="http://schemas.openxmlformats.org/officeDocument/2006/relationships/hyperlink" Target="https://doi.org/10.1177/0894439313510482" TargetMode="External"/><Relationship Id="rId102" Type="http://schemas.openxmlformats.org/officeDocument/2006/relationships/hyperlink" Target="https://cesr.usc.edu/cipher_2021" TargetMode="External"/><Relationship Id="rId5" Type="http://schemas.openxmlformats.org/officeDocument/2006/relationships/webSettings" Target="webSettings.xml"/><Relationship Id="rId90" Type="http://schemas.openxmlformats.org/officeDocument/2006/relationships/hyperlink" Target="https://www.dropbox.com/scl/fi/ys4kpczsielmwv19bc48d/SSI-WP2-M6-final-version.pdf?rlkey=cc3alrh816o5aarn3qhqly10r&amp;dl=0" TargetMode="External"/><Relationship Id="rId95" Type="http://schemas.openxmlformats.org/officeDocument/2006/relationships/hyperlink" Target="http://www.cbs.nl/NR/rdonlyres/D6003FEF-B8E1-47BA-B061-167BB5C6506A/0/2015cansurveyitemcharacteristicsrelevanttomodespecificmeasurementerrorbecodedreliablyp.pdf" TargetMode="External"/><Relationship Id="rId22" Type="http://schemas.openxmlformats.org/officeDocument/2006/relationships/hyperlink" Target="http://www.massworkshop.org" TargetMode="External"/><Relationship Id="rId27" Type="http://schemas.openxmlformats.org/officeDocument/2006/relationships/hyperlink" Target="http://www.mplus.fss.uu.n" TargetMode="External"/><Relationship Id="rId43" Type="http://schemas.openxmlformats.org/officeDocument/2006/relationships/hyperlink" Target="https://doi.org/10.1093/poq/nfab025" TargetMode="External"/><Relationship Id="rId48" Type="http://schemas.openxmlformats.org/officeDocument/2006/relationships/hyperlink" Target="https://doi-org.proxy.library.uu.nl/10.1177%2F0894439320979951" TargetMode="External"/><Relationship Id="rId64" Type="http://schemas.openxmlformats.org/officeDocument/2006/relationships/hyperlink" Target="https://doi.org/10.1080/00949655.2018.1491577" TargetMode="External"/><Relationship Id="rId69" Type="http://schemas.openxmlformats.org/officeDocument/2006/relationships/hyperlink" Target="https://doi.org/10.1027/1614-2241/a000109" TargetMode="External"/><Relationship Id="rId80" Type="http://schemas.openxmlformats.org/officeDocument/2006/relationships/hyperlink" Target="https://doi.org/10.1007%2Fs00213-014-3511-8" TargetMode="External"/><Relationship Id="rId85" Type="http://schemas.openxmlformats.org/officeDocument/2006/relationships/hyperlink" Target="https://doi.org/10.3389/fpsyg.2013.00770" TargetMode="External"/><Relationship Id="rId12" Type="http://schemas.openxmlformats.org/officeDocument/2006/relationships/hyperlink" Target="https://www.europeansocialsurvey.org" TargetMode="External"/><Relationship Id="rId17" Type="http://schemas.openxmlformats.org/officeDocument/2006/relationships/hyperlink" Target="https://www.aapor.org/About-Us/Leadership/Committees-and-Taskforces.aspx?cid=STANDARDS" TargetMode="External"/><Relationship Id="rId33" Type="http://schemas.openxmlformats.org/officeDocument/2006/relationships/hyperlink" Target="https://doi.org/10.31235/osf.io/jcyd9" TargetMode="External"/><Relationship Id="rId38" Type="http://schemas.openxmlformats.org/officeDocument/2006/relationships/hyperlink" Target="https://doi.org/10.1007/s11116-022-10328-2" TargetMode="External"/><Relationship Id="rId59" Type="http://schemas.openxmlformats.org/officeDocument/2006/relationships/hyperlink" Target="https://doi.org/10.1080/13645579.2019.1593340" TargetMode="External"/><Relationship Id="rId103" Type="http://schemas.openxmlformats.org/officeDocument/2006/relationships/hyperlink" Target="https://www.youtube.com/watch?v=HZZYVKzHTDA" TargetMode="External"/><Relationship Id="rId20" Type="http://schemas.openxmlformats.org/officeDocument/2006/relationships/hyperlink" Target="https://panelsurveymethods.wordpress.com/" TargetMode="External"/><Relationship Id="rId41" Type="http://schemas.openxmlformats.org/officeDocument/2006/relationships/hyperlink" Target="https://mda.gesis.org/index.php/mda/article/view/2021.10" TargetMode="External"/><Relationship Id="rId54" Type="http://schemas.openxmlformats.org/officeDocument/2006/relationships/hyperlink" Target="https://www.surveypractice.org/article/14188-adapting-surveys-to-the-modern-world-comparing-a-research-messenger-design-to-a-regular-responsive-design-for-online-surveys" TargetMode="External"/><Relationship Id="rId62" Type="http://schemas.openxmlformats.org/officeDocument/2006/relationships/hyperlink" Target="https://doi.org/10.12758/mda.2019.04" TargetMode="External"/><Relationship Id="rId70" Type="http://schemas.openxmlformats.org/officeDocument/2006/relationships/hyperlink" Target="http://www.surveypractice.org/index.php/SurveyPractice/article/view/340" TargetMode="External"/><Relationship Id="rId75" Type="http://schemas.openxmlformats.org/officeDocument/2006/relationships/hyperlink" Target="https://doi.org/10.12758/mda.2015.009" TargetMode="External"/><Relationship Id="rId83" Type="http://schemas.openxmlformats.org/officeDocument/2006/relationships/hyperlink" Target="http://dx.doi.org/10.2478/jos-2014-0003" TargetMode="External"/><Relationship Id="rId88" Type="http://schemas.openxmlformats.org/officeDocument/2006/relationships/hyperlink" Target="https://doi.org/10.1027/1614-2241/a000043" TargetMode="External"/><Relationship Id="rId91" Type="http://schemas.openxmlformats.org/officeDocument/2006/relationships/hyperlink" Target="https://osf.io/preprints/socarxiv/439wc/download" TargetMode="External"/><Relationship Id="rId96" Type="http://schemas.openxmlformats.org/officeDocument/2006/relationships/hyperlink" Target="https://www.gov.uk/government/publications/the-feasibility-of-conducting-a-universal-credit-panel-surve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gp-i.org" TargetMode="External"/><Relationship Id="rId23" Type="http://schemas.openxmlformats.org/officeDocument/2006/relationships/hyperlink" Target="http://www.share-project.org/home0/news/article/share-user-conference-2019-in-budapest-hungary.html" TargetMode="External"/><Relationship Id="rId28" Type="http://schemas.openxmlformats.org/officeDocument/2006/relationships/hyperlink" Target="http://www.npso.net" TargetMode="External"/><Relationship Id="rId36" Type="http://schemas.openxmlformats.org/officeDocument/2006/relationships/hyperlink" Target="https://www.peterlugtig.com/publication/2023_bostanci/" TargetMode="External"/><Relationship Id="rId49" Type="http://schemas.openxmlformats.org/officeDocument/2006/relationships/hyperlink" Target="https://research.vu.nl/en/persons/sofieke-kevenaar" TargetMode="External"/><Relationship Id="rId57" Type="http://schemas.openxmlformats.org/officeDocument/2006/relationships/hyperlink" Target="https://www.cbs.nl/-/media/_pdf/2019/51/dp%20smeets-lugtig-schouten%20-%20vervoermiddelpredictie.pdf" TargetMode="External"/><Relationship Id="rId106" Type="http://schemas.openxmlformats.org/officeDocument/2006/relationships/theme" Target="theme/theme1.xml"/><Relationship Id="rId10" Type="http://schemas.openxmlformats.org/officeDocument/2006/relationships/hyperlink" Target="http://www.peterlugtig.com" TargetMode="External"/><Relationship Id="rId31" Type="http://schemas.openxmlformats.org/officeDocument/2006/relationships/hyperlink" Target="http://www.peterlugtig.com" TargetMode="External"/><Relationship Id="rId44" Type="http://schemas.openxmlformats.org/officeDocument/2006/relationships/hyperlink" Target="https://doi-org.proxy.library.uu.nl/10.1177/07591063211019953" TargetMode="External"/><Relationship Id="rId52" Type="http://schemas.openxmlformats.org/officeDocument/2006/relationships/hyperlink" Target="https://research.vu.nl/en/persons/di-boomsma" TargetMode="External"/><Relationship Id="rId60" Type="http://schemas.openxmlformats.org/officeDocument/2006/relationships/hyperlink" Target="https://doi.org/10.18148/srm/2019.v13i2.7385" TargetMode="External"/><Relationship Id="rId65" Type="http://schemas.openxmlformats.org/officeDocument/2006/relationships/hyperlink" Target="https://doi.org/10.1177%2F0894439318784882" TargetMode="External"/><Relationship Id="rId73" Type="http://schemas.openxmlformats.org/officeDocument/2006/relationships/hyperlink" Target="https://Doi.org/10.1080/15213269.2015.1037960" TargetMode="External"/><Relationship Id="rId78" Type="http://schemas.openxmlformats.org/officeDocument/2006/relationships/hyperlink" Target="https://doi.org/10.1002/biot.201400224" TargetMode="External"/><Relationship Id="rId81" Type="http://schemas.openxmlformats.org/officeDocument/2006/relationships/hyperlink" Target="https://www.iser.essex.ac.uk/publications/working-papers/iser/2014-09.pdf" TargetMode="External"/><Relationship Id="rId86" Type="http://schemas.openxmlformats.org/officeDocument/2006/relationships/hyperlink" Target="https://doi.org/10.1080/17405629.2012.686740" TargetMode="External"/><Relationship Id="rId94" Type="http://schemas.openxmlformats.org/officeDocument/2006/relationships/hyperlink" Target="https://www.wodc.nl/onderzoeksdatabase/2667-internationale-vergelijking-relatie-prostitutiebeleid-en-omvang-mensenhandel.aspx?cp=44&amp;cs=6796" TargetMode="External"/><Relationship Id="rId99" Type="http://schemas.openxmlformats.org/officeDocument/2006/relationships/hyperlink" Target="https://utrecht-university.shinyapps.io/shinygps/" TargetMode="External"/><Relationship Id="rId101" Type="http://schemas.openxmlformats.org/officeDocument/2006/relationships/hyperlink" Target="https://www.youtube.com/watch?v=KpHvFsaHLmU" TargetMode="External"/><Relationship Id="rId4" Type="http://schemas.openxmlformats.org/officeDocument/2006/relationships/settings" Target="settings.xml"/><Relationship Id="rId9" Type="http://schemas.openxmlformats.org/officeDocument/2006/relationships/hyperlink" Target="mailto:p.lugtig@uu.nl" TargetMode="External"/><Relationship Id="rId13" Type="http://schemas.openxmlformats.org/officeDocument/2006/relationships/hyperlink" Target="http://www.hogrefe.com/periodicals/me" TargetMode="External"/><Relationship Id="rId18" Type="http://schemas.openxmlformats.org/officeDocument/2006/relationships/hyperlink" Target="https://sociaalplanbureaugroningen.nl/ons-verhaal/adviesraad/" TargetMode="External"/><Relationship Id="rId39" Type="http://schemas.openxmlformats.org/officeDocument/2006/relationships/hyperlink" Target="https://www.google.com/url?sa=t&amp;rct=j&amp;q=&amp;esrc=s&amp;source=web&amp;cd=&amp;ved=2ahUKEwirl66ostz5AhWO_bsIHQuWAJkQFnoECAMQAQ&amp;url=https%3A%2F%2Fojs.ub.uni-konstanz.de%2Fsrm%2Farticle%2Fview%2F7835%2F7064&amp;usg=AOvVaw3hSZbXfiaalQ0iRQmoCHlS" TargetMode="External"/><Relationship Id="rId34" Type="http://schemas.openxmlformats.org/officeDocument/2006/relationships/hyperlink" Target="https://doi.org/10.1371/journal.pone.0301301" TargetMode="External"/><Relationship Id="rId50" Type="http://schemas.openxmlformats.org/officeDocument/2006/relationships/hyperlink" Target="https://research.vu.nl/en/persons/ahm-willemsen" TargetMode="External"/><Relationship Id="rId55" Type="http://schemas.openxmlformats.org/officeDocument/2006/relationships/hyperlink" Target="http://isi-iass.org/home/wp-content/uploads/Survey_Statistician_2020_July_N82_02.pdf" TargetMode="External"/><Relationship Id="rId76" Type="http://schemas.openxmlformats.org/officeDocument/2006/relationships/hyperlink" Target="https://doi.org/10.1002/9781118445112.stat06661.pub2" TargetMode="External"/><Relationship Id="rId97" Type="http://schemas.openxmlformats.org/officeDocument/2006/relationships/hyperlink" Target="https://doi.org/10.5281/zenodo.12601308" TargetMode="External"/><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understandingsociety.ac.uk/research/publications/working-paper/understanding-society/2016-07.pdf" TargetMode="External"/><Relationship Id="rId92" Type="http://schemas.openxmlformats.org/officeDocument/2006/relationships/hyperlink" Target="https://eprints.soton.ac.uk/435301/" TargetMode="External"/><Relationship Id="rId2" Type="http://schemas.openxmlformats.org/officeDocument/2006/relationships/numbering" Target="numbering.xml"/><Relationship Id="rId29" Type="http://schemas.openxmlformats.org/officeDocument/2006/relationships/hyperlink" Target="http://www.peter" TargetMode="External"/><Relationship Id="rId24" Type="http://schemas.openxmlformats.org/officeDocument/2006/relationships/hyperlink" Target="http://www.eam2014.fss.uu.nl" TargetMode="External"/><Relationship Id="rId40" Type="http://schemas.openxmlformats.org/officeDocument/2006/relationships/hyperlink" Target="https://doi.org/10.1111/rssa.12801" TargetMode="External"/><Relationship Id="rId45" Type="http://schemas.openxmlformats.org/officeDocument/2006/relationships/hyperlink" Target="https://doi.org/10.2478/jos-2021-0007" TargetMode="External"/><Relationship Id="rId66" Type="http://schemas.openxmlformats.org/officeDocument/2006/relationships/hyperlink" Target="https://doi:10.18148/srm/2017.v11i4.7170" TargetMode="External"/><Relationship Id="rId87" Type="http://schemas.openxmlformats.org/officeDocument/2006/relationships/hyperlink" Target="https://doi.org/10.1007/s10802-012-9624-9" TargetMode="External"/><Relationship Id="rId61" Type="http://schemas.openxmlformats.org/officeDocument/2006/relationships/hyperlink" Target="https://doi.org/10.12968/ijpn.2019.25.6.294" TargetMode="External"/><Relationship Id="rId82" Type="http://schemas.openxmlformats.org/officeDocument/2006/relationships/hyperlink" Target="https://doi.org/10.1016/j.jsat.2013.11.003" TargetMode="External"/><Relationship Id="rId19" Type="http://schemas.openxmlformats.org/officeDocument/2006/relationships/hyperlink" Target="http://www.npso.net" TargetMode="External"/><Relationship Id="rId14" Type="http://schemas.openxmlformats.org/officeDocument/2006/relationships/hyperlink" Target="https://mda.gesis.org/index.php/mda" TargetMode="External"/><Relationship Id="rId30" Type="http://schemas.openxmlformats.org/officeDocument/2006/relationships/hyperlink" Target="https://twitter.com/PeterLugtig" TargetMode="External"/><Relationship Id="rId35" Type="http://schemas.openxmlformats.org/officeDocument/2006/relationships/hyperlink" Target="https://doi.org/10.29115/SP-2023-0008" TargetMode="External"/><Relationship Id="rId56" Type="http://schemas.openxmlformats.org/officeDocument/2006/relationships/hyperlink" Target="http://isi-iass.org/home/wp-content/uploads/Survey_Statistician_2020_January_N81.pdf" TargetMode="External"/><Relationship Id="rId77" Type="http://schemas.openxmlformats.org/officeDocument/2006/relationships/hyperlink" Target="https://doi.org/10.1027/1614-2241/a000092" TargetMode="External"/><Relationship Id="rId100" Type="http://schemas.openxmlformats.org/officeDocument/2006/relationships/hyperlink" Target="https://rdrr.io/cran/mice/man/ampute.htm" TargetMode="External"/><Relationship Id="rId105"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research.vu.nl/en/persons/m-bartels" TargetMode="External"/><Relationship Id="rId72" Type="http://schemas.openxmlformats.org/officeDocument/2006/relationships/hyperlink" Target="https://doi.org/10.1177/0894439315574248" TargetMode="External"/><Relationship Id="rId93" Type="http://schemas.openxmlformats.org/officeDocument/2006/relationships/hyperlink" Target="https://www.nationaalcoordinatorgroningen.nl/binaries/nationaal-coordinator-groningen/documenten/rapporten/2017/juli/14/review-vijf-leefbaarheidsonderzoeken/Rapport+Het+meten+van+de+gevolgen+van+aardbevingen+op+de+leefbaarheid+in+Groningen.pdf" TargetMode="External"/><Relationship Id="rId98" Type="http://schemas.openxmlformats.org/officeDocument/2006/relationships/hyperlink" Target="http://doi.org/10.5281/zenodo.4724570" TargetMode="External"/><Relationship Id="rId3" Type="http://schemas.openxmlformats.org/officeDocument/2006/relationships/styles" Target="styles.xml"/><Relationship Id="rId25" Type="http://schemas.openxmlformats.org/officeDocument/2006/relationships/hyperlink" Target="http://www.panelsurveymethod" TargetMode="External"/><Relationship Id="rId46" Type="http://schemas.openxmlformats.org/officeDocument/2006/relationships/hyperlink" Target="https://doi.org/10.13094/SMIF-2021-00001" TargetMode="External"/><Relationship Id="rId67" Type="http://schemas.openxmlformats.org/officeDocument/2006/relationships/hyperlink" Target="https://doi.org/10.1016/j.jpsychires.2016.10.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134A-88A4-5445-B2A7-88EA8BB97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9131</Words>
  <Characters>50225</Characters>
  <Application>Microsoft Office Word</Application>
  <DocSecurity>0</DocSecurity>
  <Lines>418</Lines>
  <Paragraphs>118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FSS</Company>
  <LinksUpToDate>false</LinksUpToDate>
  <CharactersWithSpaces>59238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Lugtig</dc:creator>
  <cp:keywords>CV</cp:keywords>
  <dc:description/>
  <cp:lastModifiedBy>Lugtig, P.J. (Peter)</cp:lastModifiedBy>
  <cp:revision>26</cp:revision>
  <cp:lastPrinted>2024-06-07T18:01:00Z</cp:lastPrinted>
  <dcterms:created xsi:type="dcterms:W3CDTF">2024-03-20T14:50:00Z</dcterms:created>
  <dcterms:modified xsi:type="dcterms:W3CDTF">2024-08-13T15:08:00Z</dcterms:modified>
</cp:coreProperties>
</file>